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2EBADE" w14:textId="77777777" w:rsidR="00C70C7E" w:rsidRDefault="00C70C7E">
      <w:r>
        <w:t>Considering the MIPS</w:t>
      </w:r>
      <w:r w:rsidR="00B85655">
        <w:t>64</w:t>
      </w:r>
      <w:r>
        <w:t xml:space="preserve"> architecture presented in the following:</w:t>
      </w:r>
    </w:p>
    <w:tbl>
      <w:tblPr>
        <w:tblStyle w:val="Grigliatabel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521"/>
        <w:gridCol w:w="3882"/>
      </w:tblGrid>
      <w:tr w:rsidR="00757D80" w14:paraId="472EBAE8" w14:textId="77777777" w:rsidTr="00F56E02">
        <w:tc>
          <w:tcPr>
            <w:tcW w:w="3687" w:type="dxa"/>
          </w:tcPr>
          <w:p w14:paraId="472EBADF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472EBAE0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472EBAE1" w14:textId="77777777" w:rsidR="00757D80" w:rsidRDefault="00757D80" w:rsidP="004B6F34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</w:t>
            </w:r>
            <w:r w:rsidR="00F56E02">
              <w:t xml:space="preserve"> </w:t>
            </w:r>
            <w:r w:rsidR="004B6F34">
              <w:t>8</w:t>
            </w:r>
            <w:r>
              <w:t xml:space="preserve"> stages</w:t>
            </w:r>
          </w:p>
        </w:tc>
        <w:tc>
          <w:tcPr>
            <w:tcW w:w="6521" w:type="dxa"/>
          </w:tcPr>
          <w:p w14:paraId="472EBAE2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 w:rsidR="004B6F34">
              <w:t>4</w:t>
            </w:r>
            <w:r>
              <w:t xml:space="preserve"> stages</w:t>
            </w:r>
          </w:p>
          <w:p w14:paraId="472EBAE3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 w:rsidR="004B6F34">
              <w:t>10</w:t>
            </w:r>
            <w:r>
              <w:t xml:space="preserve"> clock cycles</w:t>
            </w:r>
          </w:p>
          <w:p w14:paraId="472EBAE4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>branch delay slot is not enable</w:t>
            </w:r>
          </w:p>
        </w:tc>
        <w:tc>
          <w:tcPr>
            <w:tcW w:w="3882" w:type="dxa"/>
          </w:tcPr>
          <w:p w14:paraId="472EBAE5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is enabled</w:t>
            </w:r>
          </w:p>
          <w:p w14:paraId="472EBAE6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472EBAE7" w14:textId="77777777" w:rsidR="00757D80" w:rsidRDefault="00757D80"/>
        </w:tc>
      </w:tr>
    </w:tbl>
    <w:p w14:paraId="472EBAE9" w14:textId="77777777" w:rsidR="00156D65" w:rsidRDefault="00156D65" w:rsidP="009141B4">
      <w:pPr>
        <w:numPr>
          <w:ilvl w:val="0"/>
          <w:numId w:val="13"/>
        </w:numPr>
        <w:tabs>
          <w:tab w:val="left" w:pos="284"/>
        </w:tabs>
        <w:jc w:val="both"/>
      </w:pPr>
      <w:r w:rsidRPr="00156D65">
        <w:t>and using the following code fragment, show the timing of the presented loop-based program and compute how many cycles does this program take to execute?</w:t>
      </w:r>
    </w:p>
    <w:p w14:paraId="472EBAEA" w14:textId="77777777" w:rsidR="00410C8A" w:rsidRPr="00003675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bookmarkStart w:id="0" w:name="OLE_LINK1"/>
      <w:r w:rsidRPr="00003675">
        <w:rPr>
          <w:rFonts w:ascii="Courier" w:hAnsi="Courier"/>
          <w:sz w:val="24"/>
          <w:szCs w:val="24"/>
          <w:lang w:val="it-IT"/>
        </w:rPr>
        <w:t>for (i = 0; i &lt; 100; i++) {</w:t>
      </w:r>
    </w:p>
    <w:p w14:paraId="472EBAEB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v3[i] = v4[i]/v3[i];</w:t>
      </w:r>
    </w:p>
    <w:p w14:paraId="472EBAEC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v6[i] = (v1[i]*v2[i])+(v3[i]*v4[i]);</w:t>
      </w:r>
    </w:p>
    <w:p w14:paraId="472EBAED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602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97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10C8A" w:rsidRPr="002924AD" w14:paraId="472EBB1C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2EBAEE" w14:textId="77777777" w:rsidR="00410C8A" w:rsidRPr="00410C8A" w:rsidRDefault="00410C8A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472EBAEF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410C8A">
              <w:rPr>
                <w:sz w:val="24"/>
                <w:szCs w:val="24"/>
                <w:lang w:val="it-IT"/>
              </w:rPr>
              <w:tab/>
            </w:r>
            <w:r w:rsidRPr="00410C8A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AF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0" w14:textId="77777777" w:rsidR="00410C8A" w:rsidRPr="00CD59F5" w:rsidRDefault="00410C8A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0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B1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410C8A" w:rsidRPr="002924AD" w14:paraId="472EBB4A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2EBB1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1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2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3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B4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472EBB78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2EBB4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4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5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6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B7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472EBBA8" w14:textId="77777777" w:rsidTr="00410C8A">
        <w:trPr>
          <w:cantSplit/>
          <w:trHeight w:hRule="exact" w:val="285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2EBB79" w14:textId="77777777" w:rsidR="00410C8A" w:rsidRPr="002924AD" w:rsidRDefault="00410C8A" w:rsidP="009B7D03">
            <w:pPr>
              <w:rPr>
                <w:sz w:val="24"/>
                <w:szCs w:val="24"/>
              </w:rPr>
            </w:pPr>
          </w:p>
          <w:p w14:paraId="472EBB7A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472EBB7B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7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8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9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BA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F56E02" w:rsidRPr="002924AD" w14:paraId="472EBBD6" w14:textId="77777777" w:rsidTr="00410C8A">
        <w:trPr>
          <w:cantSplit/>
          <w:trHeight w:hRule="exact" w:val="299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2EBBA9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  <w:t>daddui</w:t>
            </w:r>
            <w:r w:rsidRPr="002924AD">
              <w:rPr>
                <w:sz w:val="24"/>
                <w:szCs w:val="24"/>
              </w:rPr>
              <w:tab/>
              <w:t>r1,r0,0</w:t>
            </w:r>
            <w:r w:rsidRPr="002924AD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A" w14:textId="5D912FF6" w:rsidR="00F56E02" w:rsidRPr="002924AD" w:rsidRDefault="00003675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B" w14:textId="25E9D393" w:rsidR="00F56E02" w:rsidRPr="002924AD" w:rsidRDefault="00003675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C" w14:textId="166674C3" w:rsidR="00F56E02" w:rsidRPr="002924AD" w:rsidRDefault="00003675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D" w14:textId="739A25D1" w:rsidR="00F56E02" w:rsidRPr="002924AD" w:rsidRDefault="00003675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E" w14:textId="7BA9BFFA" w:rsidR="00F56E02" w:rsidRPr="002924AD" w:rsidRDefault="00003675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AF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0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3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4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5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6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8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9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A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B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C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D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E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BF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0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3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4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5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6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8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9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A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B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C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D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E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CF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0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3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BD4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5" w14:textId="76B83041" w:rsidR="00F56E02" w:rsidRPr="002924AD" w:rsidRDefault="00FA036C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56E02" w:rsidRPr="002924AD" w14:paraId="472EBC04" w14:textId="77777777" w:rsidTr="00410C8A">
        <w:trPr>
          <w:trHeight w:val="22"/>
        </w:trPr>
        <w:tc>
          <w:tcPr>
            <w:tcW w:w="2976" w:type="dxa"/>
          </w:tcPr>
          <w:p w14:paraId="472EBBD7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   </w:t>
            </w:r>
            <w:r w:rsidRPr="002924AD">
              <w:rPr>
                <w:sz w:val="24"/>
                <w:szCs w:val="24"/>
              </w:rPr>
              <w:tab/>
              <w:t>daddui</w:t>
            </w:r>
            <w:r w:rsidRPr="002924AD">
              <w:rPr>
                <w:sz w:val="24"/>
                <w:szCs w:val="24"/>
              </w:rPr>
              <w:tab/>
              <w:t>r2,r0,100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9" w14:textId="3A36E02B" w:rsidR="00F56E02" w:rsidRPr="002924AD" w:rsidRDefault="00003675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A" w14:textId="66429F52" w:rsidR="00F56E02" w:rsidRPr="002924AD" w:rsidRDefault="00003675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B" w14:textId="1408AFC9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C" w14:textId="2C4C6F50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D" w14:textId="0B5719DF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D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E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BF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0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0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C0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03" w14:textId="13202AD2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345E" w:rsidRPr="002924AD" w14:paraId="472EBC32" w14:textId="77777777" w:rsidTr="00410C8A">
        <w:trPr>
          <w:trHeight w:val="22"/>
        </w:trPr>
        <w:tc>
          <w:tcPr>
            <w:tcW w:w="2976" w:type="dxa"/>
          </w:tcPr>
          <w:p w14:paraId="472EBC05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loop:</w:t>
            </w:r>
            <w:r w:rsidRPr="002924AD">
              <w:rPr>
                <w:sz w:val="24"/>
                <w:szCs w:val="24"/>
              </w:rPr>
              <w:tab/>
              <w:t>l.d  f1,v1(r1)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8" w14:textId="27883044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9" w14:textId="2EB079A5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A" w14:textId="433779B8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B" w14:textId="42456C53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C" w14:textId="7C5975E1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0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1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2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C3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31" w14:textId="541781D8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56E02" w:rsidRPr="002924AD" w14:paraId="472EBC60" w14:textId="77777777" w:rsidTr="00410C8A">
        <w:trPr>
          <w:trHeight w:val="22"/>
        </w:trPr>
        <w:tc>
          <w:tcPr>
            <w:tcW w:w="2976" w:type="dxa"/>
          </w:tcPr>
          <w:p w14:paraId="472EBC33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  <w:t>l.d  f2,v2(r1)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7" w14:textId="0F0C2EC1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8" w14:textId="616A58E2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9" w14:textId="47E0CDD6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A" w14:textId="16456EA0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B" w14:textId="00B1A87A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4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C5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5F" w14:textId="24DD2738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345E" w:rsidRPr="002924AD" w14:paraId="472EBC8E" w14:textId="77777777" w:rsidTr="00410C8A">
        <w:trPr>
          <w:trHeight w:val="22"/>
        </w:trPr>
        <w:tc>
          <w:tcPr>
            <w:tcW w:w="2976" w:type="dxa"/>
          </w:tcPr>
          <w:p w14:paraId="472EBC61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  <w:t>l.d  f3,v3(r1)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6" w14:textId="3A98F436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7" w14:textId="18DD95AF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8" w14:textId="07C42641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9" w14:textId="0AFC50A0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A" w14:textId="0CADC8C5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6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7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C8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8D" w14:textId="53364A76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56E02" w:rsidRPr="002924AD" w14:paraId="472EBCBC" w14:textId="77777777" w:rsidTr="00410C8A">
        <w:trPr>
          <w:trHeight w:val="22"/>
        </w:trPr>
        <w:tc>
          <w:tcPr>
            <w:tcW w:w="2976" w:type="dxa"/>
          </w:tcPr>
          <w:p w14:paraId="472EBC8F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l.d  f4</w:t>
            </w:r>
            <w:r w:rsidRPr="002924AD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5" w14:textId="01FBDB5A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6" w14:textId="361ABE7F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7" w14:textId="3B0AEDD3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8" w14:textId="2D528069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9" w14:textId="5114FDEE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9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A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CB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BB" w14:textId="64D376C5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345E" w:rsidRPr="002924AD" w14:paraId="472EBCEA" w14:textId="77777777" w:rsidTr="00410C8A">
        <w:trPr>
          <w:trHeight w:val="22"/>
        </w:trPr>
        <w:tc>
          <w:tcPr>
            <w:tcW w:w="2976" w:type="dxa"/>
          </w:tcPr>
          <w:p w14:paraId="472EBCBD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div.d f3,f4</w:t>
            </w:r>
            <w:r w:rsidRPr="00E80006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E80006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B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B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4" w14:textId="2D5E7FBC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5" w14:textId="2E3F48F1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6" w14:textId="30C6F86F" w:rsidR="00F56E02" w:rsidRPr="002924AD" w:rsidRDefault="006F53D7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7" w14:textId="732857C6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8" w14:textId="6DBC3C91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9" w14:textId="696C6768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A" w14:textId="6B317ADF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B" w14:textId="6443AC5A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C" w14:textId="1337F5E7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D" w14:textId="64E16666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E" w14:textId="36223BD6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CF" w14:textId="5A5E3FFB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0" w14:textId="6CC965B6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1" w14:textId="054FD5AE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2" w14:textId="62C530AD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D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CE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CE9" w14:textId="15EE8E63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56E02" w:rsidRPr="002924AD" w14:paraId="472EBD18" w14:textId="77777777" w:rsidTr="00410C8A">
        <w:trPr>
          <w:trHeight w:val="22"/>
        </w:trPr>
        <w:tc>
          <w:tcPr>
            <w:tcW w:w="2976" w:type="dxa"/>
          </w:tcPr>
          <w:p w14:paraId="472EBCEB" w14:textId="77777777" w:rsidR="00F56E02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s.d f</w:t>
            </w:r>
            <w:r>
              <w:rPr>
                <w:sz w:val="24"/>
                <w:szCs w:val="24"/>
                <w:lang w:val="pt-BR"/>
              </w:rPr>
              <w:t>3,v3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E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E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E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3" w14:textId="4CDE1A5F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4" w14:textId="7FA679A9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5" w14:textId="30964FB7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6" w14:textId="117CFB1F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7" w14:textId="02BA8D5C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8" w14:textId="49CDC5A2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9" w14:textId="7623AF11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A" w14:textId="52002080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B" w14:textId="69EBBC1E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C" w14:textId="139CC123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D" w14:textId="7FAA2750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E" w14:textId="3DB332D5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CFF" w14:textId="194D7AC8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0" w14:textId="6AA45A9C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1" w14:textId="12F72603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2" w14:textId="2E79E9DA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0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D1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17" w14:textId="7BD929C7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1345E" w:rsidRPr="002924AD" w14:paraId="472EBD46" w14:textId="77777777" w:rsidTr="00410C8A">
        <w:trPr>
          <w:trHeight w:val="22"/>
        </w:trPr>
        <w:tc>
          <w:tcPr>
            <w:tcW w:w="2976" w:type="dxa"/>
          </w:tcPr>
          <w:p w14:paraId="472EBD19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</w:t>
            </w:r>
            <w:r w:rsidRPr="00E80006">
              <w:rPr>
                <w:sz w:val="24"/>
                <w:szCs w:val="24"/>
                <w:lang w:val="pt-BR"/>
              </w:rPr>
              <w:t>.d f</w:t>
            </w:r>
            <w:r>
              <w:rPr>
                <w:sz w:val="24"/>
                <w:szCs w:val="24"/>
                <w:lang w:val="pt-BR"/>
              </w:rPr>
              <w:t>7</w:t>
            </w:r>
            <w:r w:rsidRPr="00E80006">
              <w:rPr>
                <w:sz w:val="24"/>
                <w:szCs w:val="24"/>
                <w:lang w:val="pt-BR"/>
              </w:rPr>
              <w:t>,f1,f2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1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3" w14:textId="45E2293E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4" w14:textId="105505C5" w:rsidR="00F56E02" w:rsidRPr="002924AD" w:rsidRDefault="006428B9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5" w14:textId="7D4B14C7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6" w14:textId="47F8596F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7" w14:textId="1D8BC447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8" w14:textId="15F5A02D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9" w14:textId="0B0EA3A9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A" w14:textId="4BA93E8B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B" w14:textId="36D14485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C" w14:textId="153E7CFC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D" w14:textId="160D22D8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E" w14:textId="10FE795C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2F" w14:textId="0D827D71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0" w14:textId="6213024F" w:rsidR="00F56E02" w:rsidRPr="002924AD" w:rsidRDefault="00EC4422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4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4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4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4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D4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45" w14:textId="5524B1E0" w:rsidR="00F56E02" w:rsidRPr="002924AD" w:rsidRDefault="00FA036C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5D85" w:rsidRPr="002924AD" w14:paraId="472EBD74" w14:textId="77777777" w:rsidTr="00410C8A">
        <w:trPr>
          <w:trHeight w:val="22"/>
        </w:trPr>
        <w:tc>
          <w:tcPr>
            <w:tcW w:w="2976" w:type="dxa"/>
          </w:tcPr>
          <w:p w14:paraId="472EBD47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mul.d f6,f3</w:t>
            </w:r>
            <w:r w:rsidRPr="00E80006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>f4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4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2" w14:textId="0E4C7BA0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3" w14:textId="272F6452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4" w14:textId="0DCAA9BC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5" w14:textId="32DE40BA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6" w14:textId="1365F89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7" w14:textId="49FE643D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8" w14:textId="3F585885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9" w14:textId="3B48B06C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A" w14:textId="6EA4EB5C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B" w14:textId="193A03AF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C" w14:textId="61ABFE0E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D" w14:textId="1E3E42BE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E" w14:textId="55933CD4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5F" w14:textId="0C9167A3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0" w14:textId="41418ACB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1" w14:textId="0A76588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2" w14:textId="792EF128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3" w14:textId="023F7FCF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4" w14:textId="5916D275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6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7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7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D72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73" w14:textId="7BC8BE81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25D85" w:rsidRPr="002924AD" w14:paraId="472EBDA2" w14:textId="77777777" w:rsidTr="00410C8A">
        <w:trPr>
          <w:trHeight w:val="22"/>
        </w:trPr>
        <w:tc>
          <w:tcPr>
            <w:tcW w:w="2976" w:type="dxa"/>
          </w:tcPr>
          <w:p w14:paraId="472EBD75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add.d f1,f7,f6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7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1" w14:textId="5B94BD6D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2" w14:textId="7433F728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3" w14:textId="089D9D5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4" w14:textId="21A9C3FC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5" w14:textId="08D068ED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6" w14:textId="3E55FF6D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7" w14:textId="0434BC56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8" w14:textId="7629EA82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9" w14:textId="41167111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A" w14:textId="14FC6C20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B" w14:textId="32CCBE06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C" w14:textId="73A2C112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D" w14:textId="45D5C806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E" w14:textId="35676B04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8F" w14:textId="5B815450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0" w14:textId="0B8C756E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1" w14:textId="08AA3E6E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2" w14:textId="0629AF72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3" w14:textId="083C65B6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4" w14:textId="10169A90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5" w14:textId="4E343691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6" w14:textId="441E319E" w:rsidR="00725D85" w:rsidRPr="002924AD" w:rsidRDefault="002A4D0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9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DA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A1" w14:textId="63E265C3" w:rsidR="00725D85" w:rsidRPr="002924AD" w:rsidRDefault="007B638A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25D85" w:rsidRPr="002924AD" w14:paraId="472EBDD0" w14:textId="77777777" w:rsidTr="00410C8A">
        <w:trPr>
          <w:trHeight w:val="22"/>
        </w:trPr>
        <w:tc>
          <w:tcPr>
            <w:tcW w:w="2976" w:type="dxa"/>
          </w:tcPr>
          <w:p w14:paraId="472EBDA3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s.d f1,v6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D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E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AF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0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1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2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3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7" w14:textId="5562452D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8" w14:textId="3604B3D4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9" w14:textId="6D7395BE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A" w14:textId="0644900A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B" w14:textId="0F568669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C" w14:textId="056F1528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D" w14:textId="118B5D0D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E" w14:textId="2A7D7412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BF" w14:textId="29DAA0CB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0" w14:textId="435765CF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1" w14:textId="0AE99CC8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2" w14:textId="3F304B52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3" w14:textId="3AC65824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4" w14:textId="66301E44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5" w14:textId="5F05F197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D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DCE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DCF" w14:textId="7F66CE3D" w:rsidR="00725D85" w:rsidRPr="002924AD" w:rsidRDefault="007B638A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25D85" w:rsidRPr="002924AD" w14:paraId="472EBDFE" w14:textId="77777777" w:rsidTr="00410C8A">
        <w:trPr>
          <w:trHeight w:val="22"/>
        </w:trPr>
        <w:tc>
          <w:tcPr>
            <w:tcW w:w="2976" w:type="dxa"/>
          </w:tcPr>
          <w:p w14:paraId="472EBDD1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daddui r1,r1,8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2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3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D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E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DF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0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1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2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3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D" w14:textId="0212145D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E" w14:textId="0AA3D37C" w:rsidR="00725D85" w:rsidRPr="002924AD" w:rsidRDefault="002A4D0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EF" w14:textId="06B57B4A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0" w14:textId="7B477F20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1" w14:textId="00E4E624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2" w14:textId="685D9BC3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3" w14:textId="6A2D79E1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4" w14:textId="6DA9A392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DF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DFD" w14:textId="260309A6" w:rsidR="00725D85" w:rsidRPr="002924AD" w:rsidRDefault="007B638A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25D85" w:rsidRPr="002924AD" w14:paraId="472EBE2C" w14:textId="77777777" w:rsidTr="00410C8A">
        <w:trPr>
          <w:trHeight w:val="22"/>
        </w:trPr>
        <w:tc>
          <w:tcPr>
            <w:tcW w:w="2976" w:type="dxa"/>
          </w:tcPr>
          <w:p w14:paraId="472EBDFF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daddi r2,r2,-1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0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1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2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3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C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D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E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0F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0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1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2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3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B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C" w14:textId="1FF51B64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D" w14:textId="19288ED7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E" w14:textId="43FC9AD5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1F" w14:textId="4CCCB738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0" w14:textId="649DB104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1" w14:textId="109CBFD9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2" w14:textId="68788FB1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3" w14:textId="742D6B6A" w:rsidR="00725D85" w:rsidRPr="002924AD" w:rsidRDefault="00FA036C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4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5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6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7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8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9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E2A" w14:textId="77777777" w:rsidR="00725D85" w:rsidRPr="002924AD" w:rsidRDefault="00725D85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2B" w14:textId="5D95F926" w:rsidR="00725D85" w:rsidRPr="002924AD" w:rsidRDefault="007B638A" w:rsidP="00725D85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25D85" w:rsidRPr="002924AD" w14:paraId="472EBE5A" w14:textId="77777777" w:rsidTr="00410C8A">
        <w:trPr>
          <w:trHeight w:val="22"/>
        </w:trPr>
        <w:tc>
          <w:tcPr>
            <w:tcW w:w="2976" w:type="dxa"/>
          </w:tcPr>
          <w:p w14:paraId="472EBE2D" w14:textId="77777777" w:rsidR="00725D85" w:rsidRPr="00E80006" w:rsidRDefault="00725D85" w:rsidP="00725D8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bnez r2,loop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2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2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2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3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3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2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3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E" w14:textId="0D7EB3DA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4F" w14:textId="50C66CDD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0" w14:textId="674B3CBD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1" w14:textId="4C66126D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2" w14:textId="02DDAB6E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3" w14:textId="0D06478C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72EBE5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2EBE59" w14:textId="5D840A75" w:rsidR="00725D85" w:rsidRPr="002924AD" w:rsidRDefault="007B638A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25D85" w:rsidRPr="002924AD" w14:paraId="472EBE88" w14:textId="77777777" w:rsidTr="00410C8A">
        <w:trPr>
          <w:trHeight w:val="22"/>
        </w:trPr>
        <w:tc>
          <w:tcPr>
            <w:tcW w:w="2976" w:type="dxa"/>
          </w:tcPr>
          <w:p w14:paraId="472EBE5B" w14:textId="77777777" w:rsidR="00725D85" w:rsidRPr="002924AD" w:rsidRDefault="00725D85" w:rsidP="00725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ab/>
              <w:t>halt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5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5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5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5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2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3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E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6F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0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1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2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3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7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8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9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E" w14:textId="44F37C42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7F" w14:textId="4BF2DBDD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0" w14:textId="3EE98D6B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1" w14:textId="20E31D70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2" w14:textId="43ED03D1" w:rsidR="00725D85" w:rsidRPr="002924AD" w:rsidRDefault="00FA036C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3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4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5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E86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7" w14:textId="2D921AAC" w:rsidR="00725D85" w:rsidRPr="002924AD" w:rsidRDefault="007B638A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5D85" w:rsidRPr="002924AD" w14:paraId="472EBE90" w14:textId="77777777" w:rsidTr="00410C8A">
        <w:trPr>
          <w:trHeight w:val="22"/>
        </w:trPr>
        <w:tc>
          <w:tcPr>
            <w:tcW w:w="2976" w:type="dxa"/>
          </w:tcPr>
          <w:p w14:paraId="472EBE89" w14:textId="77777777" w:rsidR="00725D85" w:rsidRDefault="00725D85" w:rsidP="00725D85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472EBE8A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472EBE8B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472EBE8C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472EBE8D" w14:textId="77777777" w:rsidR="00725D85" w:rsidRPr="002924AD" w:rsidRDefault="00725D85" w:rsidP="00725D8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076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2EBE8E" w14:textId="51453F85" w:rsidR="00725D85" w:rsidRPr="002924AD" w:rsidRDefault="007B638A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6+33*100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BE8F" w14:textId="586109B4" w:rsidR="00725D85" w:rsidRPr="002924AD" w:rsidRDefault="007B638A" w:rsidP="00725D8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3306</w:t>
            </w:r>
          </w:p>
        </w:tc>
      </w:tr>
      <w:bookmarkEnd w:id="0"/>
    </w:tbl>
    <w:p w14:paraId="472EBE91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472EBE92" w14:textId="77777777" w:rsidR="00F56E02" w:rsidRDefault="00F56E02" w:rsidP="00F56E02">
      <w:r>
        <w:lastRenderedPageBreak/>
        <w:t>Considering the same loop-based program, and assuming the following processor architecture for a superscalar MIPS64 processor implemented with multiple-issue and speculation:</w:t>
      </w:r>
    </w:p>
    <w:p w14:paraId="472EBE93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472EBE94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472EBE95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472EBE96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472EBE97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472EBE98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72EBE99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472EBE9A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>1 FP multiplier unit, which is pipelined: 12 stages</w:t>
      </w:r>
    </w:p>
    <w:p w14:paraId="472EBE9B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6 stages </w:t>
      </w:r>
    </w:p>
    <w:p w14:paraId="472EBE9C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14 clock cycles </w:t>
      </w:r>
    </w:p>
    <w:p w14:paraId="472EBE9D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472EBE9E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472EBE9F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472EBEA0" w14:textId="77777777" w:rsidR="00F56E02" w:rsidRDefault="00F56E02" w:rsidP="00F56E02">
      <w:pPr>
        <w:tabs>
          <w:tab w:val="left" w:pos="1080"/>
        </w:tabs>
      </w:pPr>
    </w:p>
    <w:p w14:paraId="472EBEA1" w14:textId="77777777" w:rsidR="00F56E02" w:rsidRDefault="00F56E02" w:rsidP="00F56E02">
      <w:pPr>
        <w:numPr>
          <w:ilvl w:val="0"/>
          <w:numId w:val="12"/>
        </w:numPr>
        <w:tabs>
          <w:tab w:val="left" w:pos="426"/>
        </w:tabs>
        <w:jc w:val="both"/>
      </w:pPr>
      <w:r w:rsidRPr="009141B4">
        <w:t>Complete the table reported below showing the processor behavior for the 2 initial iterations</w:t>
      </w:r>
      <w:r>
        <w:t>.</w:t>
      </w:r>
    </w:p>
    <w:p w14:paraId="472EBEA2" w14:textId="77777777" w:rsidR="00F56E02" w:rsidRDefault="00F56E02" w:rsidP="00F56E02">
      <w:pPr>
        <w:tabs>
          <w:tab w:val="left" w:pos="426"/>
        </w:tabs>
        <w:ind w:left="360"/>
        <w:jc w:val="both"/>
      </w:pPr>
    </w:p>
    <w:tbl>
      <w:tblPr>
        <w:tblW w:w="8903" w:type="dxa"/>
        <w:tblInd w:w="96" w:type="dxa"/>
        <w:tblLook w:val="0000" w:firstRow="0" w:lastRow="0" w:firstColumn="0" w:lastColumn="0" w:noHBand="0" w:noVBand="0"/>
      </w:tblPr>
      <w:tblGrid>
        <w:gridCol w:w="1326"/>
        <w:gridCol w:w="2044"/>
        <w:gridCol w:w="715"/>
        <w:gridCol w:w="1112"/>
        <w:gridCol w:w="1112"/>
        <w:gridCol w:w="1112"/>
        <w:gridCol w:w="1482"/>
      </w:tblGrid>
      <w:tr w:rsidR="00F56E02" w:rsidRPr="009A6622" w14:paraId="472EBEAA" w14:textId="77777777" w:rsidTr="00F56E02">
        <w:trPr>
          <w:trHeight w:hRule="exact" w:val="41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3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4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5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6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7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8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F56E02" w:rsidRPr="009A6622" w14:paraId="472EBEB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AC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D" w14:textId="2FB5FBF0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E" w14:textId="352F3D2A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AF" w14:textId="704A573C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0" w14:textId="6F0196F9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1" w14:textId="2B09CA2A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F56E02" w:rsidRPr="009A6622" w14:paraId="472EBEB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B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5" w14:textId="738EF190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6" w14:textId="4080EAA0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7" w14:textId="2CB5DBBD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8" w14:textId="57BBA372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9" w14:textId="547A38AF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F56E02" w:rsidRPr="009A6622" w14:paraId="472EBEC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BC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D" w14:textId="4DD6172D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E" w14:textId="5F6271DE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6B0311">
              <w:rPr>
                <w:rFonts w:ascii="Arial" w:hAnsi="Arial" w:cs="Arial"/>
                <w:lang w:eastAsia="en-US"/>
              </w:rPr>
              <w:t>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BF" w14:textId="390E3267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0" w14:textId="3CB5777A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1" w14:textId="3DB0701F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F56E02" w:rsidRPr="009A6622" w14:paraId="472EBEC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C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5" w14:textId="2943E88C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6" w14:textId="4C807E7A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6B0311">
              <w:rPr>
                <w:rFonts w:ascii="Arial" w:hAnsi="Arial" w:cs="Arial"/>
                <w:lang w:eastAsia="en-US"/>
              </w:rPr>
              <w:t>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7" w14:textId="062EA95C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8" w14:textId="5CE4CC51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9" w14:textId="57596082" w:rsidR="00F56E02" w:rsidRPr="004B734F" w:rsidRDefault="003A4533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F56E02" w:rsidRPr="009A6622" w14:paraId="472EBED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C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div.d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D" w14:textId="2D3D1C7A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E" w14:textId="5504BBAD" w:rsidR="00F56E02" w:rsidRPr="004B734F" w:rsidRDefault="0056438A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8d-21d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C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0" w14:textId="757AD0C6" w:rsidR="00F56E02" w:rsidRPr="004B734F" w:rsidRDefault="0056438A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1" w14:textId="6A3F2877" w:rsidR="00F56E02" w:rsidRPr="004B734F" w:rsidRDefault="0056438A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F56E02" w:rsidRPr="009A6622" w14:paraId="472EBED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D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5" w14:textId="1C7A3117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6" w14:textId="446421F3" w:rsidR="00F56E02" w:rsidRPr="004B734F" w:rsidRDefault="0056438A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9" w14:textId="07B6E858" w:rsidR="00F56E02" w:rsidRPr="004B734F" w:rsidRDefault="0056438A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F56E02" w:rsidRPr="009A6622" w14:paraId="472EBEE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D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D" w14:textId="16B9FEBF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E" w14:textId="508ADC30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6m-17m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D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0" w14:textId="5279992F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1" w14:textId="1775AC3B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F56E02" w:rsidRPr="009A6622" w14:paraId="472EBEE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E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5" w14:textId="786EB27C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6" w14:textId="525A59C3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8m-19m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8" w14:textId="7EE52BAB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9" w14:textId="1B10AA98" w:rsidR="00F56E02" w:rsidRPr="004B734F" w:rsidRDefault="009C2690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F56E02" w:rsidRPr="009A6622" w14:paraId="472EBEF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E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add.d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D" w14:textId="49C23BBA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E" w14:textId="284539D0" w:rsidR="00F56E02" w:rsidRPr="004B734F" w:rsidRDefault="002447EE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21a-26a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E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0" w14:textId="3E19AEB6" w:rsidR="00F56E02" w:rsidRPr="004B734F" w:rsidRDefault="002447EE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1" w14:textId="742D0123" w:rsidR="00F56E02" w:rsidRPr="004B734F" w:rsidRDefault="002447EE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F56E02" w:rsidRPr="009A6622" w14:paraId="472EBEF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F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5" w14:textId="3B7A3200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6" w14:textId="5100C713" w:rsidR="00F56E02" w:rsidRPr="004B734F" w:rsidRDefault="002447EE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9" w14:textId="6BE9BB82" w:rsidR="00F56E02" w:rsidRPr="004B734F" w:rsidRDefault="002447EE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F56E02" w:rsidRPr="009A6622" w14:paraId="472EBF0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EF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D" w14:textId="0F1FBE53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E" w14:textId="73ECBA22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EF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0" w14:textId="5BAD90ED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1" w14:textId="3BFDB5A1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F56E02" w:rsidRPr="009A6622" w14:paraId="472EBF0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0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5" w14:textId="59DD0543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6" w14:textId="69E846A2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8" w14:textId="0EEA97D6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9" w14:textId="2FF4B982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F56E02" w:rsidRPr="009A6622" w14:paraId="472EBF1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0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D" w14:textId="4FD5279B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E" w14:textId="5B55ED74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0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1" w14:textId="6C2EE98B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F56E02" w:rsidRPr="009A6622" w14:paraId="472EBF1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1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5" w14:textId="3F5D3AA7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6" w14:textId="0EDD1F0F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7" w14:textId="333BA015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8" w14:textId="6D20E2A1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9" w14:textId="0184B68B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F56E02" w:rsidRPr="009A6622" w14:paraId="472EBF2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1C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D" w14:textId="769FEE3C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E" w14:textId="5408884B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1F" w14:textId="48CA98D5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0" w14:textId="4050657B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1" w14:textId="50EF438E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F56E02" w:rsidRPr="009A6622" w14:paraId="472EBF2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2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5" w14:textId="70835E44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6" w14:textId="601274D8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7" w14:textId="4BEE4940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8" w14:textId="4689B295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9" w14:textId="06ACE819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F56E02" w:rsidRPr="009A6622" w14:paraId="472EBF3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2C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D" w14:textId="7AC45B3F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E" w14:textId="61CB0022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2F" w14:textId="4596E90E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0" w14:textId="0AA20111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1" w14:textId="68FBE1AE" w:rsidR="00F56E02" w:rsidRPr="004B734F" w:rsidRDefault="00D447D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F56E02" w:rsidRPr="009A6622" w14:paraId="472EBF3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3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div.d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5" w14:textId="0934EEA3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6" w14:textId="19D40B84" w:rsidR="00F56E02" w:rsidRPr="004B734F" w:rsidRDefault="00013E45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22d-35d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8" w14:textId="551A4DD7" w:rsidR="00F56E02" w:rsidRPr="004B734F" w:rsidRDefault="00013E45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9" w14:textId="5E390DAF" w:rsidR="00F56E02" w:rsidRPr="004B734F" w:rsidRDefault="00013E45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F56E02" w:rsidRPr="009A6622" w14:paraId="472EBF4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3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D" w14:textId="5C9A1F99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E" w14:textId="72141741" w:rsidR="00F56E02" w:rsidRPr="004B734F" w:rsidRDefault="00CD1A3D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3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1" w14:textId="62073E0E" w:rsidR="00F56E02" w:rsidRPr="004B734F" w:rsidRDefault="00CD1A3D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F56E02" w:rsidRPr="009A6622" w14:paraId="472EBF4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4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5" w14:textId="67DEA822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6" w14:textId="03BBA9B6" w:rsidR="00F56E02" w:rsidRPr="004B734F" w:rsidRDefault="00CD1A3D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13m-24m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8" w14:textId="78994070" w:rsidR="00F56E02" w:rsidRPr="004B734F" w:rsidRDefault="00CD1A3D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9" w14:textId="76DC1235" w:rsidR="00F56E02" w:rsidRPr="004B734F" w:rsidRDefault="00CD1A3D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F56E02" w:rsidRPr="009A6622" w14:paraId="472EBF5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4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D" w14:textId="66B1A9AE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E" w14:textId="2C728A87" w:rsidR="00F56E02" w:rsidRPr="004B734F" w:rsidRDefault="0001337B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15m-26m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4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0" w14:textId="47D0B23E" w:rsidR="00F56E02" w:rsidRPr="004B734F" w:rsidRDefault="0001337B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1" w14:textId="016184D7" w:rsidR="00F56E02" w:rsidRPr="004B734F" w:rsidRDefault="0001337B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F56E02" w:rsidRPr="009A6622" w14:paraId="472EBF5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5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add.d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5" w14:textId="254404A0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6" w14:textId="5B45DAE0" w:rsidR="00F56E02" w:rsidRPr="004B734F" w:rsidRDefault="0001337B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28a-33a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8" w14:textId="538A660D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9" w14:textId="009A59CD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F56E02" w:rsidRPr="009A6622" w14:paraId="472EBF62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5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D" w14:textId="602C2F59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E" w14:textId="07AD2FD8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5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1" w14:textId="1F24E531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</w:tr>
      <w:tr w:rsidR="00F56E02" w:rsidRPr="009A6622" w14:paraId="472EBF6A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6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5" w14:textId="0900E1D3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6" w14:textId="4DFFE9FF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8" w14:textId="2B81060B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4C6888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9" w14:textId="11715E94" w:rsidR="00F56E02" w:rsidRPr="004B734F" w:rsidRDefault="0027078F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F56E02" w:rsidRPr="009A6622" w14:paraId="472EBF72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6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D" w14:textId="24E319A3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E" w14:textId="05D831E3" w:rsidR="00F56E02" w:rsidRPr="004B734F" w:rsidRDefault="004C688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6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0" w14:textId="2BF42696" w:rsidR="00F56E02" w:rsidRPr="004B734F" w:rsidRDefault="004C688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1" w14:textId="50E4F709" w:rsidR="00F56E02" w:rsidRPr="004B734F" w:rsidRDefault="004C688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F56E02" w:rsidRPr="009A6622" w14:paraId="472EBF7A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EBF74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5" w14:textId="43CB3196" w:rsidR="00F56E02" w:rsidRPr="004B734F" w:rsidRDefault="006B0311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6" w14:textId="16CB4FC5" w:rsidR="00F56E02" w:rsidRPr="004B734F" w:rsidRDefault="004C688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BF79" w14:textId="2CA16140" w:rsidR="00F56E02" w:rsidRPr="004B734F" w:rsidRDefault="004C6888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</w:tbl>
    <w:p w14:paraId="472EBF7B" w14:textId="77777777" w:rsidR="00C70C7E" w:rsidRDefault="00C70C7E" w:rsidP="00F56E02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EBF7E" w14:textId="77777777" w:rsidR="001E5070" w:rsidRDefault="001E5070" w:rsidP="00B7466F">
      <w:r>
        <w:separator/>
      </w:r>
    </w:p>
  </w:endnote>
  <w:endnote w:type="continuationSeparator" w:id="0">
    <w:p w14:paraId="472EBF7F" w14:textId="77777777" w:rsidR="001E5070" w:rsidRDefault="001E5070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BF83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72EBF84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BF85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B6F34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EBF7C" w14:textId="77777777" w:rsidR="001E5070" w:rsidRDefault="001E5070" w:rsidP="00B7466F">
      <w:r>
        <w:separator/>
      </w:r>
    </w:p>
  </w:footnote>
  <w:footnote w:type="continuationSeparator" w:id="0">
    <w:p w14:paraId="472EBF7D" w14:textId="77777777" w:rsidR="001E5070" w:rsidRDefault="001E5070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BF80" w14:textId="77777777" w:rsidR="00757D80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72EBF86" wp14:editId="472EBF87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2EBF88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6E02">
      <w:rPr>
        <w:rFonts w:ascii="Verdana" w:hAnsi="Verdana"/>
        <w:sz w:val="28"/>
        <w:szCs w:val="28"/>
      </w:rPr>
      <w:t>19</w:t>
    </w:r>
    <w:r>
      <w:rPr>
        <w:rFonts w:ascii="Verdana" w:hAnsi="Verdana"/>
        <w:sz w:val="28"/>
        <w:szCs w:val="28"/>
      </w:rPr>
      <w:t xml:space="preserve"> </w:t>
    </w:r>
    <w:r w:rsidR="00F56E02">
      <w:rPr>
        <w:rFonts w:ascii="Verdana" w:hAnsi="Verdana"/>
        <w:sz w:val="28"/>
        <w:szCs w:val="28"/>
      </w:rPr>
      <w:t xml:space="preserve">June 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5313C9" w:rsidRPr="005313C9">
      <w:rPr>
        <w:rFonts w:ascii="Verdana" w:hAnsi="Verdana"/>
        <w:sz w:val="28"/>
        <w:szCs w:val="28"/>
      </w:rPr>
      <w:t>–</w:t>
    </w:r>
    <w:r w:rsidR="00B7466F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ASE</w:t>
    </w:r>
    <w:r w:rsidR="005313C9" w:rsidRPr="005313C9">
      <w:rPr>
        <w:rFonts w:ascii="Verdana" w:hAnsi="Verdana"/>
        <w:sz w:val="28"/>
        <w:szCs w:val="28"/>
      </w:rPr>
      <w:t xml:space="preserve"> – </w:t>
    </w:r>
    <w:r w:rsidR="00B7466F" w:rsidRPr="005313C9">
      <w:rPr>
        <w:rFonts w:ascii="Verdana" w:hAnsi="Verdana"/>
        <w:sz w:val="28"/>
        <w:szCs w:val="28"/>
      </w:rPr>
      <w:t>Co</w:t>
    </w:r>
    <w:r w:rsidR="005313C9" w:rsidRPr="005313C9">
      <w:rPr>
        <w:rFonts w:ascii="Verdana" w:hAnsi="Verdana"/>
        <w:sz w:val="28"/>
        <w:szCs w:val="28"/>
      </w:rPr>
      <w:t xml:space="preserve">mputer Architectures part </w:t>
    </w:r>
  </w:p>
  <w:p w14:paraId="472EBF81" w14:textId="77777777" w:rsidR="00B7466F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472EBF82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7316761">
    <w:abstractNumId w:val="1"/>
  </w:num>
  <w:num w:numId="2" w16cid:durableId="822088636">
    <w:abstractNumId w:val="2"/>
  </w:num>
  <w:num w:numId="3" w16cid:durableId="2076469032">
    <w:abstractNumId w:val="3"/>
  </w:num>
  <w:num w:numId="4" w16cid:durableId="23093288">
    <w:abstractNumId w:val="11"/>
  </w:num>
  <w:num w:numId="5" w16cid:durableId="974259975">
    <w:abstractNumId w:val="4"/>
  </w:num>
  <w:num w:numId="6" w16cid:durableId="270482302">
    <w:abstractNumId w:val="14"/>
  </w:num>
  <w:num w:numId="7" w16cid:durableId="1411191275">
    <w:abstractNumId w:val="5"/>
  </w:num>
  <w:num w:numId="8" w16cid:durableId="930355322">
    <w:abstractNumId w:val="12"/>
  </w:num>
  <w:num w:numId="9" w16cid:durableId="1304310489">
    <w:abstractNumId w:val="7"/>
  </w:num>
  <w:num w:numId="10" w16cid:durableId="910844688">
    <w:abstractNumId w:val="10"/>
  </w:num>
  <w:num w:numId="11" w16cid:durableId="66660877">
    <w:abstractNumId w:val="9"/>
  </w:num>
  <w:num w:numId="12" w16cid:durableId="903681311">
    <w:abstractNumId w:val="18"/>
  </w:num>
  <w:num w:numId="13" w16cid:durableId="1138450786">
    <w:abstractNumId w:val="8"/>
  </w:num>
  <w:num w:numId="14" w16cid:durableId="1482427185">
    <w:abstractNumId w:val="0"/>
  </w:num>
  <w:num w:numId="15" w16cid:durableId="1880124689">
    <w:abstractNumId w:val="1"/>
  </w:num>
  <w:num w:numId="16" w16cid:durableId="1645693439">
    <w:abstractNumId w:val="6"/>
  </w:num>
  <w:num w:numId="17" w16cid:durableId="655188719">
    <w:abstractNumId w:val="17"/>
  </w:num>
  <w:num w:numId="18" w16cid:durableId="1165197279">
    <w:abstractNumId w:val="13"/>
  </w:num>
  <w:num w:numId="19" w16cid:durableId="1898515295">
    <w:abstractNumId w:val="16"/>
  </w:num>
  <w:num w:numId="20" w16cid:durableId="1576747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03675"/>
    <w:rsid w:val="00006A3C"/>
    <w:rsid w:val="0001337B"/>
    <w:rsid w:val="00013E45"/>
    <w:rsid w:val="000647AC"/>
    <w:rsid w:val="000D7A12"/>
    <w:rsid w:val="001259DA"/>
    <w:rsid w:val="00132E84"/>
    <w:rsid w:val="00136919"/>
    <w:rsid w:val="00156D65"/>
    <w:rsid w:val="001D4746"/>
    <w:rsid w:val="001E5070"/>
    <w:rsid w:val="002148B6"/>
    <w:rsid w:val="002228B7"/>
    <w:rsid w:val="002447EE"/>
    <w:rsid w:val="0027078F"/>
    <w:rsid w:val="002924AD"/>
    <w:rsid w:val="002A4D0C"/>
    <w:rsid w:val="002A66A2"/>
    <w:rsid w:val="002A704D"/>
    <w:rsid w:val="002B1FE7"/>
    <w:rsid w:val="00321374"/>
    <w:rsid w:val="00344DDE"/>
    <w:rsid w:val="003A4533"/>
    <w:rsid w:val="00410C8A"/>
    <w:rsid w:val="00432840"/>
    <w:rsid w:val="004B5217"/>
    <w:rsid w:val="004B6F34"/>
    <w:rsid w:val="004B7BA5"/>
    <w:rsid w:val="004C6888"/>
    <w:rsid w:val="004D6000"/>
    <w:rsid w:val="004F52ED"/>
    <w:rsid w:val="005313C9"/>
    <w:rsid w:val="0056438A"/>
    <w:rsid w:val="005805F2"/>
    <w:rsid w:val="005A41C2"/>
    <w:rsid w:val="005B27BB"/>
    <w:rsid w:val="005E3BB9"/>
    <w:rsid w:val="005F2DB0"/>
    <w:rsid w:val="00601C7C"/>
    <w:rsid w:val="0061345E"/>
    <w:rsid w:val="006428B9"/>
    <w:rsid w:val="006602F5"/>
    <w:rsid w:val="006A61FC"/>
    <w:rsid w:val="006B0311"/>
    <w:rsid w:val="006D50AE"/>
    <w:rsid w:val="006F53D7"/>
    <w:rsid w:val="007117EC"/>
    <w:rsid w:val="00725D85"/>
    <w:rsid w:val="00735BB9"/>
    <w:rsid w:val="0074300A"/>
    <w:rsid w:val="00757D80"/>
    <w:rsid w:val="007B638A"/>
    <w:rsid w:val="007C4B6E"/>
    <w:rsid w:val="007E5F25"/>
    <w:rsid w:val="0086343E"/>
    <w:rsid w:val="00892356"/>
    <w:rsid w:val="00902E80"/>
    <w:rsid w:val="009141B4"/>
    <w:rsid w:val="00955733"/>
    <w:rsid w:val="00995A30"/>
    <w:rsid w:val="009B7D03"/>
    <w:rsid w:val="009C2690"/>
    <w:rsid w:val="009D59ED"/>
    <w:rsid w:val="00A61060"/>
    <w:rsid w:val="00AD1AD5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D37CC"/>
    <w:rsid w:val="00BF2CE5"/>
    <w:rsid w:val="00BF5150"/>
    <w:rsid w:val="00C70C7E"/>
    <w:rsid w:val="00C808C0"/>
    <w:rsid w:val="00CA316C"/>
    <w:rsid w:val="00CC4429"/>
    <w:rsid w:val="00CD1A3D"/>
    <w:rsid w:val="00CD59F5"/>
    <w:rsid w:val="00D13905"/>
    <w:rsid w:val="00D20AF2"/>
    <w:rsid w:val="00D447D8"/>
    <w:rsid w:val="00D632A3"/>
    <w:rsid w:val="00E62E3D"/>
    <w:rsid w:val="00EC4422"/>
    <w:rsid w:val="00ED6E6F"/>
    <w:rsid w:val="00F44E2B"/>
    <w:rsid w:val="00F51891"/>
    <w:rsid w:val="00F55BA3"/>
    <w:rsid w:val="00F56E02"/>
    <w:rsid w:val="00F7162F"/>
    <w:rsid w:val="00F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2EBADE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41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Gonnella  Luigi</cp:lastModifiedBy>
  <cp:revision>25</cp:revision>
  <cp:lastPrinted>2020-01-16T12:59:00Z</cp:lastPrinted>
  <dcterms:created xsi:type="dcterms:W3CDTF">2020-01-16T12:52:00Z</dcterms:created>
  <dcterms:modified xsi:type="dcterms:W3CDTF">2025-01-14T18:45:00Z</dcterms:modified>
</cp:coreProperties>
</file>