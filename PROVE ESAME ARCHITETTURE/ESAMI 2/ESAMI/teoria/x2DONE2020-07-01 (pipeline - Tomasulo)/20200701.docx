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D3A718B" w14:textId="77777777" w:rsidR="00CA39D5" w:rsidRPr="007C3AAA" w:rsidRDefault="00CA39D5" w:rsidP="00CA39D5">
      <w:pPr>
        <w:rPr>
          <w:lang w:val="it-IT"/>
        </w:rPr>
      </w:pPr>
      <w:r w:rsidRPr="007C3AAA">
        <w:rPr>
          <w:lang w:val="it-IT"/>
        </w:rPr>
        <w:t xml:space="preserve">Considerare la seguente </w:t>
      </w:r>
      <w:proofErr w:type="spellStart"/>
      <w:r w:rsidRPr="007C3AAA">
        <w:rPr>
          <w:lang w:val="it-IT"/>
        </w:rPr>
        <w:t>architectura</w:t>
      </w:r>
      <w:proofErr w:type="spellEnd"/>
      <w:r w:rsidRPr="007C3AAA">
        <w:rPr>
          <w:lang w:val="it-IT"/>
        </w:rPr>
        <w:t xml:space="preserve"> MIPS64: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1375A9" w14:paraId="6C766655" w14:textId="77777777" w:rsidTr="00757D80">
        <w:tc>
          <w:tcPr>
            <w:tcW w:w="3544" w:type="dxa"/>
          </w:tcPr>
          <w:p w14:paraId="66229738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5810223F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7DFEC218" w14:textId="77777777" w:rsidR="00757D80" w:rsidRPr="004A1BB0" w:rsidRDefault="00757D80" w:rsidP="005D5B2C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5D5B2C" w:rsidRPr="004A1BB0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3169128C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  <w:rPr>
                <w:lang w:val="it-IT"/>
              </w:rPr>
            </w:pPr>
            <w:r w:rsidRPr="007C3AAA">
              <w:rPr>
                <w:lang w:val="it-IT"/>
              </w:rPr>
              <w:t xml:space="preserve">FP </w:t>
            </w:r>
            <w:proofErr w:type="spellStart"/>
            <w:r w:rsidRPr="007C3AAA">
              <w:rPr>
                <w:lang w:val="it-IT"/>
              </w:rPr>
              <w:t>arithmetic</w:t>
            </w:r>
            <w:proofErr w:type="spellEnd"/>
            <w:r w:rsidRPr="007C3AAA">
              <w:rPr>
                <w:lang w:val="it-IT"/>
              </w:rPr>
              <w:t xml:space="preserve"> </w:t>
            </w:r>
            <w:proofErr w:type="spellStart"/>
            <w:r w:rsidRPr="007C3AAA">
              <w:rPr>
                <w:lang w:val="it-IT"/>
              </w:rPr>
              <w:t>unit</w:t>
            </w:r>
            <w:proofErr w:type="spellEnd"/>
            <w:r w:rsidRPr="007C3AAA">
              <w:rPr>
                <w:lang w:val="it-IT"/>
              </w:rPr>
              <w:t xml:space="preserve">: </w:t>
            </w:r>
            <w:proofErr w:type="spellStart"/>
            <w:r w:rsidRPr="007C3AAA">
              <w:rPr>
                <w:lang w:val="it-IT"/>
              </w:rPr>
              <w:t>pipelined</w:t>
            </w:r>
            <w:proofErr w:type="spellEnd"/>
            <w:r w:rsidRPr="007C3AAA">
              <w:rPr>
                <w:lang w:val="it-IT"/>
              </w:rPr>
              <w:t xml:space="preserve"> </w:t>
            </w:r>
            <w:r w:rsidR="005D5B2C" w:rsidRPr="007C3AAA">
              <w:rPr>
                <w:lang w:val="it-IT"/>
              </w:rPr>
              <w:t>3</w:t>
            </w:r>
            <w:r w:rsidRPr="007C3AAA">
              <w:rPr>
                <w:lang w:val="it-IT"/>
              </w:rPr>
              <w:t xml:space="preserve"> stages</w:t>
            </w:r>
          </w:p>
          <w:p w14:paraId="26F95A34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5D5B2C" w:rsidRPr="004A1BB0">
              <w:t>8</w:t>
            </w:r>
            <w:r w:rsidRPr="004A1BB0">
              <w:t xml:space="preserve"> clock cycles</w:t>
            </w:r>
          </w:p>
          <w:p w14:paraId="47065275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58963CFA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 xml:space="preserve">forwarding </w:t>
            </w:r>
            <w:proofErr w:type="spellStart"/>
            <w:r w:rsidR="004A1BB0">
              <w:rPr>
                <w:lang w:val="it-IT"/>
              </w:rPr>
              <w:t>enabled</w:t>
            </w:r>
            <w:proofErr w:type="spellEnd"/>
          </w:p>
          <w:p w14:paraId="16AE20EF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 xml:space="preserve">è possibile completare lo stage EXE di una </w:t>
            </w:r>
            <w:proofErr w:type="spellStart"/>
            <w:r w:rsidRPr="007C3AAA">
              <w:rPr>
                <w:lang w:val="it-IT"/>
              </w:rPr>
              <w:t>istruzion</w:t>
            </w:r>
            <w:proofErr w:type="spellEnd"/>
            <w:r w:rsidRPr="007C3AAA">
              <w:rPr>
                <w:lang w:val="it-IT"/>
              </w:rPr>
              <w:t xml:space="preserve"> in modo out-of-</w:t>
            </w:r>
            <w:proofErr w:type="spellStart"/>
            <w:r w:rsidRPr="007C3AAA">
              <w:rPr>
                <w:lang w:val="it-IT"/>
              </w:rPr>
              <w:t>order</w:t>
            </w:r>
            <w:proofErr w:type="spellEnd"/>
            <w:r w:rsidRPr="007C3AAA">
              <w:rPr>
                <w:lang w:val="it-IT"/>
              </w:rPr>
              <w:t>.</w:t>
            </w:r>
          </w:p>
          <w:p w14:paraId="313229B2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1540AE76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 xml:space="preserve">Facendo riferimento al frammento di codice riportato, si mostrino le tempistiche relative all’esecuzione ciascuna istruzione e si calcoli il numero totale di clock </w:t>
      </w:r>
      <w:proofErr w:type="spellStart"/>
      <w:r w:rsidRPr="007C3AAA">
        <w:rPr>
          <w:lang w:val="it-IT"/>
        </w:rPr>
        <w:t>cycles</w:t>
      </w:r>
      <w:proofErr w:type="spellEnd"/>
      <w:r w:rsidRPr="007C3AAA">
        <w:rPr>
          <w:lang w:val="it-IT"/>
        </w:rPr>
        <w:t xml:space="preserve">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6D71A7C7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proofErr w:type="spellStart"/>
      <w:r w:rsidRPr="007C3AAA">
        <w:rPr>
          <w:rFonts w:ascii="Courier" w:hAnsi="Courier"/>
          <w:sz w:val="24"/>
          <w:szCs w:val="24"/>
          <w:lang w:val="it-IT"/>
        </w:rPr>
        <w:t>acc</w:t>
      </w:r>
      <w:proofErr w:type="spellEnd"/>
      <w:r w:rsidRPr="007C3AAA">
        <w:rPr>
          <w:rFonts w:ascii="Courier" w:hAnsi="Courier"/>
          <w:sz w:val="24"/>
          <w:szCs w:val="24"/>
          <w:lang w:val="it-IT"/>
        </w:rPr>
        <w:t xml:space="preserve"> = 0.0;</w:t>
      </w:r>
    </w:p>
    <w:p w14:paraId="3C3E5F00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3FCF5772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 v5[i] = </w:t>
      </w:r>
      <w:proofErr w:type="spellStart"/>
      <w:r w:rsidRPr="007C3AAA">
        <w:rPr>
          <w:rFonts w:ascii="Courier" w:hAnsi="Courier"/>
          <w:sz w:val="24"/>
          <w:szCs w:val="24"/>
          <w:lang w:val="it-IT"/>
        </w:rPr>
        <w:t>acc</w:t>
      </w:r>
      <w:proofErr w:type="spellEnd"/>
      <w:r w:rsidRPr="007C3AAA">
        <w:rPr>
          <w:rFonts w:ascii="Courier" w:hAnsi="Courier"/>
          <w:sz w:val="24"/>
          <w:szCs w:val="24"/>
          <w:lang w:val="it-IT"/>
        </w:rPr>
        <w:t xml:space="preserve"> + ((v1[i]*v2[i]) * (v3[i]/v4[i]));</w:t>
      </w:r>
    </w:p>
    <w:p w14:paraId="105A7F18" w14:textId="77777777" w:rsidR="005805F2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proofErr w:type="spellStart"/>
      <w:r w:rsidRPr="007C3AAA">
        <w:rPr>
          <w:rFonts w:ascii="Courier" w:hAnsi="Courier"/>
          <w:sz w:val="24"/>
          <w:szCs w:val="24"/>
          <w:lang w:val="it-IT"/>
        </w:rPr>
        <w:t>acc</w:t>
      </w:r>
      <w:proofErr w:type="spellEnd"/>
      <w:r w:rsidRPr="007C3AAA">
        <w:rPr>
          <w:rFonts w:ascii="Courier" w:hAnsi="Courier"/>
          <w:sz w:val="24"/>
          <w:szCs w:val="24"/>
          <w:lang w:val="it-IT"/>
        </w:rPr>
        <w:t xml:space="preserve">   = v5[i];  }</w:t>
      </w:r>
    </w:p>
    <w:tbl>
      <w:tblPr>
        <w:tblW w:w="14886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9B7D03" w:rsidRPr="007C3AAA" w14:paraId="5CB2CCF5" w14:textId="77777777" w:rsidTr="006C6324">
        <w:trPr>
          <w:trHeight w:val="403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ACA648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41807533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08A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FAC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BE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415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C1F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6FD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1A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36A6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7DC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3A5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2AC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D2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C9E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C5E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71F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506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4B21" w14:textId="77777777" w:rsidR="009B7D03" w:rsidRPr="007C3AAA" w:rsidRDefault="009B7D03" w:rsidP="00CD59F5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E9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92C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D86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66B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AB5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52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51A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123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D2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2CE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CB36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438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A1BA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2F94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1A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5DD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4C0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5E46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4BE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54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ABD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7994A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53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9B7D03" w:rsidRPr="007C3AAA" w14:paraId="6D74A8E5" w14:textId="77777777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26DB9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B68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E3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ADA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D1A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3E5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9C3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D14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A08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5DB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07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D63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779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8DA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1E4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599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06F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581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477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C4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2FD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9E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F2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517A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477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A7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36E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15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CCD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556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590A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40C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80D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B5F3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BA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C5E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0C0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467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CDA8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D8800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5B1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B7D03" w:rsidRPr="007C3AAA" w14:paraId="2E6FFFE0" w14:textId="77777777" w:rsidTr="00AA6F98">
        <w:trPr>
          <w:trHeight w:val="22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F804FB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7A3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B20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4C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070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BB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EEE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5B1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9A6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B7E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427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B35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C0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77B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221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A2E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99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255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468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FC32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14B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AC1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A3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FDB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51E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457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C87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35B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F8C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22A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94B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433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7B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724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7491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42B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18E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5F7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C04C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FC28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4BB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B7D03" w:rsidRPr="007C3AAA" w14:paraId="792294FC" w14:textId="77777777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9B7F2CB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40EA14FC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6F33ED12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D07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21B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99E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36D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B78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219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873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E4A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F56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00E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5764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6A1B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886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DE6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C2E9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7B5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A74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3EC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C07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7836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877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82A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AFB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DD6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EE34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13D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409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131F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1C5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AA2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2F0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FF9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98B8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09B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AB5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295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97DF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4FA4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5F11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DCC4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6C6324" w:rsidRPr="007C3AAA" w14:paraId="32E0C6C3" w14:textId="77777777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EBA758B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21D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B5F3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C11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EF3C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1F7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E48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34BB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C6D3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5D62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735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6EC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E900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496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3E6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AA0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6F0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D26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A7F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9F0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73F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88A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3D0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A8A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2BA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471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176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90A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DE54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E4D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B71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B76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3C3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FA9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99A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E35A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BC2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3F0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7742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5F7F8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CBD2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C6324" w:rsidRPr="007C3AAA" w14:paraId="32F59064" w14:textId="77777777" w:rsidTr="00AA6F98">
        <w:trPr>
          <w:cantSplit/>
          <w:trHeight w:hRule="exact" w:val="285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435FD4E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8AB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EE7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5F5B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6D0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EB9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698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34F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AD5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B8C8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3FA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F7D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436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C51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160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9CE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10A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9C2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601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9AA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06F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E27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BEE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9AE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54D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E72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044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FA9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DC3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7C7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250B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8AB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C52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636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3D8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545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31F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14A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BD9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CDF8B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3F9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B7D03" w:rsidRPr="007C3AAA" w14:paraId="30412CF3" w14:textId="77777777" w:rsidTr="00AA6F98">
        <w:trPr>
          <w:cantSplit/>
          <w:trHeight w:hRule="exact" w:val="299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1B129B1" w14:textId="77777777" w:rsidR="009B7D03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ACC:   .double   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2B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B48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4BF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74F2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276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8F9C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334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87B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C41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942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A0C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DD8D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89F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DA9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85E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EFD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4B4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621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00D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761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4FA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D1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49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2DD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2D4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41E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574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8F3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FDC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C28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FCA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E68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902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8F1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6D2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FD5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A99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5F3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EE54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7B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9B7D03" w:rsidRPr="007C3AAA" w14:paraId="261C91F9" w14:textId="77777777" w:rsidTr="00AA6F98">
        <w:trPr>
          <w:trHeight w:val="22"/>
        </w:trPr>
        <w:tc>
          <w:tcPr>
            <w:tcW w:w="2977" w:type="dxa"/>
          </w:tcPr>
          <w:p w14:paraId="4F66252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BF2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21C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233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BDC5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427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739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1858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401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E82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AE6E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177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3CB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D4EC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45D1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470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7AD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2C6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30C6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2EE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191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E0D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8A6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386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863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76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F58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5D8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7B3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693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D3FB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0AD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151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2EC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297A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1A17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C0F0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8326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F36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E4994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1C3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375A9" w:rsidRPr="007C3AAA" w14:paraId="1491CB97" w14:textId="77777777" w:rsidTr="00AA6F98">
        <w:trPr>
          <w:trHeight w:val="22"/>
        </w:trPr>
        <w:tc>
          <w:tcPr>
            <w:tcW w:w="2977" w:type="dxa"/>
          </w:tcPr>
          <w:p w14:paraId="3118BA3A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proofErr w:type="spellStart"/>
            <w:r w:rsidRPr="007C3AAA">
              <w:rPr>
                <w:sz w:val="18"/>
                <w:szCs w:val="18"/>
                <w:lang w:val="it-IT"/>
              </w:rPr>
              <w:t>main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: </w:t>
            </w: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="006C6324"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="006C6324" w:rsidRPr="007C3AAA">
              <w:rPr>
                <w:sz w:val="18"/>
                <w:szCs w:val="18"/>
                <w:lang w:val="it-IT"/>
              </w:rPr>
              <w:t xml:space="preserve">    r1,r0,0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AD0276" w14:textId="767DF3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4435F8" w14:textId="359028E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D74169" w14:textId="59F8B6F8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F53C93" w14:textId="21B93A2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21AEA9" w14:textId="5AC70FE2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3692B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A8348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F4E18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7D1638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CA26D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406D9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B99DF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ECD6B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F695E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E1B42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CA2CE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28FB1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36BB5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BEB63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61A7F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7465F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79D03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367D8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7A042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FD0AE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9914F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C7278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43EB9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B1C44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C33854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5496E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2DF21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AD0B7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9E778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5D3E7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31C71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AF032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182A7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121B50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2B98CE" w14:textId="63D7930F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375A9" w:rsidRPr="007C3AAA" w14:paraId="0EBC1AD4" w14:textId="77777777" w:rsidTr="00AA6F98">
        <w:trPr>
          <w:trHeight w:val="22"/>
        </w:trPr>
        <w:tc>
          <w:tcPr>
            <w:tcW w:w="2977" w:type="dxa"/>
          </w:tcPr>
          <w:p w14:paraId="383C0E89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r2,r0,100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067DD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16029C" w14:textId="54C5F75B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6EF75B" w14:textId="35DC0559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14525A" w14:textId="5E7B28E0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A7F694" w14:textId="5B36C046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AB41DC" w14:textId="58F21C5B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0A9AA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C74C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79BEC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98BE1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C27F5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9BB21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0B66B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70057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8FA78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1A264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3B5BE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411B7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C74B59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A241C5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C1CB0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96A8AD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D1EC9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6E0B03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A947B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31C260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FAB6D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461BE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AA8F157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3F659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28C9D6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D4063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00106E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82FD44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3AE11C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DACCFB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F6A2E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D4836F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AC31B68" w14:textId="77777777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FF35B4" w14:textId="6031968A" w:rsidR="006C6324" w:rsidRPr="007C3AAA" w:rsidRDefault="006C6324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25F0C" w:rsidRPr="007C3AAA" w14:paraId="1D4F77D8" w14:textId="77777777" w:rsidTr="00AA6F98">
        <w:trPr>
          <w:trHeight w:val="22"/>
        </w:trPr>
        <w:tc>
          <w:tcPr>
            <w:tcW w:w="2977" w:type="dxa"/>
          </w:tcPr>
          <w:p w14:paraId="615DE1B9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loop:</w:t>
            </w:r>
            <w:r w:rsidRPr="007C3AAA">
              <w:rPr>
                <w:sz w:val="18"/>
                <w:szCs w:val="18"/>
                <w:lang w:val="it-IT"/>
              </w:rPr>
              <w:tab/>
              <w:t>l.d  f1,v1(r1)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649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4A9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9856" w14:textId="2D1B1DFF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0365" w14:textId="77A5C24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9FF9A" w14:textId="062C96E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7C7A" w14:textId="61F4C4BE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43BC" w14:textId="49AF3799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876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108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FAE8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818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399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4210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2AA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573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921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CC7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B8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EC8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F2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CC9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0A4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2EB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B218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211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628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692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BE2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9E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893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C6A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825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EC9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446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424A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9AB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920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F26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8273E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3344" w14:textId="69692225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375A9" w:rsidRPr="007C3AAA" w14:paraId="4A39D970" w14:textId="77777777" w:rsidTr="00AA6F98">
        <w:trPr>
          <w:trHeight w:val="22"/>
        </w:trPr>
        <w:tc>
          <w:tcPr>
            <w:tcW w:w="2977" w:type="dxa"/>
          </w:tcPr>
          <w:p w14:paraId="0CB55F88" w14:textId="77777777" w:rsidR="00425F0C" w:rsidRPr="007C3AAA" w:rsidRDefault="00425F0C" w:rsidP="00E62E3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f2,v2(r1)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1E918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C135C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387E9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5E21C8" w14:textId="3270D574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42B9D8" w14:textId="0735B51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E0522F" w14:textId="0297737A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BDB030" w14:textId="21883CF6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1CF67C" w14:textId="045A9163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28ACB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77C99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87E8F0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412D0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69FFB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84384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70782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BE4C7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88DC2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71C8E9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35743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B7B56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B6E10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E45EC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14D4D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35AF5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9587A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812D9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BDD3B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70DF1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2C332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B2396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51EC8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EBE06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0C450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C007B0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F3B9FC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32EA9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5E67D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C36E4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306AE10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47A2B6" w14:textId="014FC282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25F0C" w:rsidRPr="007C3AAA" w14:paraId="7F6A0087" w14:textId="77777777" w:rsidTr="00AA6F98">
        <w:trPr>
          <w:trHeight w:val="22"/>
        </w:trPr>
        <w:tc>
          <w:tcPr>
            <w:tcW w:w="2977" w:type="dxa"/>
          </w:tcPr>
          <w:p w14:paraId="285775CE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="006C6324" w:rsidRPr="007C3AAA">
              <w:rPr>
                <w:sz w:val="18"/>
                <w:szCs w:val="18"/>
                <w:lang w:val="it-IT"/>
              </w:rPr>
              <w:t>mul</w:t>
            </w:r>
            <w:r w:rsidRPr="007C3AAA">
              <w:rPr>
                <w:sz w:val="18"/>
                <w:szCs w:val="18"/>
                <w:lang w:val="it-IT"/>
              </w:rPr>
              <w:t>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f5,f1,f2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2AB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58D6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D49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DB8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19E02" w14:textId="349972B2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A1C3" w14:textId="0565FCA1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87E3" w14:textId="47CFAE7E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E556" w14:textId="3DC19DCE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CCDDE" w14:textId="642D6D29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64EA" w14:textId="458D98D8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1F60" w14:textId="38F5B781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92D2" w14:textId="28A0B969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602C" w14:textId="77C701E6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68AE" w14:textId="407230CD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95E1" w14:textId="2DB9800D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3BB3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3A9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988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75FD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64F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064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E0A7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2DB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2E4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D419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014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BA63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DED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4A1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8E4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200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03F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D68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AAB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3F1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44E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FD6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594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97C4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3DBB" w14:textId="6BE59944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375A9" w:rsidRPr="007C3AAA" w14:paraId="4647CAF7" w14:textId="77777777" w:rsidTr="00AA6F98">
        <w:trPr>
          <w:trHeight w:val="22"/>
        </w:trPr>
        <w:tc>
          <w:tcPr>
            <w:tcW w:w="2977" w:type="dxa"/>
          </w:tcPr>
          <w:p w14:paraId="20A333D4" w14:textId="77777777" w:rsidR="00425F0C" w:rsidRPr="007C3AAA" w:rsidRDefault="00425F0C" w:rsidP="005D5B2C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f3,v3(r1)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081E5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81A12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1097C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9ABC9A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423298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E9BC91C" w14:textId="3FEF7813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7F137C" w14:textId="44DBD10B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1B4D7F" w14:textId="629D3A8B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78C5A0" w14:textId="15406632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423F5A" w14:textId="7B26A978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852A53" w14:textId="7DD1F811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B588B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49E6A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21CA4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8595E7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7897A7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2CA19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3F0C3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C3AFC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A3C634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B974E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C7BC1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87419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EB9D5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FFCC8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561A2E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3726F6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DE737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FFD293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3E3C67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9FFD95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CFFF84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8A423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1C35D1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495EFB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CD84AD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678AE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47D61F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2DEE2AD2" w14:textId="77777777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ED7FAD" w14:textId="6235ADB4" w:rsidR="00425F0C" w:rsidRPr="007C3AAA" w:rsidRDefault="00425F0C" w:rsidP="00E62E3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425F0C" w:rsidRPr="007C3AAA" w14:paraId="1AFA8031" w14:textId="77777777" w:rsidTr="00AA6F98">
        <w:trPr>
          <w:trHeight w:val="22"/>
        </w:trPr>
        <w:tc>
          <w:tcPr>
            <w:tcW w:w="2977" w:type="dxa"/>
          </w:tcPr>
          <w:p w14:paraId="4B424BA2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f4,v4(r1)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60E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D8E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FA1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656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FAF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F204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834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2BEF" w14:textId="1D50131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544D" w14:textId="1F9474C3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FE10" w14:textId="4DFA8A32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A1D3" w14:textId="4B170A7F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F8B6" w14:textId="60DE4C03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4EE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1C2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FCFA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035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4FD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7F9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815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D22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089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6E9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FDC1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B4B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EE5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6E80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65F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2E5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B4F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2266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04B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B109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5EC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BDA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7754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B76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5EE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DEB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961D0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44366" w14:textId="4055BC44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375A9" w:rsidRPr="007C3AAA" w14:paraId="53A1EDAC" w14:textId="77777777" w:rsidTr="00AA6F98">
        <w:trPr>
          <w:trHeight w:val="22"/>
        </w:trPr>
        <w:tc>
          <w:tcPr>
            <w:tcW w:w="2977" w:type="dxa"/>
          </w:tcPr>
          <w:p w14:paraId="17148D01" w14:textId="77777777" w:rsidR="00425F0C" w:rsidRPr="007C3AAA" w:rsidRDefault="00425F0C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div.d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f6,f3,f4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72117E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15D61B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C3A0A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F6EE27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1B0C9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CBE95B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6830C7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81E96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E4DD48" w14:textId="03323036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09CF2C" w14:textId="3E6D53BC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5DB7C9" w14:textId="20678530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60439C" w14:textId="2A191C83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0E63E1" w14:textId="0C72C5C0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1A8F06" w14:textId="6BC555A0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EDB352" w14:textId="714E815A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00517F9" w14:textId="65FB35DE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75745D" w14:textId="6B4C378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FDE383" w14:textId="0521587C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0DD642" w14:textId="2E476CB0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E16842" w14:textId="2759776E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69945A" w14:textId="23F92051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6D1B8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C529C3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DFE80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D4DAE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BDF0758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29879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44B1A2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5F69A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764B7F5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F203BF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86BD1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11A56C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0420A9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65DA20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6DB23A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5B222D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13B00A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F94B426" w14:textId="77777777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CFF975" w14:textId="3424496E" w:rsidR="00425F0C" w:rsidRPr="007C3AAA" w:rsidRDefault="00425F0C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E77CBA" w:rsidRPr="007C3AAA" w14:paraId="704F9527" w14:textId="77777777" w:rsidTr="00AA6F98">
        <w:trPr>
          <w:trHeight w:val="22"/>
        </w:trPr>
        <w:tc>
          <w:tcPr>
            <w:tcW w:w="2977" w:type="dxa"/>
          </w:tcPr>
          <w:p w14:paraId="0627B61B" w14:textId="77777777" w:rsidR="00E77CBA" w:rsidRPr="007C3AAA" w:rsidRDefault="00E77CBA" w:rsidP="00E77CBA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mul.d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f5,f5,f6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DC63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8CB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3981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D398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3DDF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AB5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F285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C051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C1C3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239D" w14:textId="47B78384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32CB5" w14:textId="45E39AD4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DA18" w14:textId="6C0639C8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A95B" w14:textId="256D453F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CB57" w14:textId="090BD168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CD27" w14:textId="74C01C55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E3772" w14:textId="48AB754E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E7EE" w14:textId="3AF79F6A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754C" w14:textId="38E4C21D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FA44C" w14:textId="002F7D40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EE096" w14:textId="5FEF7384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A066" w14:textId="2C29F02B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54F4" w14:textId="426EB531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DDB2" w14:textId="13912615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8D352" w14:textId="7D8933B2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FF2F0" w14:textId="787D6499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CEA9" w14:textId="68F0C9DF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EB56" w14:textId="37704416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EFB9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6FD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03B18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B7F9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A465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A7D5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7ADC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13A7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BD51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A97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EAD1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61158F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13A6" w14:textId="6F21DACC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375A9" w:rsidRPr="007C3AAA" w14:paraId="4EDD7752" w14:textId="77777777" w:rsidTr="00AA6F98">
        <w:trPr>
          <w:trHeight w:val="22"/>
        </w:trPr>
        <w:tc>
          <w:tcPr>
            <w:tcW w:w="2977" w:type="dxa"/>
          </w:tcPr>
          <w:p w14:paraId="3819EECE" w14:textId="77777777" w:rsidR="00E77CBA" w:rsidRPr="007C3AAA" w:rsidRDefault="00E77CBA" w:rsidP="00E77CBA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l.d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f7, ACC(r0)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EB3591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72E89F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52F9A6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401FA3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0A6AE3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B3428F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0D3559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C48985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4DCACA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752F6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F96833B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353C6F" w14:textId="62CDAC9D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5C4B8A" w14:textId="6BEC498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CA9F1C" w14:textId="52C1B291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46D4EF" w14:textId="6296EAFC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639901" w14:textId="5B40DE24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F1C6CF" w14:textId="314C680F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D64A806" w14:textId="03CB8225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8ECA31" w14:textId="496D5E6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EF95BD" w14:textId="7D83EECE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5048A1" w14:textId="035F63CA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FF2195" w14:textId="58565749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BB8037A" w14:textId="663D4A40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6A61EC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3B654A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A99776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F24399A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C2711B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7A006F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6F8441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319B09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1597F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749814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FB28E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5E216F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35532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C4B38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226FA4A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7C5C929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7197E9" w14:textId="00D3BC26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375A9" w:rsidRPr="007C3AAA" w14:paraId="73554FD9" w14:textId="77777777" w:rsidTr="00AA6F98">
        <w:trPr>
          <w:trHeight w:val="22"/>
        </w:trPr>
        <w:tc>
          <w:tcPr>
            <w:tcW w:w="2977" w:type="dxa"/>
          </w:tcPr>
          <w:p w14:paraId="21376F0A" w14:textId="77777777" w:rsidR="00E77CBA" w:rsidRPr="007C3AAA" w:rsidRDefault="00E77CBA" w:rsidP="00E77CBA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add.d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f7, f5, f7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AB9BD6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864C56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B2B7927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D394F2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06089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8377DF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9A6DA4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6D1F4B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565DA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154C974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C160E7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1AF37C3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FB165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960EF4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C89BA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093168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B962D6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116F7B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EE7CF4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3C6A1E" w14:textId="08E079A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BFD3B2" w14:textId="75062C5A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529227D" w14:textId="025AEB6B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61CF28D" w14:textId="0521F259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F91B63C" w14:textId="2F3AFDA8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08D950" w14:textId="64085893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85B0C5" w14:textId="06CF915D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DB662E" w14:textId="5CB780A8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EBF324" w14:textId="787C8998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ADB6C71" w14:textId="1E4281DC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EDC0604" w14:textId="0763E485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DF8E9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06CEC41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DB02718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D8A761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799E338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AEB0E9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C5C51F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327EE03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4DE2A1F6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A6C2F0A" w14:textId="55E5B0FB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375A9" w:rsidRPr="007C3AAA" w14:paraId="6E2429B0" w14:textId="77777777" w:rsidTr="00AA6F98">
        <w:trPr>
          <w:trHeight w:val="22"/>
        </w:trPr>
        <w:tc>
          <w:tcPr>
            <w:tcW w:w="2977" w:type="dxa"/>
          </w:tcPr>
          <w:p w14:paraId="2AE52108" w14:textId="77777777" w:rsidR="00E77CBA" w:rsidRPr="007C3AAA" w:rsidRDefault="00E77CBA" w:rsidP="00E77CBA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f7,v5(r1)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310AA5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B723481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7552D86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C066D7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3614E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CDCB99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087E08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0D7BD64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F897FEA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FD250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81478A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A27178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E7D77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742E0E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B9E4F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92A23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566E05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6B85B51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940EBC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063A1C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F008A8" w14:textId="407E68CD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88EF9E" w14:textId="4E9EE32F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5D7164" w14:textId="7DE17DAA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3D3DFDE" w14:textId="429C3672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403FFC" w14:textId="2B2842ED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5E37599" w14:textId="24E97488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233A42" w14:textId="4729AD48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7EE15A" w14:textId="06C8246A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97F857" w14:textId="2E01668E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31ECF63" w14:textId="0B21E2AB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06E221" w14:textId="26A7B6F0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31DEBA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E6FD9A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9BC7C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4CDF9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02953DB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C82C969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075744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04F96A16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676F42" w14:textId="67C36958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375A9" w:rsidRPr="007C3AAA" w14:paraId="2C55FCB2" w14:textId="77777777" w:rsidTr="00AA6F98">
        <w:trPr>
          <w:trHeight w:val="22"/>
        </w:trPr>
        <w:tc>
          <w:tcPr>
            <w:tcW w:w="2977" w:type="dxa"/>
          </w:tcPr>
          <w:p w14:paraId="7C6048BC" w14:textId="77777777" w:rsidR="00E77CBA" w:rsidRPr="007C3AAA" w:rsidRDefault="00E77CBA" w:rsidP="00E77CBA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s.d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  f7,ACC(r0)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D3419F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78924D7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35708CC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F958E5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D41A69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062A74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9764C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03035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A2CAD5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44C451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044D91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2079F5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F3946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90280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5D5A42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D5C6027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BE1B1A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6831E5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4F182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5F4519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6EAA64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F8BABF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20EE88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6B9347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EFDC349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39C612" w14:textId="0038DC1F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B7098CD" w14:textId="0D5B3CD1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9A2B867" w14:textId="6597D88B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2892FA4" w14:textId="74C93234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3F599E5" w14:textId="4197BA0C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1DAEA5" w14:textId="7FCB9ECA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DC1E296" w14:textId="4C875B6F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21E4486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378CB7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1E1F9F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AFFA1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1B2531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06EAFE7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15F085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5D08A4A" w14:textId="4EAD4A4E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375A9" w:rsidRPr="007C3AAA" w14:paraId="5A24B5B7" w14:textId="77777777" w:rsidTr="00AA6F98">
        <w:trPr>
          <w:trHeight w:val="22"/>
        </w:trPr>
        <w:tc>
          <w:tcPr>
            <w:tcW w:w="2977" w:type="dxa"/>
          </w:tcPr>
          <w:p w14:paraId="79CBFAE6" w14:textId="77777777" w:rsidR="00E77CBA" w:rsidRPr="007C3AAA" w:rsidRDefault="00E77CBA" w:rsidP="00E77CBA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daddui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r1,r1,8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653946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35305A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0D901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5EB9A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05CF1B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CE70D8F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FFFD1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9E3D64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2A608D5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6ADB59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11D0089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AA3998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D707467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2E7AB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827B760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B28429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9851221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11551E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9F4FE69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6D0F202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8E13E32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41BED98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E768323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391A1EA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FD83CB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B5F143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AF59479" w14:textId="5CA816A3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4DA69E" w14:textId="73DF6810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FFDF23B" w14:textId="6CAE4023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C42C4C8" w14:textId="6957E9B9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8841688" w14:textId="7E67A5FD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E612C35" w14:textId="4D38281C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0E9CE10" w14:textId="20613B99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493095D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DB0E8C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9CA01EE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B8BE9C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B753486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1A6CC7F5" w14:textId="77777777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A3FBC39" w14:textId="69087D68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E77CBA" w:rsidRPr="007C3AAA" w14:paraId="23FEA561" w14:textId="77777777" w:rsidTr="00AA6F98">
        <w:trPr>
          <w:trHeight w:val="22"/>
        </w:trPr>
        <w:tc>
          <w:tcPr>
            <w:tcW w:w="2977" w:type="dxa"/>
          </w:tcPr>
          <w:p w14:paraId="4D5C139B" w14:textId="77777777" w:rsidR="00E77CBA" w:rsidRPr="007C3AAA" w:rsidRDefault="00E77CBA" w:rsidP="00E77CBA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daddi  r2,r2,-1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1140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AC53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D175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3F28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D093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7895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DC85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C5D6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95C2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065A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5A1F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356A3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A353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98795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5691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CC0AF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C267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D889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E7EC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0EA4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957A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3261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6A8A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E58E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65FA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2F85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B2FE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AA486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71E3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D6B2" w14:textId="3B90CB45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6492" w14:textId="01EB510B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232F" w14:textId="0FF9EC4F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9C5E" w14:textId="43077400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70E8" w14:textId="3779498D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34F3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F864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CAF4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B613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3E306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3B24" w14:textId="05BFEE4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1375A9" w:rsidRPr="007C3AAA" w14:paraId="36D668A1" w14:textId="77777777" w:rsidTr="00AA6F98">
        <w:trPr>
          <w:trHeight w:val="22"/>
        </w:trPr>
        <w:tc>
          <w:tcPr>
            <w:tcW w:w="2977" w:type="dxa"/>
          </w:tcPr>
          <w:p w14:paraId="7B1B30C8" w14:textId="77777777" w:rsidR="00E77CBA" w:rsidRPr="007C3AAA" w:rsidRDefault="00E77CBA" w:rsidP="00E77CBA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bnez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 xml:space="preserve">  r2,loop 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D2B71D9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6BB8226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7CD05C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522A1F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26B2C9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7A5CCD2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EAF5B3F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84C5A40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42F2556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FB83725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9287DA7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1694936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2A526B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5A89662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F9E05CB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C510E92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CA8B801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FA7C459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22456D5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72414AD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3A0EE3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459CC5E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4020AF0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D6A7C65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932F50D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2EFBCB4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02271C16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316D318A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51241CB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872DE3D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9C4ADAB" w14:textId="4D6E741E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94734FE" w14:textId="017A5729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BC8ACC5" w14:textId="4BA7DA9B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4C98D9C2" w14:textId="3351293D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EE6B94D" w14:textId="7FE946E1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45F7FF0" w14:textId="3CD2D95B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EBBE02C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893C47C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</w:tcPr>
          <w:p w14:paraId="57E5B458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2447202" w14:textId="2F24D80F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E77CBA" w:rsidRPr="007C3AAA" w14:paraId="4FF814A3" w14:textId="77777777" w:rsidTr="00AA6F98">
        <w:trPr>
          <w:trHeight w:val="22"/>
        </w:trPr>
        <w:tc>
          <w:tcPr>
            <w:tcW w:w="2977" w:type="dxa"/>
          </w:tcPr>
          <w:p w14:paraId="5A78C147" w14:textId="77777777" w:rsidR="00E77CBA" w:rsidRPr="007C3AAA" w:rsidRDefault="00E77CBA" w:rsidP="00E77CBA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               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halt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BA3FF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5A5C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4467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FA1D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DE415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C049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9560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4A16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E909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1DD34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F30C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076C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A202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1685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C675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3DB1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51D8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9B32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0964C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9FE0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C2C0A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6968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723B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04CC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C4E7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8DA3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7723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C5A26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34E2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63BF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5F38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CB019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973B" w14:textId="7F83140A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9EB4" w14:textId="75A96B3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4B4B" w14:textId="5177A2B2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81EEF" w14:textId="6A5B73D5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BAD9" w14:textId="216993E5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F2C4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94489" w14:textId="77777777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714DB" w14:textId="33818F1E" w:rsidR="00E77CBA" w:rsidRPr="007C3AAA" w:rsidRDefault="00E77CBA" w:rsidP="00E77CBA">
            <w:pPr>
              <w:snapToGrid w:val="0"/>
              <w:jc w:val="center"/>
              <w:rPr>
                <w:b/>
                <w:sz w:val="18"/>
                <w:szCs w:val="18"/>
                <w:lang w:val="it-IT"/>
              </w:rPr>
            </w:pPr>
          </w:p>
        </w:tc>
      </w:tr>
      <w:tr w:rsidR="00E77CBA" w:rsidRPr="007C3AAA" w14:paraId="3918A91B" w14:textId="77777777" w:rsidTr="00AA6F98">
        <w:trPr>
          <w:trHeight w:val="22"/>
        </w:trPr>
        <w:tc>
          <w:tcPr>
            <w:tcW w:w="2977" w:type="dxa"/>
          </w:tcPr>
          <w:p w14:paraId="7B3C8D73" w14:textId="77777777" w:rsidR="00E77CBA" w:rsidRPr="007C3AAA" w:rsidRDefault="00E77CBA" w:rsidP="00E77CBA">
            <w:pPr>
              <w:jc w:val="right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0B659E" w14:textId="62A4B599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4D85" w14:textId="0C5C394F" w:rsidR="00E77CBA" w:rsidRPr="007C3AAA" w:rsidRDefault="00E77CBA" w:rsidP="00E77CBA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bookmarkEnd w:id="0"/>
    </w:tbl>
    <w:p w14:paraId="021C36B9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0F6BF661" w14:textId="77777777" w:rsidR="00CA39D5" w:rsidRPr="007C3AAA" w:rsidRDefault="007C3AAA" w:rsidP="00CA39D5">
      <w:pPr>
        <w:rPr>
          <w:lang w:val="it-IT"/>
        </w:rPr>
      </w:pPr>
      <w:proofErr w:type="spellStart"/>
      <w:r>
        <w:rPr>
          <w:lang w:val="it-IT"/>
        </w:rPr>
        <w:lastRenderedPageBreak/>
        <w:t>Condiderando</w:t>
      </w:r>
      <w:proofErr w:type="spellEnd"/>
      <w:r w:rsidR="00CA39D5" w:rsidRPr="007C3AAA">
        <w:rPr>
          <w:lang w:val="it-IT"/>
        </w:rPr>
        <w:t xml:space="preserve"> un programma basato su loop, ed assumendo che il processore utilizzato sia un MIPS64 che implementa multiple-</w:t>
      </w:r>
      <w:proofErr w:type="spellStart"/>
      <w:r w:rsidR="00CA39D5" w:rsidRPr="007C3AAA">
        <w:rPr>
          <w:lang w:val="it-IT"/>
        </w:rPr>
        <w:t>issue</w:t>
      </w:r>
      <w:proofErr w:type="spellEnd"/>
      <w:r w:rsidR="00CA39D5" w:rsidRPr="007C3AAA">
        <w:rPr>
          <w:lang w:val="it-IT"/>
        </w:rPr>
        <w:t xml:space="preserve"> e </w:t>
      </w:r>
      <w:proofErr w:type="spellStart"/>
      <w:r w:rsidR="00CA39D5" w:rsidRPr="007C3AAA">
        <w:rPr>
          <w:lang w:val="it-IT"/>
        </w:rPr>
        <w:t>speculation</w:t>
      </w:r>
      <w:proofErr w:type="spellEnd"/>
      <w:r w:rsidR="00CA39D5" w:rsidRPr="007C3AAA">
        <w:rPr>
          <w:lang w:val="it-IT"/>
        </w:rPr>
        <w:t>:</w:t>
      </w:r>
    </w:p>
    <w:p w14:paraId="3BD7B04C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proofErr w:type="spellStart"/>
      <w:r w:rsidRPr="007C3AAA">
        <w:rPr>
          <w:lang w:val="it-IT"/>
        </w:rPr>
        <w:t>Issue</w:t>
      </w:r>
      <w:proofErr w:type="spellEnd"/>
      <w:r w:rsidRPr="007C3AAA">
        <w:rPr>
          <w:lang w:val="it-IT"/>
        </w:rPr>
        <w:t xml:space="preserve"> di 2 </w:t>
      </w:r>
      <w:proofErr w:type="spellStart"/>
      <w:r w:rsidRPr="007C3AAA">
        <w:rPr>
          <w:lang w:val="it-IT"/>
        </w:rPr>
        <w:t>instruzioni</w:t>
      </w:r>
      <w:proofErr w:type="spellEnd"/>
      <w:r w:rsidRPr="007C3AAA">
        <w:rPr>
          <w:lang w:val="it-IT"/>
        </w:rPr>
        <w:t xml:space="preserve"> per clock </w:t>
      </w:r>
      <w:proofErr w:type="spellStart"/>
      <w:r w:rsidRPr="007C3AAA">
        <w:rPr>
          <w:lang w:val="it-IT"/>
        </w:rPr>
        <w:t>cycle</w:t>
      </w:r>
      <w:proofErr w:type="spellEnd"/>
    </w:p>
    <w:p w14:paraId="5C9321E8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proofErr w:type="spellStart"/>
      <w:r w:rsidRPr="007C3AAA">
        <w:rPr>
          <w:lang w:val="it-IT"/>
        </w:rPr>
        <w:t>Instruzioni</w:t>
      </w:r>
      <w:proofErr w:type="spellEnd"/>
      <w:r w:rsidRPr="007C3AAA">
        <w:rPr>
          <w:lang w:val="it-IT"/>
        </w:rPr>
        <w:t xml:space="preserve"> </w:t>
      </w:r>
      <w:proofErr w:type="spellStart"/>
      <w:r w:rsidRPr="007C3AAA">
        <w:rPr>
          <w:lang w:val="it-IT"/>
        </w:rPr>
        <w:t>jump</w:t>
      </w:r>
      <w:proofErr w:type="spellEnd"/>
      <w:r w:rsidRPr="007C3AAA">
        <w:rPr>
          <w:lang w:val="it-IT"/>
        </w:rPr>
        <w:t xml:space="preserve"> richiedono 1 </w:t>
      </w:r>
      <w:proofErr w:type="spellStart"/>
      <w:r w:rsidRPr="007C3AAA">
        <w:rPr>
          <w:lang w:val="it-IT"/>
        </w:rPr>
        <w:t>issue</w:t>
      </w:r>
      <w:proofErr w:type="spellEnd"/>
    </w:p>
    <w:p w14:paraId="1388BA5E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Esegu</w:t>
      </w:r>
      <w:r w:rsidR="007C3AAA">
        <w:rPr>
          <w:lang w:val="it-IT"/>
        </w:rPr>
        <w:t>e</w:t>
      </w:r>
      <w:r w:rsidRPr="007C3AAA">
        <w:rPr>
          <w:lang w:val="it-IT"/>
        </w:rPr>
        <w:t xml:space="preserve"> il </w:t>
      </w:r>
      <w:proofErr w:type="spellStart"/>
      <w:r w:rsidRPr="007C3AAA">
        <w:rPr>
          <w:lang w:val="it-IT"/>
        </w:rPr>
        <w:t>commit</w:t>
      </w:r>
      <w:proofErr w:type="spellEnd"/>
      <w:r w:rsidRPr="007C3AAA">
        <w:rPr>
          <w:lang w:val="it-IT"/>
        </w:rPr>
        <w:t xml:space="preserve"> di 2 istruzioni per clock </w:t>
      </w:r>
      <w:proofErr w:type="spellStart"/>
      <w:r w:rsidRPr="007C3AAA">
        <w:rPr>
          <w:lang w:val="it-IT"/>
        </w:rPr>
        <w:t>cycle</w:t>
      </w:r>
      <w:proofErr w:type="spellEnd"/>
    </w:p>
    <w:p w14:paraId="7F627000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Le unità funzionali hanno le seguenti caratteristiche:</w:t>
      </w:r>
    </w:p>
    <w:p w14:paraId="7E6FB79E" w14:textId="77777777" w:rsidR="00CA39D5" w:rsidRPr="007C3AAA" w:rsidRDefault="00CA39D5" w:rsidP="00CA39D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 w:rsidRPr="007C3AAA">
        <w:rPr>
          <w:lang w:val="it-IT"/>
        </w:rPr>
        <w:t xml:space="preserve">1 Memory </w:t>
      </w:r>
      <w:proofErr w:type="spellStart"/>
      <w:r w:rsidRPr="007C3AAA">
        <w:rPr>
          <w:lang w:val="it-IT"/>
        </w:rPr>
        <w:t>address</w:t>
      </w:r>
      <w:proofErr w:type="spellEnd"/>
      <w:r w:rsidRPr="007C3AAA">
        <w:rPr>
          <w:lang w:val="it-IT"/>
        </w:rPr>
        <w:t xml:space="preserve">  1 clock </w:t>
      </w:r>
      <w:proofErr w:type="spellStart"/>
      <w:r w:rsidRPr="007C3AAA">
        <w:rPr>
          <w:lang w:val="it-IT"/>
        </w:rPr>
        <w:t>cycle</w:t>
      </w:r>
      <w:proofErr w:type="spellEnd"/>
      <w:r w:rsidRPr="007C3AAA">
        <w:rPr>
          <w:lang w:val="it-IT"/>
        </w:rPr>
        <w:t xml:space="preserve"> </w:t>
      </w:r>
    </w:p>
    <w:p w14:paraId="1EE41FE9" w14:textId="77777777" w:rsidR="00CA39D5" w:rsidRPr="007C3AAA" w:rsidRDefault="00CA39D5" w:rsidP="00CA39D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 w:rsidRPr="007C3AAA">
        <w:rPr>
          <w:lang w:val="it-IT"/>
        </w:rPr>
        <w:t xml:space="preserve">1 </w:t>
      </w:r>
      <w:proofErr w:type="spellStart"/>
      <w:r w:rsidRPr="007C3AAA">
        <w:rPr>
          <w:lang w:val="it-IT"/>
        </w:rPr>
        <w:t>Integer</w:t>
      </w:r>
      <w:proofErr w:type="spellEnd"/>
      <w:r w:rsidRPr="007C3AAA">
        <w:rPr>
          <w:lang w:val="it-IT"/>
        </w:rPr>
        <w:t xml:space="preserve"> ALU 1 clock </w:t>
      </w:r>
      <w:proofErr w:type="spellStart"/>
      <w:r w:rsidRPr="007C3AAA">
        <w:rPr>
          <w:lang w:val="it-IT"/>
        </w:rPr>
        <w:t>cycle</w:t>
      </w:r>
      <w:proofErr w:type="spellEnd"/>
    </w:p>
    <w:p w14:paraId="30A8FCB2" w14:textId="77777777" w:rsidR="00CA39D5" w:rsidRPr="007C3AAA" w:rsidRDefault="00CA39D5" w:rsidP="00CA39D5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 w:rsidRPr="007C3AAA">
        <w:rPr>
          <w:lang w:val="it-IT"/>
        </w:rPr>
        <w:t xml:space="preserve">1 Jump </w:t>
      </w:r>
      <w:proofErr w:type="spellStart"/>
      <w:r w:rsidRPr="007C3AAA">
        <w:rPr>
          <w:lang w:val="it-IT"/>
        </w:rPr>
        <w:t>unit</w:t>
      </w:r>
      <w:proofErr w:type="spellEnd"/>
      <w:r w:rsidRPr="007C3AAA">
        <w:rPr>
          <w:lang w:val="it-IT"/>
        </w:rPr>
        <w:t xml:space="preserve"> 1 clock </w:t>
      </w:r>
      <w:proofErr w:type="spellStart"/>
      <w:r w:rsidRPr="007C3AAA">
        <w:rPr>
          <w:lang w:val="it-IT"/>
        </w:rPr>
        <w:t>cycle</w:t>
      </w:r>
      <w:proofErr w:type="spellEnd"/>
    </w:p>
    <w:p w14:paraId="5DF30457" w14:textId="77777777" w:rsidR="00CA39D5" w:rsidRPr="004A1BB0" w:rsidRDefault="00CA39D5" w:rsidP="00CA39D5">
      <w:pPr>
        <w:numPr>
          <w:ilvl w:val="2"/>
          <w:numId w:val="2"/>
        </w:numPr>
        <w:tabs>
          <w:tab w:val="left" w:pos="1800"/>
        </w:tabs>
      </w:pPr>
      <w:r w:rsidRPr="004A1BB0">
        <w:t xml:space="preserve">1 FP multiplier unit, which is pipelined: </w:t>
      </w:r>
      <w:r w:rsidR="004A1BB0">
        <w:t>6</w:t>
      </w:r>
      <w:r w:rsidRPr="004A1BB0">
        <w:t xml:space="preserve"> stages</w:t>
      </w:r>
    </w:p>
    <w:p w14:paraId="4EFA68FA" w14:textId="77777777" w:rsidR="00CA39D5" w:rsidRPr="004A1BB0" w:rsidRDefault="00CA39D5" w:rsidP="00CA39D5">
      <w:pPr>
        <w:numPr>
          <w:ilvl w:val="2"/>
          <w:numId w:val="2"/>
        </w:numPr>
        <w:tabs>
          <w:tab w:val="left" w:pos="1800"/>
        </w:tabs>
      </w:pPr>
      <w:r w:rsidRPr="004A1BB0">
        <w:t xml:space="preserve">1 FP divider unit, which is not pipelined: </w:t>
      </w:r>
      <w:r w:rsidR="004A1BB0">
        <w:t>8</w:t>
      </w:r>
      <w:r w:rsidRPr="004A1BB0">
        <w:t xml:space="preserve"> clock cycles </w:t>
      </w:r>
    </w:p>
    <w:p w14:paraId="779A23D2" w14:textId="77777777" w:rsidR="00CA39D5" w:rsidRPr="004A1BB0" w:rsidRDefault="00CA39D5" w:rsidP="00CA39D5">
      <w:pPr>
        <w:numPr>
          <w:ilvl w:val="2"/>
          <w:numId w:val="2"/>
        </w:numPr>
        <w:tabs>
          <w:tab w:val="left" w:pos="1800"/>
        </w:tabs>
      </w:pPr>
      <w:r w:rsidRPr="004A1BB0">
        <w:t xml:space="preserve">1 FP Arithmetic unit, which is pipelined: 3 stages </w:t>
      </w:r>
    </w:p>
    <w:p w14:paraId="6F5D29CB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 xml:space="preserve">La predizione di salto è sempre corretta </w:t>
      </w:r>
    </w:p>
    <w:p w14:paraId="64195059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r w:rsidRPr="007C3AAA">
        <w:rPr>
          <w:lang w:val="it-IT"/>
        </w:rPr>
        <w:t>Non ci sono cache misses</w:t>
      </w:r>
    </w:p>
    <w:p w14:paraId="3A2C4D0F" w14:textId="77777777" w:rsidR="00CA39D5" w:rsidRPr="007C3AAA" w:rsidRDefault="00CA39D5" w:rsidP="00CA39D5">
      <w:pPr>
        <w:numPr>
          <w:ilvl w:val="1"/>
          <w:numId w:val="2"/>
        </w:numPr>
        <w:tabs>
          <w:tab w:val="left" w:pos="1080"/>
        </w:tabs>
        <w:rPr>
          <w:lang w:val="it-IT"/>
        </w:rPr>
      </w:pPr>
      <w:proofErr w:type="spellStart"/>
      <w:r w:rsidRPr="007C3AAA">
        <w:rPr>
          <w:lang w:val="it-IT"/>
        </w:rPr>
        <w:t>Esitono</w:t>
      </w:r>
      <w:proofErr w:type="spellEnd"/>
      <w:r w:rsidRPr="007C3AAA">
        <w:rPr>
          <w:lang w:val="it-IT"/>
        </w:rPr>
        <w:t xml:space="preserve"> 2 CDB (Common Data Bus).</w:t>
      </w:r>
    </w:p>
    <w:p w14:paraId="50951369" w14:textId="77777777" w:rsidR="00CA39D5" w:rsidRPr="007C3AAA" w:rsidRDefault="00CA39D5" w:rsidP="00CA39D5">
      <w:pPr>
        <w:numPr>
          <w:ilvl w:val="0"/>
          <w:numId w:val="12"/>
        </w:numPr>
        <w:tabs>
          <w:tab w:val="left" w:pos="426"/>
        </w:tabs>
        <w:jc w:val="both"/>
        <w:rPr>
          <w:lang w:val="it-IT"/>
        </w:rPr>
      </w:pPr>
      <w:r w:rsidRPr="007C3AAA">
        <w:rPr>
          <w:lang w:val="it-IT"/>
        </w:rPr>
        <w:t xml:space="preserve">Si </w:t>
      </w:r>
      <w:r w:rsidR="007C3AAA">
        <w:rPr>
          <w:lang w:val="it-IT"/>
        </w:rPr>
        <w:t>completi</w:t>
      </w:r>
      <w:r w:rsidRPr="007C3AAA">
        <w:rPr>
          <w:lang w:val="it-IT"/>
        </w:rPr>
        <w:t xml:space="preserve"> la tabella mostrando il comportamento del processore durante le </w:t>
      </w:r>
      <w:r w:rsidR="007C3AAA" w:rsidRPr="007C3AAA">
        <w:rPr>
          <w:lang w:val="it-IT"/>
        </w:rPr>
        <w:t>2</w:t>
      </w:r>
      <w:r w:rsidRPr="007C3AAA">
        <w:rPr>
          <w:lang w:val="it-IT"/>
        </w:rPr>
        <w:t xml:space="preserve"> iniziali iterazioni</w:t>
      </w:r>
    </w:p>
    <w:p w14:paraId="0216909E" w14:textId="77777777" w:rsidR="00BD37CC" w:rsidRPr="007C3AAA" w:rsidRDefault="00BD37CC" w:rsidP="00BD37CC">
      <w:pPr>
        <w:tabs>
          <w:tab w:val="left" w:pos="426"/>
        </w:tabs>
        <w:ind w:left="360"/>
        <w:jc w:val="both"/>
        <w:rPr>
          <w:lang w:val="it-IT"/>
        </w:rPr>
      </w:pPr>
    </w:p>
    <w:tbl>
      <w:tblPr>
        <w:tblW w:w="9419" w:type="dxa"/>
        <w:jc w:val="center"/>
        <w:tblLayout w:type="fixed"/>
        <w:tblLook w:val="0000" w:firstRow="0" w:lastRow="0" w:firstColumn="0" w:lastColumn="0" w:noHBand="0" w:noVBand="0"/>
      </w:tblPr>
      <w:tblGrid>
        <w:gridCol w:w="1424"/>
        <w:gridCol w:w="1836"/>
        <w:gridCol w:w="1231"/>
        <w:gridCol w:w="1232"/>
        <w:gridCol w:w="1232"/>
        <w:gridCol w:w="1232"/>
        <w:gridCol w:w="1232"/>
      </w:tblGrid>
      <w:tr w:rsidR="000647AC" w:rsidRPr="007C3AAA" w14:paraId="70F56A37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6BF56" w14:textId="77777777" w:rsidR="000647AC" w:rsidRPr="007C3AAA" w:rsidRDefault="000647AC" w:rsidP="00955733">
            <w:pPr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# iterazione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71A18" w14:textId="77777777" w:rsidR="000647AC" w:rsidRPr="007C3AAA" w:rsidRDefault="000647AC" w:rsidP="00955733">
            <w:pPr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 </w:t>
            </w:r>
            <w:proofErr w:type="spellStart"/>
            <w:r w:rsidR="00BD37CC"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Instruction</w:t>
            </w:r>
            <w:proofErr w:type="spellEnd"/>
            <w:r w:rsidR="00BD37CC"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0B8A7" w14:textId="77777777" w:rsidR="000647AC" w:rsidRPr="007C3AAA" w:rsidRDefault="00AA6F98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ISSUE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89F67" w14:textId="77777777" w:rsidR="000647AC" w:rsidRPr="007C3AAA" w:rsidRDefault="000647AC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EXE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303A" w14:textId="77777777" w:rsidR="000647AC" w:rsidRPr="007C3AAA" w:rsidRDefault="000647AC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MEM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ED392" w14:textId="77777777" w:rsidR="000647AC" w:rsidRPr="007C3AAA" w:rsidRDefault="00AA6F98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CDB</w:t>
            </w:r>
            <w:r w:rsidR="000647AC"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x2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77237" w14:textId="77777777" w:rsidR="000647AC" w:rsidRPr="007C3AAA" w:rsidRDefault="00AA6F98" w:rsidP="00AA6F98">
            <w:pPr>
              <w:jc w:val="center"/>
              <w:rPr>
                <w:rFonts w:ascii="Arial" w:hAnsi="Arial" w:cs="Arial"/>
                <w:sz w:val="18"/>
                <w:szCs w:val="18"/>
                <w:lang w:val="it-IT" w:eastAsia="en-US"/>
              </w:rPr>
            </w:pPr>
            <w:r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COMMIT</w:t>
            </w:r>
            <w:r w:rsidR="000647AC" w:rsidRPr="007C3AAA">
              <w:rPr>
                <w:rFonts w:ascii="Arial" w:hAnsi="Arial" w:cs="Arial"/>
                <w:sz w:val="18"/>
                <w:szCs w:val="18"/>
                <w:lang w:val="it-IT" w:eastAsia="en-US"/>
              </w:rPr>
              <w:t>x2</w:t>
            </w:r>
          </w:p>
        </w:tc>
      </w:tr>
      <w:tr w:rsidR="00FB781C" w:rsidRPr="007C3AAA" w14:paraId="2EC29756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8AFB4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93947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f1,v1(r1)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704B4" w14:textId="7B9E93FD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C31CD" w14:textId="09B83A3B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F5918" w14:textId="4C984C69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9BC79" w14:textId="698FCC2A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01DC3" w14:textId="490F4325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3D12ABEC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47B61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E40D5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f2,v2(r1)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A0A51" w14:textId="758F8B0C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A7E39" w14:textId="211674E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91E6A" w14:textId="6270EBE4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07A7D" w14:textId="5B518BE6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7C6CD" w14:textId="0DA057B6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76F03991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A438B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DF7EC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mul.d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f5,f1,f2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CFD10" w14:textId="13A854B0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5310B" w14:textId="6D19D90A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751E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EF69F" w14:textId="19FBD4A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7FF77" w14:textId="1ED62FFE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5B810CEA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D587F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904D5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f3,v3(r1)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B5398" w14:textId="23C7F8AE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2BD7E" w14:textId="72AE4CDF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C6B5B" w14:textId="16CDDD45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F6111" w14:textId="28C132FD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BAF4E" w14:textId="3BC5A7C0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138D46A4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95516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1EBEF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f4,v4(r1)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4F97B" w14:textId="6A5E0A4F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3B7DE" w14:textId="79526E4A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18914" w14:textId="437EFA3A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49E67" w14:textId="7EE57323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DC2F6" w14:textId="499BF3D1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199408CF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BAAF1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99D37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div.d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f6,f3,f4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133A0" w14:textId="1D7A576A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66981" w14:textId="17E3E950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A2E4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F9299" w14:textId="0A9882F0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7C1D5" w14:textId="34BE7B9A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531CB995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2AD90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94846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mul.d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f5,f5,f6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692E6" w14:textId="75997253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69DC" w14:textId="47968C84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FCA67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4B513" w14:textId="14DEEF7F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36F2C" w14:textId="79783D91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2D20EF9A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77BA" w14:textId="77777777" w:rsidR="00FB781C" w:rsidRPr="007C3AAA" w:rsidRDefault="00FB781C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5D1F2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f7, ACC(r0)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ED4F" w14:textId="3DFED175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3B29B" w14:textId="034660DE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7EC60" w14:textId="462B396A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419AE" w14:textId="6696E710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A1D40" w14:textId="1AC3DA35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0AFCC932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4A822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2FB3D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add.d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f7, f5, f7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39A9" w14:textId="4AE09D49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9F4D2" w14:textId="254B0A8E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1C966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80EDE" w14:textId="31E124BC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F390E" w14:textId="73B640CE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36B39A5D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F475A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210669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s.d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  f7,v5(r1)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FC542" w14:textId="0559BD86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F4A05" w14:textId="3DE7EC1C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781D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E431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1C085" w14:textId="25FEE019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1DEB4675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5B8C7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E7FB6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s.d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f7,ACC(r0)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645A7" w14:textId="45ED9F45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FE06" w14:textId="4CB7E589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FE44D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639AF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FD4FF" w14:textId="5EC87EDE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0CBDAA27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AA7E1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07577A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daddui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r1,r1,8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3BD03" w14:textId="6EF3F16A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6DFD4" w14:textId="224FEAEB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349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A54FF" w14:textId="5D79BCE1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B8D6F" w14:textId="4804067D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16772FA3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550F0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6EFEED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daddi  r2,r2,-1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6879D" w14:textId="3BFDB642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D70BF" w14:textId="3E076014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19A4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82A4" w14:textId="42E3F3A9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7B428" w14:textId="1F816A9E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FB781C" w:rsidRPr="007C3AAA" w14:paraId="494D2DDA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B302B" w14:textId="77777777" w:rsidR="00FB781C" w:rsidRPr="007C3AAA" w:rsidRDefault="007C3AAA" w:rsidP="00FB781C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3C50D" w14:textId="77777777" w:rsidR="00FB781C" w:rsidRPr="007C3AAA" w:rsidRDefault="00FB781C" w:rsidP="00FB781C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bnez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r2,loop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B5F0F" w14:textId="12AC096D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AAC66" w14:textId="05651A3B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498E6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A9336" w14:textId="77777777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E486B" w14:textId="0F45D766" w:rsidR="00FB781C" w:rsidRPr="007C3AAA" w:rsidRDefault="00FB781C" w:rsidP="00FB781C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6E04CFCF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4DD23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4527E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f1,v1(r1)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D9040" w14:textId="3E63DA16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3D757" w14:textId="4E0C068B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91A9D" w14:textId="17F28604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EFC77" w14:textId="275C388F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8056C" w14:textId="6CF252B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4EC85777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5254B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49A11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f2,v2(r1)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766A0" w14:textId="1216416F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8E9E8" w14:textId="3C688DD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244B3" w14:textId="52345332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22B38" w14:textId="31D1A1AE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0D2EA" w14:textId="17B264CC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53A7728C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03EC1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459BE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mul.d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f5,f1,f2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38997" w14:textId="1A29C439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24F34" w14:textId="15C3F8BA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566B6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258BE" w14:textId="6E4986C4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337FC" w14:textId="7AD8E802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5B2ED2C8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E240F2" w14:textId="77777777" w:rsidR="007C3AAA" w:rsidRPr="007C3AAA" w:rsidRDefault="007C3AAA" w:rsidP="007C3AAA">
            <w:pPr>
              <w:tabs>
                <w:tab w:val="left" w:pos="504"/>
                <w:tab w:val="center" w:pos="630"/>
              </w:tabs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ab/>
            </w:r>
            <w:r w:rsidRPr="007C3AAA">
              <w:rPr>
                <w:rFonts w:ascii="Arial" w:hAnsi="Arial" w:cs="Arial"/>
                <w:lang w:val="it-IT" w:eastAsia="en-US"/>
              </w:rPr>
              <w:tab/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266D1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f3,v3(r1)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F5724" w14:textId="03EBEFAF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EB32E" w14:textId="7AC57379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CC0E7" w14:textId="45AC36F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14BEA" w14:textId="3A32B08F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A1C5C" w14:textId="4F599194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57FB3FF3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5928EF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43058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f4,v4(r1)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F5970" w14:textId="48DD578F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703BD" w14:textId="179EF9AE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752A2" w14:textId="4C37E6D3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9FD1F" w14:textId="51BC9F4B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07A28" w14:textId="0D56B078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1E59C4DF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D12B03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BF4D8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div.d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f6,f3,f4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CEBBE" w14:textId="0FB1AE8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CB9BA" w14:textId="5615718A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E0F61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0CAEA" w14:textId="173B3964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54234" w14:textId="6E74F07F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77D9CCEF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25BC7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E7C70C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mul.d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f5,f5,f6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BE49D" w14:textId="2B1DFDD0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E18ED" w14:textId="3AE9819B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F1748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D2788" w14:textId="29D06618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26859" w14:textId="2E811A08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2CEA1550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97EC46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03895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l.d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f7, ACC(r0)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78F69" w14:textId="1E824860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57C78" w14:textId="07BAA616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4F2D2" w14:textId="49DB939C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12FF" w14:textId="4135D93B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976AA" w14:textId="389EDA9F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22B19CA7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06D13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A54D47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add.d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f7, f5, f7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770C" w14:textId="5E27A093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DC5DA" w14:textId="54E13128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0267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50AD3" w14:textId="5728D78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D1F96" w14:textId="071F4F10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56E07E1D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38086" w14:textId="77777777" w:rsidR="007C3AAA" w:rsidRPr="007C3AAA" w:rsidRDefault="007C3AAA" w:rsidP="007C3AAA">
            <w:pPr>
              <w:jc w:val="center"/>
              <w:rPr>
                <w:lang w:val="it-IT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F63D97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s.d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  f7,v5(r1)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5AA70" w14:textId="145EA17B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869B2" w14:textId="33530E76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BB7CA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B053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74862" w14:textId="31480776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5C68A858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3064F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5F47D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s.d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 f7,ACC(r0)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15FE9" w14:textId="6D3A54A3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95B44" w14:textId="118317F2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F0F93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6C5F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368D" w14:textId="0D65B2A5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3FB59BC2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0F321A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01EC23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daddui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r1,r1,8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CA246" w14:textId="6973EB4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A540A" w14:textId="040C5DB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6C799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3E265" w14:textId="004F7A1D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0FDCE" w14:textId="71CDD41E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69CA5790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525BD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258957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r w:rsidRPr="007C3AAA">
              <w:rPr>
                <w:sz w:val="24"/>
                <w:szCs w:val="24"/>
                <w:lang w:val="it-IT"/>
              </w:rPr>
              <w:t>daddi  r2,r2,-1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CBF6" w14:textId="2A26CC61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771DC" w14:textId="77C05FC4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7E86D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C7FD4" w14:textId="294C8613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0C6E1" w14:textId="1F15FB0B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  <w:tr w:rsidR="007C3AAA" w:rsidRPr="007C3AAA" w14:paraId="53F83733" w14:textId="77777777" w:rsidTr="007C3AAA">
        <w:trPr>
          <w:trHeight w:hRule="exact" w:val="311"/>
          <w:jc w:val="center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E2780" w14:textId="77777777" w:rsidR="007C3AAA" w:rsidRPr="007C3AAA" w:rsidRDefault="007C3AAA" w:rsidP="007C3AAA">
            <w:pPr>
              <w:jc w:val="center"/>
              <w:rPr>
                <w:rFonts w:ascii="Arial" w:hAnsi="Arial" w:cs="Arial"/>
                <w:lang w:val="it-IT" w:eastAsia="en-US"/>
              </w:rPr>
            </w:pPr>
            <w:r w:rsidRPr="007C3AAA">
              <w:rPr>
                <w:rFonts w:ascii="Arial" w:hAnsi="Arial" w:cs="Arial"/>
                <w:lang w:val="it-IT" w:eastAsia="en-US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E1A76" w14:textId="77777777" w:rsidR="007C3AAA" w:rsidRPr="007C3AAA" w:rsidRDefault="007C3AAA" w:rsidP="007C3AAA">
            <w:pPr>
              <w:rPr>
                <w:sz w:val="24"/>
                <w:szCs w:val="24"/>
                <w:lang w:val="it-IT"/>
              </w:rPr>
            </w:pPr>
            <w:proofErr w:type="spellStart"/>
            <w:r w:rsidRPr="007C3AAA">
              <w:rPr>
                <w:sz w:val="24"/>
                <w:szCs w:val="24"/>
                <w:lang w:val="it-IT"/>
              </w:rPr>
              <w:t>bnez</w:t>
            </w:r>
            <w:proofErr w:type="spellEnd"/>
            <w:r w:rsidRPr="007C3AAA">
              <w:rPr>
                <w:sz w:val="24"/>
                <w:szCs w:val="24"/>
                <w:lang w:val="it-IT"/>
              </w:rPr>
              <w:t xml:space="preserve">  r2,loop  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A0D36" w14:textId="2A2B35E9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9C3A2" w14:textId="72405C8B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2F0B9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9BF00" w14:textId="77777777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13C03" w14:textId="2D7B678D" w:rsidR="007C3AAA" w:rsidRPr="007C3AAA" w:rsidRDefault="007C3AAA" w:rsidP="007C3AAA">
            <w:pPr>
              <w:rPr>
                <w:rFonts w:ascii="Arial" w:hAnsi="Arial" w:cs="Arial"/>
                <w:lang w:val="it-IT" w:eastAsia="en-US"/>
              </w:rPr>
            </w:pPr>
          </w:p>
        </w:tc>
      </w:tr>
    </w:tbl>
    <w:p w14:paraId="746A7FF5" w14:textId="77777777" w:rsidR="00C70C7E" w:rsidRPr="007C3AAA" w:rsidRDefault="00C70C7E" w:rsidP="007C3AAA">
      <w:pPr>
        <w:rPr>
          <w:lang w:val="it-IT"/>
        </w:rPr>
      </w:pPr>
    </w:p>
    <w:sectPr w:rsidR="00C70C7E" w:rsidRPr="007C3AAA" w:rsidSect="005805F2">
      <w:footnotePr>
        <w:pos w:val="beneathText"/>
      </w:footnotePr>
      <w:pgSz w:w="11905" w:h="16837"/>
      <w:pgMar w:top="1440" w:right="284" w:bottom="1440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29C33" w14:textId="77777777" w:rsidR="0069294E" w:rsidRDefault="0069294E" w:rsidP="00B7466F">
      <w:r>
        <w:separator/>
      </w:r>
    </w:p>
  </w:endnote>
  <w:endnote w:type="continuationSeparator" w:id="0">
    <w:p w14:paraId="4C813E66" w14:textId="77777777" w:rsidR="0069294E" w:rsidRDefault="0069294E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661D7" w14:textId="77777777" w:rsidR="005D5B2C" w:rsidRDefault="005D5B2C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142F54" w14:textId="77777777" w:rsidR="005D5B2C" w:rsidRDefault="005D5B2C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AA507" w14:textId="77777777" w:rsidR="005D5B2C" w:rsidRDefault="005D5B2C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39B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CCB05" w14:textId="77777777" w:rsidR="00207552" w:rsidRDefault="00207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449F7" w14:textId="77777777" w:rsidR="0069294E" w:rsidRDefault="0069294E" w:rsidP="00B7466F">
      <w:r>
        <w:separator/>
      </w:r>
    </w:p>
  </w:footnote>
  <w:footnote w:type="continuationSeparator" w:id="0">
    <w:p w14:paraId="0D43774E" w14:textId="77777777" w:rsidR="0069294E" w:rsidRDefault="0069294E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0B41" w14:textId="77777777" w:rsidR="00207552" w:rsidRDefault="002075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804CF" w14:textId="77777777" w:rsidR="005D5B2C" w:rsidRPr="003053B1" w:rsidRDefault="005D5B2C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AAA3FD7" wp14:editId="305FE044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2B5D47" w14:textId="77777777" w:rsidR="005D5B2C" w:rsidRPr="005313C9" w:rsidRDefault="005D5B2C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AA3F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692B5D47" w14:textId="77777777" w:rsidR="005D5B2C" w:rsidRPr="005313C9" w:rsidRDefault="005D5B2C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07552">
      <w:rPr>
        <w:rFonts w:ascii="Verdana" w:hAnsi="Verdana"/>
        <w:noProof/>
        <w:sz w:val="28"/>
        <w:szCs w:val="28"/>
        <w:lang w:val="it-IT" w:eastAsia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</w:t>
    </w:r>
    <w:r w:rsidR="00207552">
      <w:rPr>
        <w:rFonts w:ascii="Verdana" w:hAnsi="Verdana"/>
        <w:sz w:val="28"/>
        <w:szCs w:val="28"/>
        <w:lang w:val="it-IT"/>
      </w:rPr>
      <w:t>Luglio</w:t>
    </w:r>
    <w:r w:rsidRPr="003053B1">
      <w:rPr>
        <w:rFonts w:ascii="Verdana" w:hAnsi="Verdana"/>
        <w:sz w:val="28"/>
        <w:szCs w:val="28"/>
        <w:lang w:val="it-IT"/>
      </w:rPr>
      <w:t xml:space="preserve"> 2020 – ASE – Architetture modern</w:t>
    </w:r>
    <w:r>
      <w:rPr>
        <w:rFonts w:ascii="Verdana" w:hAnsi="Verdana"/>
        <w:sz w:val="28"/>
        <w:szCs w:val="28"/>
        <w:lang w:val="it-IT"/>
      </w:rPr>
      <w:t>e</w:t>
    </w:r>
  </w:p>
  <w:p w14:paraId="062D43E8" w14:textId="77777777" w:rsidR="005D5B2C" w:rsidRPr="00757D80" w:rsidRDefault="005D5B2C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1192D26E" w14:textId="77777777" w:rsidR="005D5B2C" w:rsidRDefault="005D5B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B92D9" w14:textId="77777777" w:rsidR="00207552" w:rsidRDefault="002075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844614">
    <w:abstractNumId w:val="1"/>
  </w:num>
  <w:num w:numId="2" w16cid:durableId="2017724716">
    <w:abstractNumId w:val="2"/>
  </w:num>
  <w:num w:numId="3" w16cid:durableId="314381830">
    <w:abstractNumId w:val="3"/>
  </w:num>
  <w:num w:numId="4" w16cid:durableId="1231959400">
    <w:abstractNumId w:val="11"/>
  </w:num>
  <w:num w:numId="5" w16cid:durableId="1559828523">
    <w:abstractNumId w:val="4"/>
  </w:num>
  <w:num w:numId="6" w16cid:durableId="861238507">
    <w:abstractNumId w:val="14"/>
  </w:num>
  <w:num w:numId="7" w16cid:durableId="523790686">
    <w:abstractNumId w:val="5"/>
  </w:num>
  <w:num w:numId="8" w16cid:durableId="728767228">
    <w:abstractNumId w:val="12"/>
  </w:num>
  <w:num w:numId="9" w16cid:durableId="617223205">
    <w:abstractNumId w:val="7"/>
  </w:num>
  <w:num w:numId="10" w16cid:durableId="464201798">
    <w:abstractNumId w:val="10"/>
  </w:num>
  <w:num w:numId="11" w16cid:durableId="429545543">
    <w:abstractNumId w:val="9"/>
  </w:num>
  <w:num w:numId="12" w16cid:durableId="1347832385">
    <w:abstractNumId w:val="18"/>
  </w:num>
  <w:num w:numId="13" w16cid:durableId="1613245319">
    <w:abstractNumId w:val="8"/>
  </w:num>
  <w:num w:numId="14" w16cid:durableId="1920482666">
    <w:abstractNumId w:val="0"/>
  </w:num>
  <w:num w:numId="15" w16cid:durableId="966275801">
    <w:abstractNumId w:val="1"/>
  </w:num>
  <w:num w:numId="16" w16cid:durableId="1885290067">
    <w:abstractNumId w:val="6"/>
  </w:num>
  <w:num w:numId="17" w16cid:durableId="1285500866">
    <w:abstractNumId w:val="17"/>
  </w:num>
  <w:num w:numId="18" w16cid:durableId="339702041">
    <w:abstractNumId w:val="13"/>
  </w:num>
  <w:num w:numId="19" w16cid:durableId="257763485">
    <w:abstractNumId w:val="16"/>
  </w:num>
  <w:num w:numId="20" w16cid:durableId="8018494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isplayBackgroundShape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20DC8"/>
    <w:rsid w:val="000647AC"/>
    <w:rsid w:val="000D7A12"/>
    <w:rsid w:val="001259DA"/>
    <w:rsid w:val="00132E84"/>
    <w:rsid w:val="00136919"/>
    <w:rsid w:val="001375A9"/>
    <w:rsid w:val="0014780C"/>
    <w:rsid w:val="00156D65"/>
    <w:rsid w:val="001D4746"/>
    <w:rsid w:val="001F73DE"/>
    <w:rsid w:val="00207552"/>
    <w:rsid w:val="002148B6"/>
    <w:rsid w:val="002228B7"/>
    <w:rsid w:val="00275BA4"/>
    <w:rsid w:val="002924AD"/>
    <w:rsid w:val="002A0196"/>
    <w:rsid w:val="002A704D"/>
    <w:rsid w:val="002B1FE7"/>
    <w:rsid w:val="002B6282"/>
    <w:rsid w:val="002E43D4"/>
    <w:rsid w:val="003053B1"/>
    <w:rsid w:val="00321374"/>
    <w:rsid w:val="00344DDE"/>
    <w:rsid w:val="003F6873"/>
    <w:rsid w:val="00404EE7"/>
    <w:rsid w:val="00425F0C"/>
    <w:rsid w:val="00432840"/>
    <w:rsid w:val="00490FC5"/>
    <w:rsid w:val="004A1BB0"/>
    <w:rsid w:val="004B5217"/>
    <w:rsid w:val="004B7BA5"/>
    <w:rsid w:val="004D6000"/>
    <w:rsid w:val="004F52ED"/>
    <w:rsid w:val="005313C9"/>
    <w:rsid w:val="005805F2"/>
    <w:rsid w:val="005A41C2"/>
    <w:rsid w:val="005B27BB"/>
    <w:rsid w:val="005D5B2C"/>
    <w:rsid w:val="005E3BB9"/>
    <w:rsid w:val="005F2DB0"/>
    <w:rsid w:val="005F5735"/>
    <w:rsid w:val="00601C7C"/>
    <w:rsid w:val="00625279"/>
    <w:rsid w:val="006602F5"/>
    <w:rsid w:val="0069294E"/>
    <w:rsid w:val="006A61FC"/>
    <w:rsid w:val="006C5007"/>
    <w:rsid w:val="006C6324"/>
    <w:rsid w:val="006D105B"/>
    <w:rsid w:val="006D50AE"/>
    <w:rsid w:val="007117EC"/>
    <w:rsid w:val="00733987"/>
    <w:rsid w:val="00735BB9"/>
    <w:rsid w:val="0074300A"/>
    <w:rsid w:val="007538B8"/>
    <w:rsid w:val="00757D80"/>
    <w:rsid w:val="007C3AAA"/>
    <w:rsid w:val="007C4B6E"/>
    <w:rsid w:val="007E1B03"/>
    <w:rsid w:val="007E5F25"/>
    <w:rsid w:val="007F67CE"/>
    <w:rsid w:val="00816664"/>
    <w:rsid w:val="0086343E"/>
    <w:rsid w:val="008C5C05"/>
    <w:rsid w:val="00902E80"/>
    <w:rsid w:val="0091309E"/>
    <w:rsid w:val="009141B4"/>
    <w:rsid w:val="0092656A"/>
    <w:rsid w:val="00955733"/>
    <w:rsid w:val="00995A30"/>
    <w:rsid w:val="009B7D03"/>
    <w:rsid w:val="009D59ED"/>
    <w:rsid w:val="00A0435C"/>
    <w:rsid w:val="00A15408"/>
    <w:rsid w:val="00A53E35"/>
    <w:rsid w:val="00A61060"/>
    <w:rsid w:val="00A90C76"/>
    <w:rsid w:val="00AA6F98"/>
    <w:rsid w:val="00AB476C"/>
    <w:rsid w:val="00AC6EE9"/>
    <w:rsid w:val="00AF3B41"/>
    <w:rsid w:val="00AF77B6"/>
    <w:rsid w:val="00B134D1"/>
    <w:rsid w:val="00B3442C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D4D60"/>
    <w:rsid w:val="00BF15CA"/>
    <w:rsid w:val="00BF2CE5"/>
    <w:rsid w:val="00BF5150"/>
    <w:rsid w:val="00C504D8"/>
    <w:rsid w:val="00C70C7E"/>
    <w:rsid w:val="00C808C0"/>
    <w:rsid w:val="00CA316C"/>
    <w:rsid w:val="00CA39D5"/>
    <w:rsid w:val="00CC4429"/>
    <w:rsid w:val="00CD59F5"/>
    <w:rsid w:val="00CD7913"/>
    <w:rsid w:val="00D05552"/>
    <w:rsid w:val="00D13905"/>
    <w:rsid w:val="00D20AF2"/>
    <w:rsid w:val="00D36705"/>
    <w:rsid w:val="00D632A3"/>
    <w:rsid w:val="00E46BD4"/>
    <w:rsid w:val="00E62E3D"/>
    <w:rsid w:val="00E641AE"/>
    <w:rsid w:val="00E77CBA"/>
    <w:rsid w:val="00ED6E6F"/>
    <w:rsid w:val="00F44E2B"/>
    <w:rsid w:val="00F51891"/>
    <w:rsid w:val="00F7162F"/>
    <w:rsid w:val="00F72A05"/>
    <w:rsid w:val="00F871AE"/>
    <w:rsid w:val="00FB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F4EF0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table" w:styleId="TableGrid">
    <w:name w:val="Table Grid"/>
    <w:basedOn w:val="TableNormal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Monaco  Dorotea</cp:lastModifiedBy>
  <cp:revision>27</cp:revision>
  <cp:lastPrinted>2020-01-16T12:33:00Z</cp:lastPrinted>
  <dcterms:created xsi:type="dcterms:W3CDTF">2022-01-10T09:40:00Z</dcterms:created>
  <dcterms:modified xsi:type="dcterms:W3CDTF">2025-01-31T13:09:00Z</dcterms:modified>
</cp:coreProperties>
</file>