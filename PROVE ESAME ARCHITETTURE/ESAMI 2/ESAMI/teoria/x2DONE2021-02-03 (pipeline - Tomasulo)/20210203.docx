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65CB1C" w14:textId="77777777"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 xml:space="preserve">Considerare la seguente </w:t>
      </w:r>
      <w:proofErr w:type="spellStart"/>
      <w:r w:rsidRPr="007C3AAA">
        <w:rPr>
          <w:lang w:val="it-IT"/>
        </w:rPr>
        <w:t>architectura</w:t>
      </w:r>
      <w:proofErr w:type="spellEnd"/>
      <w:r w:rsidRPr="007C3AAA">
        <w:rPr>
          <w:lang w:val="it-IT"/>
        </w:rPr>
        <w:t xml:space="preserve"> MIPS64: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A50E1F" w14:paraId="2365CB26" w14:textId="77777777" w:rsidTr="00757D80">
        <w:tc>
          <w:tcPr>
            <w:tcW w:w="3544" w:type="dxa"/>
          </w:tcPr>
          <w:p w14:paraId="2365CB1D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365CB1E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365CB1F" w14:textId="77777777"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2365CB20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2365CB21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14:paraId="2365CB22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2365CB23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2365CB24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è possibile completare lo stage EXE di una </w:t>
            </w:r>
            <w:proofErr w:type="spellStart"/>
            <w:r w:rsidRPr="007C3AAA">
              <w:rPr>
                <w:lang w:val="it-IT"/>
              </w:rPr>
              <w:t>istruzion</w:t>
            </w:r>
            <w:proofErr w:type="spellEnd"/>
            <w:r w:rsidRPr="007C3AAA">
              <w:rPr>
                <w:lang w:val="it-IT"/>
              </w:rPr>
              <w:t xml:space="preserve"> in modo out-of-</w:t>
            </w:r>
            <w:proofErr w:type="spellStart"/>
            <w:r w:rsidRPr="007C3AAA">
              <w:rPr>
                <w:lang w:val="it-IT"/>
              </w:rPr>
              <w:t>order</w:t>
            </w:r>
            <w:proofErr w:type="spellEnd"/>
            <w:r w:rsidRPr="007C3AAA">
              <w:rPr>
                <w:lang w:val="it-IT"/>
              </w:rPr>
              <w:t>.</w:t>
            </w:r>
          </w:p>
          <w:p w14:paraId="2365CB25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2365CB27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 w:rsidRPr="007C3AAA">
        <w:rPr>
          <w:lang w:val="it-IT"/>
        </w:rPr>
        <w:t>cycles</w:t>
      </w:r>
      <w:proofErr w:type="spellEnd"/>
      <w:r w:rsidRPr="007C3AAA">
        <w:rPr>
          <w:lang w:val="it-IT"/>
        </w:rPr>
        <w:t xml:space="preserve">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2365CB28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2365CB29" w14:textId="77777777"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14:paraId="2365CB2A" w14:textId="77777777"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14:paraId="2365CB2B" w14:textId="77777777"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A50E1F" w:rsidRPr="007C3AAA" w14:paraId="2365CB5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B2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2365CB2D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2365CB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3E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5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5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5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B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B12BF" w:rsidRPr="007C3AAA" w14:paraId="2365CB80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B5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2365CB5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5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5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5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6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0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6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C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B7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B7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50E1F" w:rsidRPr="007C3AAA" w14:paraId="2365CBAA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B8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2365CB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8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8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9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A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BA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365CBD6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BAB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2365CBAC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2365CBAD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2365CBA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A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9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B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C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C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C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D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D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D2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BD3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65CBD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BD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A50E1F" w:rsidRPr="007C3AAA" w14:paraId="2365CC0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BD7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2365CBD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D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D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D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D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E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E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6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BF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BFE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BF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365CC2A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01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2365CC0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0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0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D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1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1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2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4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2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2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C2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A50E1F" w:rsidRPr="007C3AAA" w14:paraId="2365CC5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C2B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2365CC2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2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2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3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3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4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4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5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5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5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C5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2365CC7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5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2365CC5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5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5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6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6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4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7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7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C7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CA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C7F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2365CC80" w14:textId="1D918DD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1" w14:textId="585A5C3E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2" w14:textId="63914D96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3" w14:textId="35038851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4" w14:textId="7FB099A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8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8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9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9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A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A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A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A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CA7" w14:textId="2617F221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2365CCD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A9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2365CCA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AB" w14:textId="1B317C48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AC" w14:textId="300A6E2D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AD" w14:textId="6606DAF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AE" w14:textId="0B520E9A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AF" w14:textId="65BC7E9C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B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B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C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C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CD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CD1" w14:textId="73FA55DA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CF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CD3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283" w:type="dxa"/>
          </w:tcPr>
          <w:p w14:paraId="2365CC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6" w14:textId="4DC18618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7" w14:textId="2BCF60CE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8" w14:textId="71D5A2B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9" w14:textId="728BA213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A" w14:textId="57C9C4B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D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E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E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CF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CF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CFB" w14:textId="5479980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55719F" w:rsidRPr="00BF36BB" w14:paraId="2365CD2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CFD" w14:textId="77777777" w:rsidR="0055719F" w:rsidRPr="00BF36BB" w:rsidRDefault="0055719F" w:rsidP="0055719F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2365CCFE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CF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0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1" w14:textId="018E5AD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2" w14:textId="153A885F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3" w14:textId="381EEB6D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4" w14:textId="5AE5ACB1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5" w14:textId="466990D2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A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0E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0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0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2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4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A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1E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1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20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2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22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2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24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D25" w14:textId="14421698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D5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D27" w14:textId="77777777" w:rsidR="0055719F" w:rsidRPr="00BF36BB" w:rsidRDefault="0055719F" w:rsidP="0055719F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283" w:type="dxa"/>
          </w:tcPr>
          <w:p w14:paraId="2365CD28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2A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2C" w14:textId="0A5E649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D" w14:textId="08FA6E19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2E" w14:textId="5EA8B37B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2F" w14:textId="718D8EB5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0" w14:textId="1AC4235E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2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4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6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8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A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C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3E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3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0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2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4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6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8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A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C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4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4E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D4F" w14:textId="4D3F91AB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55719F" w:rsidRPr="00BF36BB" w14:paraId="2365CD7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D51" w14:textId="77777777" w:rsidR="0055719F" w:rsidRPr="00BF36BB" w:rsidRDefault="0055719F" w:rsidP="0055719F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283" w:type="dxa"/>
            <w:shd w:val="clear" w:color="auto" w:fill="auto"/>
          </w:tcPr>
          <w:p w14:paraId="2365CD52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4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7" w14:textId="2F0465D8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8" w14:textId="2E91EB80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9" w14:textId="758C9DE2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A" w14:textId="7EC563A5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B" w14:textId="26434BF3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5E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5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0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2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4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A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6E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6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0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2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4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7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7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D79" w14:textId="6245AE79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DA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D7B" w14:textId="77777777" w:rsidR="0055719F" w:rsidRPr="00BF36BB" w:rsidRDefault="0055719F" w:rsidP="0055719F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14:paraId="2365CD7C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7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7E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7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0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2" w14:textId="485501AC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3" w14:textId="0E64B3DE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4" w14:textId="44B27CA6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5" w14:textId="02E27516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6" w14:textId="4970AE7B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7" w14:textId="4E771515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8" w14:textId="3DCBCCA8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9" w14:textId="4C784A6B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A" w14:textId="024FDA59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B" w14:textId="30BDF43F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C" w14:textId="2FFDA55F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8E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8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0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2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4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6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8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A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C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9E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9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A0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A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A2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DA3" w14:textId="56C3C8DD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55719F" w:rsidRPr="00BF36BB" w14:paraId="2365CDC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DA5" w14:textId="77777777" w:rsidR="0055719F" w:rsidRPr="00BF36BB" w:rsidRDefault="0055719F" w:rsidP="0055719F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2365CDA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A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D" w14:textId="270BD960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AE" w14:textId="38301113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AF" w14:textId="150D3ED4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0" w14:textId="755D3D80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1" w14:textId="69DA4385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2" w14:textId="24F51959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3" w14:textId="649AE2A1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4" w14:textId="66E46F9E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5" w14:textId="35BB20C1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6" w14:textId="5EA9DE1E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7" w14:textId="7F258D4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A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BE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B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0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2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4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6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8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A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C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CC" w14:textId="77777777" w:rsidR="0055719F" w:rsidRPr="00BF36BB" w:rsidRDefault="0055719F" w:rsidP="0055719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DCD" w14:textId="002DFBE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DF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DCF" w14:textId="77777777" w:rsidR="0055719F" w:rsidRPr="00BF36BB" w:rsidRDefault="0055719F" w:rsidP="0055719F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14:paraId="2365CDD0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2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4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6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8" w14:textId="34BA361D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9" w14:textId="2CE05218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A" w14:textId="0B17D8AE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B" w14:textId="20E4F85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C" w14:textId="3580951B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D" w14:textId="18C0BF88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DE" w14:textId="699874AB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DF" w14:textId="02D968DC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0" w14:textId="3B63E873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1" w14:textId="19786914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2" w14:textId="49B75659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4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6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7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8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9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A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B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C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D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EE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EF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0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F1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2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F3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4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DF5" w14:textId="77777777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DF6" w14:textId="77777777" w:rsidR="0055719F" w:rsidRPr="00BF36BB" w:rsidRDefault="0055719F" w:rsidP="0055719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DF7" w14:textId="0C9EF8B1" w:rsidR="0055719F" w:rsidRPr="00BF36BB" w:rsidRDefault="0055719F" w:rsidP="0055719F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045BB" w:rsidRPr="00BF36BB" w14:paraId="2365CE22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DF9" w14:textId="77777777" w:rsidR="00A045BB" w:rsidRPr="00BF36BB" w:rsidRDefault="00A045BB" w:rsidP="00A045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14:paraId="2365CDFA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F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FC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F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DFE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DF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0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3" w14:textId="1347384F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4" w14:textId="0843274C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5" w14:textId="20C387F3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6" w14:textId="2860B319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7" w14:textId="013D5133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8" w14:textId="301A6FBC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9" w14:textId="4729F7F6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A" w14:textId="51911D9D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B" w14:textId="69C54FBE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C" w14:textId="1D232EC0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D" w14:textId="348994EE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0E" w14:textId="18168F71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0F" w14:textId="2214EEB6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0" w14:textId="5F5A30F4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1" w14:textId="28CD198E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4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6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8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A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C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1E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1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20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E21" w14:textId="66BAD6BE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E4C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E23" w14:textId="77777777" w:rsidR="00A045BB" w:rsidRPr="00BF36BB" w:rsidRDefault="00A045BB" w:rsidP="00A045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14:paraId="2365CE24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6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8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A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C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2E" w14:textId="7A856244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2F" w14:textId="258BAD55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0" w14:textId="14A553C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1" w14:textId="132F3232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2" w14:textId="00E603DF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3" w14:textId="71C07F71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4" w14:textId="77862EDB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5" w14:textId="5094CCE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6" w14:textId="36FE306E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7" w14:textId="2ADB37F3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8" w14:textId="1F195B95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9" w14:textId="12D8B80C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A" w14:textId="23AF3032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B" w14:textId="05DA5302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C" w14:textId="73EDD391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D" w14:textId="1A16B36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3E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3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0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2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4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6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8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4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365CE4A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E4B" w14:textId="2E47F88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A045BB" w:rsidRPr="00BF36BB" w14:paraId="2365CE7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E4D" w14:textId="77777777" w:rsidR="00A045BB" w:rsidRPr="00BF36BB" w:rsidRDefault="00A045BB" w:rsidP="00A045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14:paraId="2365CE4E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4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0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4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6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8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A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C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D" w14:textId="2F1B5C99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5E" w14:textId="7C1790CF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5F" w14:textId="53A500A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0" w14:textId="3D49CF5D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1" w14:textId="04C60F69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2" w14:textId="54B0269C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3" w14:textId="7377C43C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4" w14:textId="751CF88A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5" w14:textId="713E10F2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6" w14:textId="69DA2804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7" w14:textId="1EBA3D9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8" w14:textId="2BFCDD15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A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C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6E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6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70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7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7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7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74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E75" w14:textId="6A17BEBA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BF36BB" w14:paraId="2365CEA0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E77" w14:textId="77777777" w:rsidR="00A045BB" w:rsidRPr="00BF36BB" w:rsidRDefault="00A045BB" w:rsidP="00A045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14:paraId="2365CE78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7A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7C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7E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7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0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2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4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6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8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A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C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8E" w14:textId="79FE90C6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8F" w14:textId="5D936109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0" w14:textId="6C5D97BF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1" w14:textId="1CFE8C6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2" w14:textId="7F37DBF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3" w14:textId="159B3B1F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4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6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8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A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C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9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9E" w14:textId="77777777" w:rsidR="00A045BB" w:rsidRPr="00BF36B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E9F" w14:textId="47BC15C0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045BB" w:rsidRPr="00BF36BB" w14:paraId="2365CECA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EA1" w14:textId="77777777" w:rsidR="00A045BB" w:rsidRPr="00BF36BB" w:rsidRDefault="00A045BB" w:rsidP="00A045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14:paraId="2365CEA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4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6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8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9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A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B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C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D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AE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A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0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4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6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8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9" w14:textId="58856C22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A" w14:textId="687480FE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B" w14:textId="4C0EA248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C" w14:textId="7024BA5E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D" w14:textId="54CDA44B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BE" w14:textId="782F9756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BF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0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1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2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3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4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5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6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C7" w14:textId="77777777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C8" w14:textId="77777777" w:rsidR="00A045BB" w:rsidRPr="00BF36B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EC9" w14:textId="3604FB75" w:rsidR="00A045BB" w:rsidRPr="00BF36B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4B3A2B" w14:paraId="2365CEF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ECB" w14:textId="77777777" w:rsidR="00A045BB" w:rsidRPr="004B3A2B" w:rsidRDefault="00A045BB" w:rsidP="00A045B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14:paraId="2365CECC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C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CE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C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0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2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3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4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5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6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8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9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A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C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DE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D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0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2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3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4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5" w14:textId="4354E57D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6" w14:textId="6F58F8FD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7" w14:textId="6A4B8C79" w:rsidR="00A045BB" w:rsidRPr="004B3A2B" w:rsidRDefault="00A045BB" w:rsidP="00A045BB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8" w14:textId="50085256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9" w14:textId="76A26BA3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A" w14:textId="33FC71B1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C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EE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E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F0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EF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EF2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EF3" w14:textId="119248B8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045BB" w:rsidRPr="004B3A2B" w14:paraId="2365CF1E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EF5" w14:textId="77777777" w:rsidR="00A045BB" w:rsidRPr="004B3A2B" w:rsidRDefault="00A045BB" w:rsidP="00A045BB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14:paraId="2365CEF6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8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9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A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C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EFE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EF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0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2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3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4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5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6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8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9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A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C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0E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0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0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1" w14:textId="2558550F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2" w14:textId="6B5B36F5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3" w14:textId="75FFA49E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4" w14:textId="2CCAAA9A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5" w14:textId="0DB67C49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6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8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9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A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65CF1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5CF1C" w14:textId="77777777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F1D" w14:textId="2AF4D5B0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50E1F" w:rsidRPr="004B3A2B" w14:paraId="2365CF4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365CF1F" w14:textId="77777777" w:rsidR="00A045BB" w:rsidRPr="004B3A2B" w:rsidRDefault="00A045BB" w:rsidP="00A045BB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365CF20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2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3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4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5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6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8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9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A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C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2E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2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0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2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3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4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5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6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8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9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A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B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C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D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3E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3F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0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41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2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43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4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5CF45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65CF46" w14:textId="77777777" w:rsidR="00A045BB" w:rsidRPr="004B3A2B" w:rsidRDefault="00A045BB" w:rsidP="00A045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365CF47" w14:textId="77777777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A045BB" w:rsidRPr="004B3A2B" w14:paraId="2365CF4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365CF49" w14:textId="77777777" w:rsidR="00A045BB" w:rsidRPr="004B3A2B" w:rsidRDefault="00A045BB" w:rsidP="00A045B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2365CF4A" w14:textId="1E18A094" w:rsidR="00A045BB" w:rsidRPr="004B3A2B" w:rsidRDefault="00A045BB" w:rsidP="00A045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365CF4B" w14:textId="48C3E442" w:rsidR="00A045BB" w:rsidRPr="004B3A2B" w:rsidRDefault="00A045BB" w:rsidP="00A045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14:paraId="2365CF4D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2365CF4E" w14:textId="77777777"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2365CF4F" w14:textId="77777777"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2365CF50" w14:textId="77777777" w:rsidR="004B3A2B" w:rsidRPr="004B3A2B" w:rsidRDefault="004B3A2B" w:rsidP="004B3A2B">
      <w:r w:rsidRPr="004B3A2B">
        <w:t>Processor architecture:</w:t>
      </w:r>
    </w:p>
    <w:p w14:paraId="2365CF51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2365CF52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2365CF5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2365CF54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2365CF55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2365CF56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2365CF57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2365CF58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14:paraId="2365CF59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14:paraId="2365CF5A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14:paraId="2365CF5B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2365CF5C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2365CF5D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2365CF5E" w14:textId="77777777"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14:paraId="2365CF66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5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0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1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2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3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4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5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14:paraId="2365CF6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7" w14:textId="77777777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68" w14:textId="77777777"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9" w14:textId="28EFEC10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A" w14:textId="69742D04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B" w14:textId="239014A1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C" w14:textId="56E4D36E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D" w14:textId="31D5171F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7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6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70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1" w14:textId="2CBBFAC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2" w14:textId="3890F96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3" w14:textId="56ACA709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4" w14:textId="0B83B46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5" w14:textId="173FF41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7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78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9" w14:textId="1C7CB15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A" w14:textId="230546D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B" w14:textId="762921DE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C" w14:textId="301D7BF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D" w14:textId="42902D0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8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7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80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1" w14:textId="009AD09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2" w14:textId="41CA152A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3" w14:textId="300EC5E1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4" w14:textId="58EDA639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5" w14:textId="76ACA97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8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8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9" w14:textId="2DB1ABF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A" w14:textId="044D89F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C" w14:textId="2BC3743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D" w14:textId="4E40ECA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9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8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90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1" w14:textId="39F76D2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2" w14:textId="1AD6B55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4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5" w14:textId="141F965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9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9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9" w14:textId="723E8F7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A" w14:textId="50734C2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C" w14:textId="31BD911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D" w14:textId="64231A8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A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9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A0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1" w14:textId="135CE954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2" w14:textId="1ECF578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4" w14:textId="0006C56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5" w14:textId="6512099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A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A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9" w14:textId="7A23512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A" w14:textId="39C949D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C" w14:textId="5602858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D" w14:textId="6E6FE71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B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A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B0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1" w14:textId="0406A61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2" w14:textId="0E7D9D4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4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5" w14:textId="37ECB23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B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B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9" w14:textId="2DEB1214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A" w14:textId="3EA07D1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C" w14:textId="2CAB31C1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D" w14:textId="0E1DEA1E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C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BF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C0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1" w14:textId="0522E03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2" w14:textId="0596CC2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4" w14:textId="4E2F3F2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5" w14:textId="2E214A61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365CFC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7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C8" w14:textId="77777777" w:rsidR="004B3A2B" w:rsidRPr="004B3A2B" w:rsidRDefault="004B3A2B" w:rsidP="004B3A2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9" w14:textId="25E2F2EA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A" w14:textId="7A9449D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B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C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D" w14:textId="260074F9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CFD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C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D0" w14:textId="77777777" w:rsidR="00D25514" w:rsidRPr="00B96369" w:rsidRDefault="00D25514" w:rsidP="00D2551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1" w14:textId="0A43DBC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2" w14:textId="198B262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3" w14:textId="559D95D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4" w14:textId="6E4E86F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5" w14:textId="0E8DBB13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CFD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D8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9" w14:textId="648FF71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A" w14:textId="12D7316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B" w14:textId="2752140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C" w14:textId="74C43C8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D" w14:textId="6853DFF9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CFE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D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E0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1" w14:textId="274076A9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2" w14:textId="17D6D1E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3" w14:textId="305A6B6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4" w14:textId="0A49129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5" w14:textId="02080F8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CFE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E8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9" w14:textId="7488B3E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A" w14:textId="7B97403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B" w14:textId="1D3B00B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C" w14:textId="1130EE8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D" w14:textId="6F14EF6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CFF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E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F0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1" w14:textId="06FFD59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2" w14:textId="5CC4DA8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4" w14:textId="31852AB9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5" w14:textId="3B6BCC30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CFF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CFF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9" w14:textId="3A1B7B6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A" w14:textId="061DA3A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C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D" w14:textId="1FB1E15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0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CFF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00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1" w14:textId="5140683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2" w14:textId="0D4CAAC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4" w14:textId="004C61B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5" w14:textId="4B5B1549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0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0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9" w14:textId="5B53A58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A" w14:textId="42F8BC1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C" w14:textId="0284FD5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D" w14:textId="2EEAD89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1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0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10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1" w14:textId="205FEF9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2" w14:textId="02D7804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4" w14:textId="4D77AA9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5" w14:textId="330121B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1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1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9" w14:textId="77D81D4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A" w14:textId="4BCFA41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C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D" w14:textId="1B77539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26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1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20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1" w14:textId="29AA9AE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2" w14:textId="3350466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4" w14:textId="4C63FF9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5" w14:textId="38E88C8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2E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7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2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9" w14:textId="4E9A4C9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A" w14:textId="04AF27E6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C" w14:textId="043BC98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D" w14:textId="1104E7C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365D036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2F" w14:textId="77777777" w:rsidR="00D25514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5D030" w14:textId="77777777" w:rsidR="00D25514" w:rsidRPr="004B3A2B" w:rsidRDefault="00D25514" w:rsidP="00D25514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1" w14:textId="1B6FB036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2" w14:textId="0FD5E2E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3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4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D035" w14:textId="107912E0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14:paraId="2365D037" w14:textId="77777777" w:rsidR="004B3A2B" w:rsidRDefault="004B3A2B" w:rsidP="004B3A2B">
      <w:pPr>
        <w:rPr>
          <w:lang w:val="it-IT"/>
        </w:rPr>
      </w:pPr>
    </w:p>
    <w:p w14:paraId="2365D038" w14:textId="77777777"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71546" w14:textId="77777777" w:rsidR="005E7CAC" w:rsidRDefault="005E7CAC" w:rsidP="00B7466F">
      <w:r>
        <w:separator/>
      </w:r>
    </w:p>
  </w:endnote>
  <w:endnote w:type="continuationSeparator" w:id="0">
    <w:p w14:paraId="3D6F0AE4" w14:textId="77777777" w:rsidR="005E7CAC" w:rsidRDefault="005E7CAC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0" w14:textId="77777777" w:rsidR="00345F97" w:rsidRDefault="00345F97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5D041" w14:textId="77777777" w:rsidR="00345F97" w:rsidRDefault="00345F97" w:rsidP="004F52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2" w14:textId="77777777" w:rsidR="00345F97" w:rsidRDefault="00345F97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72E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6" w14:textId="77777777" w:rsidR="00345F97" w:rsidRDefault="00345F97" w:rsidP="00F518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5D047" w14:textId="77777777" w:rsidR="00345F97" w:rsidRDefault="00345F97" w:rsidP="004F52E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8" w14:textId="77777777" w:rsidR="00345F97" w:rsidRDefault="00345F97" w:rsidP="004F52E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182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C84D9" w14:textId="77777777" w:rsidR="005E7CAC" w:rsidRDefault="005E7CAC" w:rsidP="00B7466F">
      <w:r>
        <w:separator/>
      </w:r>
    </w:p>
  </w:footnote>
  <w:footnote w:type="continuationSeparator" w:id="0">
    <w:p w14:paraId="00A378EC" w14:textId="77777777" w:rsidR="005E7CAC" w:rsidRDefault="005E7CAC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3D" w14:textId="77777777" w:rsidR="00345F97" w:rsidRPr="003053B1" w:rsidRDefault="00345F97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365D049" wp14:editId="2365D04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5D04D" w14:textId="77777777"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65D0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2365D04D" w14:textId="77777777"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365D03E" w14:textId="77777777" w:rsidR="00345F97" w:rsidRPr="00757D80" w:rsidRDefault="00345F97" w:rsidP="00757D80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365D03F" w14:textId="77777777" w:rsidR="00345F97" w:rsidRDefault="00345F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5D043" w14:textId="77777777" w:rsidR="00345F97" w:rsidRPr="004B3A2B" w:rsidRDefault="00345F97" w:rsidP="004B3A2B">
    <w:pPr>
      <w:pStyle w:val="Heading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365D04B" wp14:editId="2365D04C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5D04E" w14:textId="77777777"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65D04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+4GAIAADE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">
              <v:textbox>
                <w:txbxContent>
                  <w:p w14:paraId="2365D04E" w14:textId="77777777" w:rsidR="00345F97" w:rsidRPr="005313C9" w:rsidRDefault="00345F97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365D044" w14:textId="77777777" w:rsidR="00345F97" w:rsidRPr="00B7466F" w:rsidRDefault="00345F97" w:rsidP="00B7466F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</w:t>
    </w:r>
    <w:proofErr w:type="spellStart"/>
    <w:r w:rsidRPr="00B7466F">
      <w:rPr>
        <w:rFonts w:ascii="Book Antiqua" w:hAnsi="Book Antiqua"/>
        <w:b w:val="0"/>
        <w:i/>
        <w:sz w:val="28"/>
      </w:rPr>
      <w:t>Matricola</w:t>
    </w:r>
    <w:proofErr w:type="spellEnd"/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365D045" w14:textId="77777777" w:rsidR="00345F97" w:rsidRDefault="00345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0340008">
    <w:abstractNumId w:val="1"/>
  </w:num>
  <w:num w:numId="2" w16cid:durableId="2002848726">
    <w:abstractNumId w:val="2"/>
  </w:num>
  <w:num w:numId="3" w16cid:durableId="1011297977">
    <w:abstractNumId w:val="3"/>
  </w:num>
  <w:num w:numId="4" w16cid:durableId="1833370969">
    <w:abstractNumId w:val="11"/>
  </w:num>
  <w:num w:numId="5" w16cid:durableId="273942300">
    <w:abstractNumId w:val="4"/>
  </w:num>
  <w:num w:numId="6" w16cid:durableId="1907304462">
    <w:abstractNumId w:val="14"/>
  </w:num>
  <w:num w:numId="7" w16cid:durableId="1129973875">
    <w:abstractNumId w:val="5"/>
  </w:num>
  <w:num w:numId="8" w16cid:durableId="522279711">
    <w:abstractNumId w:val="12"/>
  </w:num>
  <w:num w:numId="9" w16cid:durableId="1040012049">
    <w:abstractNumId w:val="7"/>
  </w:num>
  <w:num w:numId="10" w16cid:durableId="453057528">
    <w:abstractNumId w:val="10"/>
  </w:num>
  <w:num w:numId="11" w16cid:durableId="228002572">
    <w:abstractNumId w:val="9"/>
  </w:num>
  <w:num w:numId="12" w16cid:durableId="1872647161">
    <w:abstractNumId w:val="18"/>
  </w:num>
  <w:num w:numId="13" w16cid:durableId="244345748">
    <w:abstractNumId w:val="8"/>
  </w:num>
  <w:num w:numId="14" w16cid:durableId="681470755">
    <w:abstractNumId w:val="0"/>
  </w:num>
  <w:num w:numId="15" w16cid:durableId="1646154723">
    <w:abstractNumId w:val="1"/>
  </w:num>
  <w:num w:numId="16" w16cid:durableId="207183117">
    <w:abstractNumId w:val="6"/>
  </w:num>
  <w:num w:numId="17" w16cid:durableId="265119989">
    <w:abstractNumId w:val="17"/>
  </w:num>
  <w:num w:numId="18" w16cid:durableId="541524011">
    <w:abstractNumId w:val="13"/>
  </w:num>
  <w:num w:numId="19" w16cid:durableId="1070079190">
    <w:abstractNumId w:val="16"/>
  </w:num>
  <w:num w:numId="20" w16cid:durableId="1418520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30BC4"/>
    <w:rsid w:val="000345FC"/>
    <w:rsid w:val="000647AC"/>
    <w:rsid w:val="000A70C0"/>
    <w:rsid w:val="000B19E7"/>
    <w:rsid w:val="000D7A12"/>
    <w:rsid w:val="000F4573"/>
    <w:rsid w:val="0011111D"/>
    <w:rsid w:val="001259DA"/>
    <w:rsid w:val="00132E84"/>
    <w:rsid w:val="00136919"/>
    <w:rsid w:val="00136C6D"/>
    <w:rsid w:val="001569E9"/>
    <w:rsid w:val="00156D65"/>
    <w:rsid w:val="001634D6"/>
    <w:rsid w:val="0017681F"/>
    <w:rsid w:val="001B73C6"/>
    <w:rsid w:val="001D4746"/>
    <w:rsid w:val="001E3F66"/>
    <w:rsid w:val="00201F1A"/>
    <w:rsid w:val="00207552"/>
    <w:rsid w:val="002134B1"/>
    <w:rsid w:val="002148B6"/>
    <w:rsid w:val="00215B86"/>
    <w:rsid w:val="002228B7"/>
    <w:rsid w:val="0022756F"/>
    <w:rsid w:val="00256586"/>
    <w:rsid w:val="002924AD"/>
    <w:rsid w:val="002A0196"/>
    <w:rsid w:val="002A704D"/>
    <w:rsid w:val="002B1FE7"/>
    <w:rsid w:val="002B4A22"/>
    <w:rsid w:val="002B5B84"/>
    <w:rsid w:val="002D0F4B"/>
    <w:rsid w:val="002E43D4"/>
    <w:rsid w:val="002F4464"/>
    <w:rsid w:val="003053B1"/>
    <w:rsid w:val="00316B34"/>
    <w:rsid w:val="00321374"/>
    <w:rsid w:val="00335826"/>
    <w:rsid w:val="00344DDE"/>
    <w:rsid w:val="00345F97"/>
    <w:rsid w:val="003630DB"/>
    <w:rsid w:val="00394F68"/>
    <w:rsid w:val="003E53AD"/>
    <w:rsid w:val="00404EE7"/>
    <w:rsid w:val="00425F0C"/>
    <w:rsid w:val="00432840"/>
    <w:rsid w:val="00432877"/>
    <w:rsid w:val="00444526"/>
    <w:rsid w:val="004635D0"/>
    <w:rsid w:val="00480521"/>
    <w:rsid w:val="004A1BB0"/>
    <w:rsid w:val="004B3A2B"/>
    <w:rsid w:val="004B5217"/>
    <w:rsid w:val="004B7BA5"/>
    <w:rsid w:val="004D6000"/>
    <w:rsid w:val="004F52ED"/>
    <w:rsid w:val="005313C9"/>
    <w:rsid w:val="0055667F"/>
    <w:rsid w:val="0055719F"/>
    <w:rsid w:val="00566179"/>
    <w:rsid w:val="005805F2"/>
    <w:rsid w:val="005A41C2"/>
    <w:rsid w:val="005B27BB"/>
    <w:rsid w:val="005D5B2C"/>
    <w:rsid w:val="005E3BB9"/>
    <w:rsid w:val="005E7CAC"/>
    <w:rsid w:val="005F1F4D"/>
    <w:rsid w:val="005F2DB0"/>
    <w:rsid w:val="00601C7C"/>
    <w:rsid w:val="00620C03"/>
    <w:rsid w:val="00633E19"/>
    <w:rsid w:val="006602F5"/>
    <w:rsid w:val="00673951"/>
    <w:rsid w:val="00673A03"/>
    <w:rsid w:val="006A61FC"/>
    <w:rsid w:val="006C319D"/>
    <w:rsid w:val="006C5007"/>
    <w:rsid w:val="006C6324"/>
    <w:rsid w:val="006D105B"/>
    <w:rsid w:val="006D50AE"/>
    <w:rsid w:val="007117EC"/>
    <w:rsid w:val="00724122"/>
    <w:rsid w:val="00733987"/>
    <w:rsid w:val="00735BB9"/>
    <w:rsid w:val="0074300A"/>
    <w:rsid w:val="007539E3"/>
    <w:rsid w:val="00757D80"/>
    <w:rsid w:val="007B1CC4"/>
    <w:rsid w:val="007C3AAA"/>
    <w:rsid w:val="007C4B6E"/>
    <w:rsid w:val="007E5F25"/>
    <w:rsid w:val="008515FC"/>
    <w:rsid w:val="00856FB1"/>
    <w:rsid w:val="0086343E"/>
    <w:rsid w:val="008E1E82"/>
    <w:rsid w:val="00902E80"/>
    <w:rsid w:val="009141B4"/>
    <w:rsid w:val="00922B44"/>
    <w:rsid w:val="00955733"/>
    <w:rsid w:val="00981086"/>
    <w:rsid w:val="00995A30"/>
    <w:rsid w:val="009A70F4"/>
    <w:rsid w:val="009B7766"/>
    <w:rsid w:val="009B7D03"/>
    <w:rsid w:val="009D59ED"/>
    <w:rsid w:val="00A045BB"/>
    <w:rsid w:val="00A213EC"/>
    <w:rsid w:val="00A50E1F"/>
    <w:rsid w:val="00A60F57"/>
    <w:rsid w:val="00A61060"/>
    <w:rsid w:val="00A872CD"/>
    <w:rsid w:val="00A90C76"/>
    <w:rsid w:val="00AA6F98"/>
    <w:rsid w:val="00AB476C"/>
    <w:rsid w:val="00AD1AD5"/>
    <w:rsid w:val="00AD72E5"/>
    <w:rsid w:val="00AF3B41"/>
    <w:rsid w:val="00B3442C"/>
    <w:rsid w:val="00B36770"/>
    <w:rsid w:val="00B37FB5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36BB"/>
    <w:rsid w:val="00BF5150"/>
    <w:rsid w:val="00C41B0A"/>
    <w:rsid w:val="00C44FDE"/>
    <w:rsid w:val="00C504D8"/>
    <w:rsid w:val="00C55C77"/>
    <w:rsid w:val="00C70C7E"/>
    <w:rsid w:val="00C74343"/>
    <w:rsid w:val="00C808C0"/>
    <w:rsid w:val="00CA316C"/>
    <w:rsid w:val="00CA39D5"/>
    <w:rsid w:val="00CA673B"/>
    <w:rsid w:val="00CB12BF"/>
    <w:rsid w:val="00CC4429"/>
    <w:rsid w:val="00CD59F5"/>
    <w:rsid w:val="00CD7913"/>
    <w:rsid w:val="00D13905"/>
    <w:rsid w:val="00D20AF2"/>
    <w:rsid w:val="00D25514"/>
    <w:rsid w:val="00D35226"/>
    <w:rsid w:val="00D36705"/>
    <w:rsid w:val="00D632A3"/>
    <w:rsid w:val="00D67725"/>
    <w:rsid w:val="00D779AD"/>
    <w:rsid w:val="00DA68A8"/>
    <w:rsid w:val="00DC2C62"/>
    <w:rsid w:val="00E62E3D"/>
    <w:rsid w:val="00E8045E"/>
    <w:rsid w:val="00ED6E6F"/>
    <w:rsid w:val="00EE668E"/>
    <w:rsid w:val="00F056DF"/>
    <w:rsid w:val="00F16290"/>
    <w:rsid w:val="00F42CDC"/>
    <w:rsid w:val="00F44E2B"/>
    <w:rsid w:val="00F51891"/>
    <w:rsid w:val="00F7162F"/>
    <w:rsid w:val="00FB781C"/>
    <w:rsid w:val="00FC182B"/>
    <w:rsid w:val="00FC6EB4"/>
    <w:rsid w:val="00FD4812"/>
    <w:rsid w:val="00FE5701"/>
    <w:rsid w:val="00F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65CB1C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ascii="Times" w:hAnsi="Times" w:cs="Lucida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7466F"/>
    <w:rPr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7466F"/>
    <w:rPr>
      <w:lang w:val="en-US" w:eastAsia="ar-SA"/>
    </w:rPr>
  </w:style>
  <w:style w:type="character" w:styleId="PageNumber">
    <w:name w:val="page number"/>
    <w:uiPriority w:val="99"/>
    <w:semiHidden/>
    <w:unhideWhenUsed/>
    <w:rsid w:val="004F52ED"/>
  </w:style>
  <w:style w:type="table" w:styleId="TableGrid">
    <w:name w:val="Table Grid"/>
    <w:basedOn w:val="TableNormal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dTable3">
    <w:name w:val="Grid Table 3"/>
    <w:basedOn w:val="TableNormal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Monaco  Dorotea</cp:lastModifiedBy>
  <cp:revision>53</cp:revision>
  <cp:lastPrinted>2020-01-16T12:33:00Z</cp:lastPrinted>
  <dcterms:created xsi:type="dcterms:W3CDTF">2021-02-03T10:18:00Z</dcterms:created>
  <dcterms:modified xsi:type="dcterms:W3CDTF">2025-02-12T13:03:00Z</dcterms:modified>
</cp:coreProperties>
</file>