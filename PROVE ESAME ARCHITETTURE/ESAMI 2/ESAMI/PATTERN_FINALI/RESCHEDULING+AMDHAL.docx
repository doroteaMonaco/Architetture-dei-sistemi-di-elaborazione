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22DBE08" w14:textId="77777777" w:rsidR="00CA39D5" w:rsidRPr="007C3AAA" w:rsidRDefault="00CA39D5" w:rsidP="00CA39D5">
      <w:pPr>
        <w:rPr>
          <w:lang w:val="it-IT"/>
        </w:rPr>
      </w:pPr>
      <w:r w:rsidRPr="007C3AAA">
        <w:rPr>
          <w:lang w:val="it-IT"/>
        </w:rPr>
        <w:t xml:space="preserve">Considerare la seguente </w:t>
      </w:r>
      <w:proofErr w:type="spellStart"/>
      <w:r w:rsidRPr="007C3AAA">
        <w:rPr>
          <w:lang w:val="it-IT"/>
        </w:rPr>
        <w:t>architectura</w:t>
      </w:r>
      <w:proofErr w:type="spellEnd"/>
      <w:r w:rsidRPr="007C3AAA">
        <w:rPr>
          <w:lang w:val="it-IT"/>
        </w:rPr>
        <w:t xml:space="preserve"> MIPS64: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57D80" w:rsidRPr="0023014D" w14:paraId="522DBE12" w14:textId="77777777" w:rsidTr="00757D80">
        <w:tc>
          <w:tcPr>
            <w:tcW w:w="3544" w:type="dxa"/>
          </w:tcPr>
          <w:p w14:paraId="522DBE09" w14:textId="77777777" w:rsidR="00757D80" w:rsidRPr="007C3AAA" w:rsidRDefault="00757D80" w:rsidP="00757D80">
            <w:pPr>
              <w:numPr>
                <w:ilvl w:val="1"/>
                <w:numId w:val="2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proofErr w:type="spellStart"/>
            <w:r w:rsidRPr="007C3AAA">
              <w:rPr>
                <w:lang w:val="it-IT"/>
              </w:rPr>
              <w:t>Integer</w:t>
            </w:r>
            <w:proofErr w:type="spellEnd"/>
            <w:r w:rsidRPr="007C3AAA">
              <w:rPr>
                <w:lang w:val="it-IT"/>
              </w:rPr>
              <w:t xml:space="preserve"> ALU: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522DBE0A" w14:textId="77777777" w:rsidR="00757D80" w:rsidRPr="007C3AAA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 xml:space="preserve">Data </w:t>
            </w:r>
            <w:proofErr w:type="spellStart"/>
            <w:r w:rsidRPr="007C3AAA">
              <w:rPr>
                <w:lang w:val="it-IT"/>
              </w:rPr>
              <w:t>memory</w:t>
            </w:r>
            <w:proofErr w:type="spellEnd"/>
            <w:r w:rsidRPr="007C3AAA">
              <w:rPr>
                <w:lang w:val="it-IT"/>
              </w:rPr>
              <w:t xml:space="preserve">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522DBE0B" w14:textId="77777777" w:rsidR="00757D80" w:rsidRPr="004A1BB0" w:rsidRDefault="00757D80" w:rsidP="00CB12BF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 w:rsidR="00CB12BF">
              <w:t>7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522DBE0C" w14:textId="77777777" w:rsidR="00757D80" w:rsidRPr="00CB12BF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 w:rsidR="00CB12BF" w:rsidRPr="00CB12BF">
              <w:t>2</w:t>
            </w:r>
            <w:r w:rsidRPr="00CB12BF">
              <w:t xml:space="preserve"> stages</w:t>
            </w:r>
          </w:p>
          <w:p w14:paraId="522DBE0D" w14:textId="77777777" w:rsidR="00757D80" w:rsidRPr="004A1BB0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 w:rsidR="00CB12BF">
              <w:t xml:space="preserve">8 </w:t>
            </w:r>
            <w:r w:rsidRPr="004A1BB0">
              <w:t>clock cycles</w:t>
            </w:r>
          </w:p>
          <w:p w14:paraId="522DBE0E" w14:textId="77777777" w:rsidR="00757D80" w:rsidRPr="004A1BB0" w:rsidRDefault="00757D80" w:rsidP="004A1BB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 w:rsidRPr="004A1BB0">
              <w:t xml:space="preserve">branch delay slot: 1 clock cycle, and the branch delay slot </w:t>
            </w:r>
            <w:r w:rsidR="00CA39D5" w:rsidRPr="004A1BB0">
              <w:t>disa</w:t>
            </w:r>
            <w:r w:rsidR="004A1BB0" w:rsidRPr="004A1BB0">
              <w:t>ble</w:t>
            </w:r>
            <w:r w:rsidR="004A1BB0">
              <w:t>d</w:t>
            </w:r>
          </w:p>
        </w:tc>
        <w:tc>
          <w:tcPr>
            <w:tcW w:w="3882" w:type="dxa"/>
          </w:tcPr>
          <w:p w14:paraId="522DBE0F" w14:textId="77777777" w:rsidR="00CA39D5" w:rsidRPr="00CB12BF" w:rsidRDefault="00CA39D5" w:rsidP="00CA39D5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 xml:space="preserve">forwarding </w:t>
            </w:r>
            <w:r w:rsidR="004A1BB0" w:rsidRPr="00CB12BF">
              <w:t>enabled</w:t>
            </w:r>
          </w:p>
          <w:p w14:paraId="522DBE10" w14:textId="77777777" w:rsidR="00CA39D5" w:rsidRPr="007C3AAA" w:rsidRDefault="00CA39D5" w:rsidP="00CA39D5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  <w:rPr>
                <w:lang w:val="it-IT"/>
              </w:rPr>
            </w:pPr>
            <w:r w:rsidRPr="007C3AAA">
              <w:rPr>
                <w:lang w:val="it-IT"/>
              </w:rPr>
              <w:t xml:space="preserve">è possibile completare lo stage EXE di una </w:t>
            </w:r>
            <w:proofErr w:type="spellStart"/>
            <w:r w:rsidRPr="007C3AAA">
              <w:rPr>
                <w:lang w:val="it-IT"/>
              </w:rPr>
              <w:t>istruzion</w:t>
            </w:r>
            <w:proofErr w:type="spellEnd"/>
            <w:r w:rsidRPr="007C3AAA">
              <w:rPr>
                <w:lang w:val="it-IT"/>
              </w:rPr>
              <w:t xml:space="preserve"> in modo out-of-</w:t>
            </w:r>
            <w:proofErr w:type="spellStart"/>
            <w:r w:rsidRPr="007C3AAA">
              <w:rPr>
                <w:lang w:val="it-IT"/>
              </w:rPr>
              <w:t>order</w:t>
            </w:r>
            <w:proofErr w:type="spellEnd"/>
            <w:r w:rsidRPr="007C3AAA">
              <w:rPr>
                <w:lang w:val="it-IT"/>
              </w:rPr>
              <w:t>.</w:t>
            </w:r>
          </w:p>
          <w:p w14:paraId="522DBE11" w14:textId="77777777" w:rsidR="00757D80" w:rsidRPr="007C3AAA" w:rsidRDefault="00757D80">
            <w:pPr>
              <w:rPr>
                <w:lang w:val="it-IT"/>
              </w:rPr>
            </w:pPr>
          </w:p>
        </w:tc>
      </w:tr>
    </w:tbl>
    <w:p w14:paraId="522DBE13" w14:textId="77777777" w:rsidR="00156D65" w:rsidRPr="007C3AAA" w:rsidRDefault="00CA39D5" w:rsidP="006C6324">
      <w:pPr>
        <w:numPr>
          <w:ilvl w:val="0"/>
          <w:numId w:val="13"/>
        </w:numPr>
        <w:tabs>
          <w:tab w:val="left" w:pos="284"/>
        </w:tabs>
        <w:jc w:val="both"/>
        <w:rPr>
          <w:lang w:val="it-IT"/>
        </w:rPr>
      </w:pPr>
      <w:bookmarkStart w:id="0" w:name="OLE_LINK1"/>
      <w:r w:rsidRPr="007C3AAA">
        <w:rPr>
          <w:lang w:val="it-IT"/>
        </w:rPr>
        <w:t xml:space="preserve">Facendo riferimento al frammento di codice riportato, si mostrino le tempistiche relative all’esecuzione ciascuna istruzione e si calcoli il numero totale di clock </w:t>
      </w:r>
      <w:proofErr w:type="spellStart"/>
      <w:r w:rsidRPr="007C3AAA">
        <w:rPr>
          <w:lang w:val="it-IT"/>
        </w:rPr>
        <w:t>cycles</w:t>
      </w:r>
      <w:proofErr w:type="spellEnd"/>
      <w:r w:rsidRPr="007C3AAA">
        <w:rPr>
          <w:lang w:val="it-IT"/>
        </w:rPr>
        <w:t xml:space="preserve"> necessari per eseguire com</w:t>
      </w:r>
      <w:r w:rsidR="006C6324" w:rsidRPr="007C3AAA">
        <w:rPr>
          <w:lang w:val="it-IT"/>
        </w:rPr>
        <w:t>p</w:t>
      </w:r>
      <w:r w:rsidRPr="007C3AAA">
        <w:rPr>
          <w:lang w:val="it-IT"/>
        </w:rPr>
        <w:t>letamente il programma</w:t>
      </w:r>
      <w:r w:rsidR="006C6324" w:rsidRPr="007C3AAA">
        <w:rPr>
          <w:lang w:val="it-IT"/>
        </w:rPr>
        <w:t>:</w:t>
      </w:r>
    </w:p>
    <w:p w14:paraId="522DBE14" w14:textId="77777777" w:rsidR="006C6324" w:rsidRPr="007C3AAA" w:rsidRDefault="006C6324" w:rsidP="006C6324">
      <w:pPr>
        <w:ind w:left="426" w:firstLine="294"/>
        <w:rPr>
          <w:rFonts w:ascii="Courier" w:hAnsi="Courier"/>
          <w:sz w:val="24"/>
          <w:szCs w:val="24"/>
          <w:lang w:val="it-IT"/>
        </w:rPr>
      </w:pPr>
      <w:r w:rsidRPr="007C3AAA">
        <w:rPr>
          <w:rFonts w:ascii="Courier" w:hAnsi="Courier"/>
          <w:sz w:val="24"/>
          <w:szCs w:val="24"/>
          <w:lang w:val="it-IT"/>
        </w:rPr>
        <w:t xml:space="preserve">  for (i = 0; i &lt; 100; i++) {</w:t>
      </w:r>
    </w:p>
    <w:p w14:paraId="522DBE15" w14:textId="77777777" w:rsidR="00CB12BF" w:rsidRDefault="006C6324" w:rsidP="00CB12BF">
      <w:pPr>
        <w:ind w:left="426" w:firstLine="294"/>
        <w:rPr>
          <w:rFonts w:ascii="Courier" w:hAnsi="Courier"/>
          <w:sz w:val="24"/>
          <w:szCs w:val="24"/>
          <w:lang w:val="it-IT"/>
        </w:rPr>
      </w:pPr>
      <w:r w:rsidRPr="007C3AAA">
        <w:rPr>
          <w:rFonts w:ascii="Courier" w:hAnsi="Courier"/>
          <w:sz w:val="24"/>
          <w:szCs w:val="24"/>
          <w:lang w:val="it-IT"/>
        </w:rPr>
        <w:t xml:space="preserve">     </w:t>
      </w:r>
      <w:r w:rsidR="00CB12BF" w:rsidRPr="007C3AAA">
        <w:rPr>
          <w:rFonts w:ascii="Courier" w:hAnsi="Courier"/>
          <w:sz w:val="24"/>
          <w:szCs w:val="24"/>
          <w:lang w:val="it-IT"/>
        </w:rPr>
        <w:t>v</w:t>
      </w:r>
      <w:r w:rsidR="00CB12BF">
        <w:rPr>
          <w:rFonts w:ascii="Courier" w:hAnsi="Courier"/>
          <w:sz w:val="24"/>
          <w:szCs w:val="24"/>
          <w:lang w:val="it-IT"/>
        </w:rPr>
        <w:t>5</w:t>
      </w:r>
      <w:r w:rsidR="00CB12BF" w:rsidRPr="007C3AAA">
        <w:rPr>
          <w:rFonts w:ascii="Courier" w:hAnsi="Courier"/>
          <w:sz w:val="24"/>
          <w:szCs w:val="24"/>
          <w:lang w:val="it-IT"/>
        </w:rPr>
        <w:t>[i] = ((v1[i]</w:t>
      </w:r>
      <w:r w:rsidR="00CB12BF">
        <w:rPr>
          <w:rFonts w:ascii="Courier" w:hAnsi="Courier"/>
          <w:sz w:val="24"/>
          <w:szCs w:val="24"/>
          <w:lang w:val="it-IT"/>
        </w:rPr>
        <w:t>/</w:t>
      </w:r>
      <w:r w:rsidR="00CB12BF" w:rsidRPr="007C3AAA">
        <w:rPr>
          <w:rFonts w:ascii="Courier" w:hAnsi="Courier"/>
          <w:sz w:val="24"/>
          <w:szCs w:val="24"/>
          <w:lang w:val="it-IT"/>
        </w:rPr>
        <w:t xml:space="preserve">v2[i]) </w:t>
      </w:r>
      <w:r w:rsidR="00CB12BF">
        <w:rPr>
          <w:rFonts w:ascii="Courier" w:hAnsi="Courier"/>
          <w:sz w:val="24"/>
          <w:szCs w:val="24"/>
          <w:lang w:val="it-IT"/>
        </w:rPr>
        <w:t xml:space="preserve">+ </w:t>
      </w:r>
      <w:r w:rsidR="00CB12BF" w:rsidRPr="007C3AAA">
        <w:rPr>
          <w:rFonts w:ascii="Courier" w:hAnsi="Courier"/>
          <w:sz w:val="24"/>
          <w:szCs w:val="24"/>
          <w:lang w:val="it-IT"/>
        </w:rPr>
        <w:t>v3[i]);</w:t>
      </w:r>
    </w:p>
    <w:p w14:paraId="522DBE16" w14:textId="77777777" w:rsidR="00CB12BF" w:rsidRDefault="00CB12BF" w:rsidP="00CB12BF">
      <w:pPr>
        <w:ind w:left="426" w:firstLine="294"/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ab/>
      </w:r>
      <w:r w:rsidRPr="007C3AAA">
        <w:rPr>
          <w:rFonts w:ascii="Courier" w:hAnsi="Courier"/>
          <w:sz w:val="24"/>
          <w:szCs w:val="24"/>
          <w:lang w:val="it-IT"/>
        </w:rPr>
        <w:t>v</w:t>
      </w:r>
      <w:r>
        <w:rPr>
          <w:rFonts w:ascii="Courier" w:hAnsi="Courier"/>
          <w:sz w:val="24"/>
          <w:szCs w:val="24"/>
          <w:lang w:val="it-IT"/>
        </w:rPr>
        <w:t>6</w:t>
      </w:r>
      <w:r w:rsidRPr="007C3AAA">
        <w:rPr>
          <w:rFonts w:ascii="Courier" w:hAnsi="Courier"/>
          <w:sz w:val="24"/>
          <w:szCs w:val="24"/>
          <w:lang w:val="it-IT"/>
        </w:rPr>
        <w:t>[i] = ((v</w:t>
      </w:r>
      <w:r>
        <w:rPr>
          <w:rFonts w:ascii="Courier" w:hAnsi="Courier"/>
          <w:sz w:val="24"/>
          <w:szCs w:val="24"/>
          <w:lang w:val="it-IT"/>
        </w:rPr>
        <w:t>3</w:t>
      </w:r>
      <w:r w:rsidRPr="007C3AAA">
        <w:rPr>
          <w:rFonts w:ascii="Courier" w:hAnsi="Courier"/>
          <w:sz w:val="24"/>
          <w:szCs w:val="24"/>
          <w:lang w:val="it-IT"/>
        </w:rPr>
        <w:t>[i]</w:t>
      </w:r>
      <w:r>
        <w:rPr>
          <w:rFonts w:ascii="Courier" w:hAnsi="Courier"/>
          <w:sz w:val="24"/>
          <w:szCs w:val="24"/>
          <w:lang w:val="it-IT"/>
        </w:rPr>
        <w:t>/</w:t>
      </w:r>
      <w:r w:rsidRPr="007C3AAA">
        <w:rPr>
          <w:rFonts w:ascii="Courier" w:hAnsi="Courier"/>
          <w:sz w:val="24"/>
          <w:szCs w:val="24"/>
          <w:lang w:val="it-IT"/>
        </w:rPr>
        <w:t>v</w:t>
      </w:r>
      <w:r>
        <w:rPr>
          <w:rFonts w:ascii="Courier" w:hAnsi="Courier"/>
          <w:sz w:val="24"/>
          <w:szCs w:val="24"/>
          <w:lang w:val="it-IT"/>
        </w:rPr>
        <w:t>4</w:t>
      </w:r>
      <w:r w:rsidRPr="007C3AAA">
        <w:rPr>
          <w:rFonts w:ascii="Courier" w:hAnsi="Courier"/>
          <w:sz w:val="24"/>
          <w:szCs w:val="24"/>
          <w:lang w:val="it-IT"/>
        </w:rPr>
        <w:t xml:space="preserve">[i]) </w:t>
      </w:r>
      <w:r>
        <w:rPr>
          <w:rFonts w:ascii="Courier" w:hAnsi="Courier"/>
          <w:sz w:val="24"/>
          <w:szCs w:val="24"/>
          <w:lang w:val="it-IT"/>
        </w:rPr>
        <w:t>+</w:t>
      </w:r>
      <w:r w:rsidRPr="007C3AAA">
        <w:rPr>
          <w:rFonts w:ascii="Courier" w:hAnsi="Courier"/>
          <w:sz w:val="24"/>
          <w:szCs w:val="24"/>
          <w:lang w:val="it-IT"/>
        </w:rPr>
        <w:t xml:space="preserve"> v</w:t>
      </w:r>
      <w:r>
        <w:rPr>
          <w:rFonts w:ascii="Courier" w:hAnsi="Courier"/>
          <w:sz w:val="24"/>
          <w:szCs w:val="24"/>
          <w:lang w:val="it-IT"/>
        </w:rPr>
        <w:t>1</w:t>
      </w:r>
      <w:r w:rsidRPr="007C3AAA">
        <w:rPr>
          <w:rFonts w:ascii="Courier" w:hAnsi="Courier"/>
          <w:sz w:val="24"/>
          <w:szCs w:val="24"/>
          <w:lang w:val="it-IT"/>
        </w:rPr>
        <w:t>[i]</w:t>
      </w:r>
      <w:r>
        <w:rPr>
          <w:rFonts w:ascii="Courier" w:hAnsi="Courier"/>
          <w:sz w:val="24"/>
          <w:szCs w:val="24"/>
          <w:lang w:val="it-IT"/>
        </w:rPr>
        <w:t>*</w:t>
      </w:r>
      <w:r w:rsidRPr="007C3AAA">
        <w:rPr>
          <w:rFonts w:ascii="Courier" w:hAnsi="Courier"/>
          <w:sz w:val="24"/>
          <w:szCs w:val="24"/>
          <w:lang w:val="it-IT"/>
        </w:rPr>
        <w:t>v</w:t>
      </w:r>
      <w:r>
        <w:rPr>
          <w:rFonts w:ascii="Courier" w:hAnsi="Courier"/>
          <w:sz w:val="24"/>
          <w:szCs w:val="24"/>
          <w:lang w:val="it-IT"/>
        </w:rPr>
        <w:t>2</w:t>
      </w:r>
      <w:r w:rsidRPr="007C3AAA">
        <w:rPr>
          <w:rFonts w:ascii="Courier" w:hAnsi="Courier"/>
          <w:sz w:val="24"/>
          <w:szCs w:val="24"/>
          <w:lang w:val="it-IT"/>
        </w:rPr>
        <w:t>[i]);</w:t>
      </w:r>
    </w:p>
    <w:p w14:paraId="522DBE17" w14:textId="77777777" w:rsidR="005805F2" w:rsidRPr="007C3AAA" w:rsidRDefault="00CB12BF" w:rsidP="00CB12BF">
      <w:pPr>
        <w:ind w:left="426" w:firstLine="294"/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 xml:space="preserve">  </w:t>
      </w:r>
      <w:r w:rsidR="006C6324" w:rsidRPr="007C3AAA">
        <w:rPr>
          <w:rFonts w:ascii="Courier" w:hAnsi="Courier"/>
          <w:sz w:val="24"/>
          <w:szCs w:val="24"/>
          <w:lang w:val="it-IT"/>
        </w:rPr>
        <w:t>}</w:t>
      </w:r>
    </w:p>
    <w:tbl>
      <w:tblPr>
        <w:tblStyle w:val="Grigliatab3"/>
        <w:tblW w:w="14886" w:type="dxa"/>
        <w:tblLayout w:type="fixed"/>
        <w:tblLook w:val="0000" w:firstRow="0" w:lastRow="0" w:firstColumn="0" w:lastColumn="0" w:noHBand="0" w:noVBand="0"/>
      </w:tblPr>
      <w:tblGrid>
        <w:gridCol w:w="2977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23014D" w:rsidRPr="007C3AAA" w14:paraId="522DBE42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BE1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  <w:p w14:paraId="522DBE19" w14:textId="77777777" w:rsidR="009B7D03" w:rsidRPr="007C3AAA" w:rsidRDefault="009B7D03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.data</w:t>
            </w:r>
          </w:p>
        </w:tc>
        <w:tc>
          <w:tcPr>
            <w:tcW w:w="283" w:type="dxa"/>
          </w:tcPr>
          <w:p w14:paraId="522DBE1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1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1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1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1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1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2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2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22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2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2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2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2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2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28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2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2A" w14:textId="77777777" w:rsidR="009B7D03" w:rsidRPr="007C3AAA" w:rsidRDefault="009B7D03" w:rsidP="00CD59F5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2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2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2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2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2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3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3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32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3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3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3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3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3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38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3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3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3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3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3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3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3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4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BE4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Clock </w:t>
            </w:r>
            <w:r w:rsidRPr="007C3AAA">
              <w:rPr>
                <w:sz w:val="18"/>
                <w:szCs w:val="18"/>
                <w:lang w:val="it-IT"/>
              </w:rPr>
              <w:br/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cycles</w:t>
            </w:r>
            <w:proofErr w:type="spellEnd"/>
          </w:p>
        </w:tc>
      </w:tr>
      <w:tr w:rsidR="00CB12BF" w:rsidRPr="007C3AAA" w14:paraId="522DBE6C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BE4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V1: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  </w:t>
            </w:r>
            <w:r w:rsidRPr="007C3AAA">
              <w:rPr>
                <w:sz w:val="18"/>
                <w:szCs w:val="18"/>
                <w:lang w:val="it-IT"/>
              </w:rPr>
              <w:t>.double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 xml:space="preserve"> “100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values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>”</w:t>
            </w:r>
          </w:p>
        </w:tc>
        <w:tc>
          <w:tcPr>
            <w:tcW w:w="283" w:type="dxa"/>
            <w:shd w:val="clear" w:color="auto" w:fill="auto"/>
          </w:tcPr>
          <w:p w14:paraId="522DBE44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4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46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4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48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4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4A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4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4C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4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4E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4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50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5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52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5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54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5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56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5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58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5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5A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5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5C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5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5E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5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60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6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62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6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64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6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66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6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68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6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6A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BE6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23014D" w:rsidRPr="007C3AAA" w14:paraId="522DBE96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BE6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V2: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  </w:t>
            </w:r>
            <w:r w:rsidRPr="007C3AAA">
              <w:rPr>
                <w:sz w:val="18"/>
                <w:szCs w:val="18"/>
                <w:lang w:val="it-IT"/>
              </w:rPr>
              <w:t xml:space="preserve">.double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 xml:space="preserve">“100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values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>”</w:t>
            </w:r>
          </w:p>
        </w:tc>
        <w:tc>
          <w:tcPr>
            <w:tcW w:w="283" w:type="dxa"/>
          </w:tcPr>
          <w:p w14:paraId="522DBE6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6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7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7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72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7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7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7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7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7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78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7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7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7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7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7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7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7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8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8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82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8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8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8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8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8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88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8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8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8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8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8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8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8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9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9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92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9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9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BE9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CB12BF" w:rsidRPr="007C3AAA" w14:paraId="522DBEC2" w14:textId="77777777" w:rsidTr="00CB12BF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BE97" w14:textId="77777777" w:rsidR="009B7D03" w:rsidRPr="004A1BB0" w:rsidRDefault="009B7D03" w:rsidP="009B7D03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 xml:space="preserve">V3:      .double </w:t>
            </w:r>
            <w:r w:rsidR="007C3AAA" w:rsidRPr="004A1BB0">
              <w:rPr>
                <w:sz w:val="18"/>
                <w:szCs w:val="18"/>
              </w:rPr>
              <w:t xml:space="preserve"> </w:t>
            </w:r>
            <w:r w:rsidRPr="004A1BB0">
              <w:rPr>
                <w:sz w:val="18"/>
                <w:szCs w:val="18"/>
              </w:rPr>
              <w:t>“100 values”</w:t>
            </w:r>
          </w:p>
          <w:p w14:paraId="522DBE98" w14:textId="77777777" w:rsidR="009B7D03" w:rsidRPr="004A1BB0" w:rsidRDefault="009B7D03" w:rsidP="009B7D03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…</w:t>
            </w:r>
          </w:p>
          <w:p w14:paraId="522DBE99" w14:textId="77777777" w:rsidR="009B7D03" w:rsidRPr="004A1BB0" w:rsidRDefault="009B7D03" w:rsidP="009B7D03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V5:      .double “100 zeros”</w:t>
            </w:r>
          </w:p>
        </w:tc>
        <w:tc>
          <w:tcPr>
            <w:tcW w:w="283" w:type="dxa"/>
            <w:shd w:val="clear" w:color="auto" w:fill="auto"/>
          </w:tcPr>
          <w:p w14:paraId="522DBE9A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9B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9C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9D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9E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9F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A0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A1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A2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A3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A4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A5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A6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A7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A8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A9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AA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AB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AC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AD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AE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AF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B0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B1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B2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B3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B4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B5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B6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B7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B8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B9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BA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BB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BC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BD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BE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BF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C0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BEC1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</w:tr>
      <w:tr w:rsidR="0023014D" w:rsidRPr="007C3AAA" w14:paraId="522DBEEC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BEC3" w14:textId="77777777" w:rsidR="006C6324" w:rsidRPr="007C3AAA" w:rsidRDefault="006C6324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V4:      .double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 xml:space="preserve">“100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values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>”</w:t>
            </w:r>
          </w:p>
        </w:tc>
        <w:tc>
          <w:tcPr>
            <w:tcW w:w="283" w:type="dxa"/>
          </w:tcPr>
          <w:p w14:paraId="522DBEC4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C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C6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C7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C8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C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CA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CB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CC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CD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CE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CF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D0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D1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D2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D3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D4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D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D6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D7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D8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D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DA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DB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DC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DD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DE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DF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E0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E1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E2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E3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E4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E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E6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E7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E8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E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EA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BEEB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CB12BF" w:rsidRPr="007C3AAA" w14:paraId="522DBF16" w14:textId="77777777" w:rsidTr="00CB12BF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BEED" w14:textId="77777777" w:rsidR="006C6324" w:rsidRPr="007C3AAA" w:rsidRDefault="006C6324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V5:      .double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 xml:space="preserve">“100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values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>”</w:t>
            </w:r>
          </w:p>
        </w:tc>
        <w:tc>
          <w:tcPr>
            <w:tcW w:w="283" w:type="dxa"/>
            <w:shd w:val="clear" w:color="auto" w:fill="auto"/>
          </w:tcPr>
          <w:p w14:paraId="522DBEEE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EF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F0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F1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F2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F3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F4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F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F6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F7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F8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F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FA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FB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FC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FD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FE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FF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00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01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02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03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04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0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06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07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08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0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0A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0B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0C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0D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0E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0F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10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11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12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13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14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BF1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23014D" w:rsidRPr="007C3AAA" w14:paraId="522DBF40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BF17" w14:textId="77777777" w:rsidR="009B7D03" w:rsidRPr="007C3AAA" w:rsidRDefault="00CB12BF" w:rsidP="00CB12BF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</w:t>
            </w:r>
            <w:r>
              <w:rPr>
                <w:sz w:val="18"/>
                <w:szCs w:val="18"/>
                <w:lang w:val="it-IT"/>
              </w:rPr>
              <w:t>6</w:t>
            </w:r>
            <w:r w:rsidRPr="007C3AAA">
              <w:rPr>
                <w:sz w:val="18"/>
                <w:szCs w:val="18"/>
                <w:lang w:val="it-IT"/>
              </w:rPr>
              <w:t xml:space="preserve">:      .double  “100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values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>”</w:t>
            </w:r>
          </w:p>
        </w:tc>
        <w:tc>
          <w:tcPr>
            <w:tcW w:w="283" w:type="dxa"/>
          </w:tcPr>
          <w:p w14:paraId="522DBF18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1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1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1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1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1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1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1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2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2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22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2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2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2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2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2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28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2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2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2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2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2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2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2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3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3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32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3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3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3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3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3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38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3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3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3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3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3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3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BF3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CB12BF" w:rsidRPr="007C3AAA" w14:paraId="522DBF6A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BF4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.text</w:t>
            </w:r>
          </w:p>
        </w:tc>
        <w:tc>
          <w:tcPr>
            <w:tcW w:w="283" w:type="dxa"/>
            <w:shd w:val="clear" w:color="auto" w:fill="auto"/>
          </w:tcPr>
          <w:p w14:paraId="522DBF42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43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44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45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46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47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48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49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4A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4B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4C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4D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4E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4F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50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51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52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53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54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55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56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57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58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59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5A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5B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5C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5D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5E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5F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60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61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62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63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64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65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66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67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68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BF69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23014D" w:rsidRPr="007C3AAA" w14:paraId="522DBF94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BF6B" w14:textId="77777777" w:rsidR="009B7D03" w:rsidRPr="007C3AAA" w:rsidRDefault="009B7D03" w:rsidP="009B7D03">
            <w:pPr>
              <w:rPr>
                <w:sz w:val="18"/>
                <w:szCs w:val="18"/>
                <w:lang w:val="it-IT"/>
              </w:rPr>
            </w:pPr>
            <w:proofErr w:type="spellStart"/>
            <w:r w:rsidRPr="007C3AAA">
              <w:rPr>
                <w:sz w:val="18"/>
                <w:szCs w:val="18"/>
                <w:lang w:val="it-IT"/>
              </w:rPr>
              <w:t>main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: </w:t>
            </w: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 w:rsidR="006C6324" w:rsidRPr="007C3AAA">
              <w:rPr>
                <w:sz w:val="18"/>
                <w:szCs w:val="18"/>
                <w:lang w:val="it-IT"/>
              </w:rPr>
              <w:t>daddui</w:t>
            </w:r>
            <w:proofErr w:type="spellEnd"/>
            <w:r w:rsidR="006C6324" w:rsidRPr="007C3AAA">
              <w:rPr>
                <w:sz w:val="18"/>
                <w:szCs w:val="18"/>
                <w:lang w:val="it-IT"/>
              </w:rPr>
              <w:t xml:space="preserve">    r1,r0,0</w:t>
            </w:r>
          </w:p>
        </w:tc>
        <w:tc>
          <w:tcPr>
            <w:tcW w:w="283" w:type="dxa"/>
          </w:tcPr>
          <w:p w14:paraId="522DBF6C" w14:textId="2DD3728E" w:rsidR="009B7D03" w:rsidRPr="007C3AAA" w:rsidRDefault="001C6EF4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6D" w14:textId="23DE8A3A" w:rsidR="009B7D03" w:rsidRPr="007C3AAA" w:rsidRDefault="001C6EF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522DBF6E" w14:textId="2B69A857" w:rsidR="009B7D03" w:rsidRPr="007C3AAA" w:rsidRDefault="001C6EF4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6F" w14:textId="0F6BE035" w:rsidR="009B7D03" w:rsidRPr="007C3AAA" w:rsidRDefault="001C6EF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522DBF70" w14:textId="3885197C" w:rsidR="009B7D03" w:rsidRPr="007C3AAA" w:rsidRDefault="001C6EF4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71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72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73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74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75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76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77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78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79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7A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7B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7C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7D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7E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7F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80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81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82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83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84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85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86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87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88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89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8A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8B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8C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8D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8E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8F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90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91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92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BF93" w14:textId="6924B831" w:rsidR="009B7D03" w:rsidRPr="007C3AAA" w:rsidRDefault="00610A5B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5</w:t>
            </w:r>
          </w:p>
        </w:tc>
      </w:tr>
      <w:tr w:rsidR="00CB12BF" w:rsidRPr="007C3AAA" w14:paraId="522DBFBE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BF95" w14:textId="77777777" w:rsidR="006C6324" w:rsidRPr="007C3AAA" w:rsidRDefault="006C6324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daddui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  r2,r0,100</w:t>
            </w:r>
          </w:p>
        </w:tc>
        <w:tc>
          <w:tcPr>
            <w:tcW w:w="283" w:type="dxa"/>
            <w:shd w:val="clear" w:color="auto" w:fill="auto"/>
          </w:tcPr>
          <w:p w14:paraId="522DBF96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97" w14:textId="652F87C8" w:rsidR="006C6324" w:rsidRPr="007C3AAA" w:rsidRDefault="001C6EF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522DBF98" w14:textId="6B78E669" w:rsidR="006C6324" w:rsidRPr="007C3AAA" w:rsidRDefault="001C6EF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99" w14:textId="182C336C" w:rsidR="006C6324" w:rsidRPr="007C3AAA" w:rsidRDefault="001C6EF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522DBF9A" w14:textId="72BD71A6" w:rsidR="006C6324" w:rsidRPr="007C3AAA" w:rsidRDefault="001C6EF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9B" w14:textId="68BDEF14" w:rsidR="006C6324" w:rsidRPr="007C3AAA" w:rsidRDefault="001C6EF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522DBF9C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9D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9E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9F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A0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A1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A2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A3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A4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A5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A6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A7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A8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A9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AA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AB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AC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AD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AE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AF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B0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B1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B2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B3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B4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B5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B6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B7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B8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B9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BA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BB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BC" w14:textId="77777777"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BFBD" w14:textId="40BB1EC5" w:rsidR="006C6324" w:rsidRPr="007C3AAA" w:rsidRDefault="00610A5B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23014D" w:rsidRPr="007C3AAA" w14:paraId="522DBFE8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BFBF" w14:textId="77777777" w:rsidR="00425F0C" w:rsidRPr="007C3AAA" w:rsidRDefault="00425F0C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loop:</w:t>
            </w: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l.d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f1,v1(r1)</w:t>
            </w:r>
          </w:p>
        </w:tc>
        <w:tc>
          <w:tcPr>
            <w:tcW w:w="283" w:type="dxa"/>
          </w:tcPr>
          <w:p w14:paraId="522DBFC0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C1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C2" w14:textId="5989C32E" w:rsidR="00425F0C" w:rsidRPr="007C3AAA" w:rsidRDefault="001C6EF4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C3" w14:textId="1511B1A7" w:rsidR="00425F0C" w:rsidRPr="007C3AAA" w:rsidRDefault="001C6EF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522DBFC4" w14:textId="62D90365" w:rsidR="00425F0C" w:rsidRPr="007C3AAA" w:rsidRDefault="001C6EF4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C5" w14:textId="3A642E95" w:rsidR="00425F0C" w:rsidRPr="007C3AAA" w:rsidRDefault="001C6EF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522DBFC6" w14:textId="305BCB65" w:rsidR="00425F0C" w:rsidRPr="007C3AAA" w:rsidRDefault="001C6EF4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C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C8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C9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CA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CB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CC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CD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CE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CF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D0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D1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D2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D3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D4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D5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D6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D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D8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D9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DA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DB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DC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DD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DE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DF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E0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E1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E2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E3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E4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E5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E6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BFE7" w14:textId="659845C7" w:rsidR="00425F0C" w:rsidRPr="007C3AAA" w:rsidRDefault="00610A5B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CB12BF" w:rsidRPr="007C3AAA" w14:paraId="522DC012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BFE9" w14:textId="77777777" w:rsidR="00425F0C" w:rsidRPr="007C3AAA" w:rsidRDefault="00425F0C" w:rsidP="00E62E3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l.d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f2,v2(r1)</w:t>
            </w:r>
          </w:p>
        </w:tc>
        <w:tc>
          <w:tcPr>
            <w:tcW w:w="283" w:type="dxa"/>
            <w:shd w:val="clear" w:color="auto" w:fill="auto"/>
          </w:tcPr>
          <w:p w14:paraId="522DBFEA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EB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EC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ED" w14:textId="4C969D2F" w:rsidR="00425F0C" w:rsidRPr="007C3AAA" w:rsidRDefault="001C6EF4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522DBFEE" w14:textId="4918F674" w:rsidR="00425F0C" w:rsidRPr="007C3AAA" w:rsidRDefault="001C6EF4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EF" w14:textId="5DB3ACEF" w:rsidR="00425F0C" w:rsidRPr="007C3AAA" w:rsidRDefault="001C6EF4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522DBFF0" w14:textId="50FE4323" w:rsidR="00425F0C" w:rsidRPr="007C3AAA" w:rsidRDefault="001C6EF4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F1" w14:textId="45626849" w:rsidR="00425F0C" w:rsidRPr="007C3AAA" w:rsidRDefault="001C6EF4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522DBFF2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F3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F4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F5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F6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F7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F8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F9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FA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FB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FC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FD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FE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FF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00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01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02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03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04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05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06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07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08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09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0A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0B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0C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0D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0E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0F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10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011" w14:textId="1DB9D7CF" w:rsidR="00425F0C" w:rsidRPr="007C3AAA" w:rsidRDefault="00610A5B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23014D" w:rsidRPr="007C3AAA" w14:paraId="522DC03C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013" w14:textId="77777777" w:rsidR="00425F0C" w:rsidRPr="007C3AAA" w:rsidRDefault="00425F0C" w:rsidP="00CB12BF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 w:rsidR="00CB12BF">
              <w:rPr>
                <w:sz w:val="18"/>
                <w:szCs w:val="18"/>
                <w:lang w:val="it-IT"/>
              </w:rPr>
              <w:t>div</w:t>
            </w:r>
            <w:r w:rsidRPr="007C3AAA">
              <w:rPr>
                <w:sz w:val="18"/>
                <w:szCs w:val="18"/>
                <w:lang w:val="it-IT"/>
              </w:rPr>
              <w:t>.d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f5,f1,f2</w:t>
            </w:r>
          </w:p>
        </w:tc>
        <w:tc>
          <w:tcPr>
            <w:tcW w:w="283" w:type="dxa"/>
          </w:tcPr>
          <w:p w14:paraId="522DC014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15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16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1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18" w14:textId="6B4798CD" w:rsidR="00425F0C" w:rsidRPr="007C3AAA" w:rsidRDefault="001C6EF4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19" w14:textId="34BDD9F9" w:rsidR="00425F0C" w:rsidRPr="007C3AAA" w:rsidRDefault="001C6EF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522DC01A" w14:textId="5C5CDFBA" w:rsidR="00425F0C" w:rsidRPr="007C3AAA" w:rsidRDefault="00011B5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1B" w14:textId="040D3C51" w:rsidR="00425F0C" w:rsidRPr="007C3AAA" w:rsidRDefault="00D7236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522DC01C" w14:textId="0ACFA7DA" w:rsidR="00425F0C" w:rsidRPr="007C3AAA" w:rsidRDefault="00D72365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1D" w14:textId="5B67010E" w:rsidR="00425F0C" w:rsidRPr="007C3AAA" w:rsidRDefault="00D7236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522DC01E" w14:textId="19A04C08" w:rsidR="00425F0C" w:rsidRPr="007C3AAA" w:rsidRDefault="00D72365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1F" w14:textId="35918F7F" w:rsidR="00425F0C" w:rsidRPr="007C3AAA" w:rsidRDefault="00D7236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522DC020" w14:textId="2C3AC4A5" w:rsidR="00425F0C" w:rsidRPr="007C3AAA" w:rsidRDefault="00D72365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21" w14:textId="6596A8AF" w:rsidR="00425F0C" w:rsidRPr="007C3AAA" w:rsidRDefault="00D72365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522DC022" w14:textId="5FD22AFF" w:rsidR="00425F0C" w:rsidRPr="007C3AAA" w:rsidRDefault="00D72365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23" w14:textId="3317B682" w:rsidR="00425F0C" w:rsidRPr="007C3AAA" w:rsidRDefault="00771AC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522DC024" w14:textId="2FC15AB7" w:rsidR="00425F0C" w:rsidRPr="007C3AAA" w:rsidRDefault="00771AC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25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26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2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28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29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2A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2B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2C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2D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2E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2F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30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31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32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33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34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35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36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3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38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39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3A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03B" w14:textId="666B6E70" w:rsidR="00425F0C" w:rsidRPr="007C3AAA" w:rsidRDefault="00DE34F2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9</w:t>
            </w:r>
          </w:p>
        </w:tc>
      </w:tr>
      <w:tr w:rsidR="00CB12BF" w:rsidRPr="007C3AAA" w14:paraId="522DC066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03D" w14:textId="77777777" w:rsidR="00425F0C" w:rsidRPr="007C3AAA" w:rsidRDefault="00425F0C" w:rsidP="005D5B2C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l.d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f3,v3(r1)</w:t>
            </w:r>
          </w:p>
        </w:tc>
        <w:tc>
          <w:tcPr>
            <w:tcW w:w="283" w:type="dxa"/>
            <w:shd w:val="clear" w:color="auto" w:fill="auto"/>
          </w:tcPr>
          <w:p w14:paraId="522DC03E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3F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40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41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42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43" w14:textId="27C1EEE1" w:rsidR="00425F0C" w:rsidRPr="007C3AAA" w:rsidRDefault="00771AC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522DC044" w14:textId="55F603C1" w:rsidR="00425F0C" w:rsidRPr="007C3AAA" w:rsidRDefault="00771AC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45" w14:textId="59FAF108" w:rsidR="00425F0C" w:rsidRPr="007C3AAA" w:rsidRDefault="00771AC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522DC046" w14:textId="0AFDABA8" w:rsidR="00425F0C" w:rsidRPr="007C3AAA" w:rsidRDefault="00771AC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47" w14:textId="40AF0726" w:rsidR="00425F0C" w:rsidRPr="007C3AAA" w:rsidRDefault="00771AC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522DC048" w14:textId="15B222B6" w:rsidR="00425F0C" w:rsidRPr="007C3AAA" w:rsidRDefault="00771ACC" w:rsidP="00775FCB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49" w14:textId="0C396692" w:rsidR="00425F0C" w:rsidRPr="007C3AAA" w:rsidRDefault="00425F0C" w:rsidP="00775FCB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4A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4B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4C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4D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4E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4F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50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51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52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53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54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55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56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57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58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59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5A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5B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5C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5D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5E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5F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60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61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62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63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64" w14:textId="77777777"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065" w14:textId="4278BC1E" w:rsidR="00425F0C" w:rsidRPr="007C3AAA" w:rsidRDefault="00DE34F2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0</w:t>
            </w:r>
          </w:p>
        </w:tc>
      </w:tr>
      <w:tr w:rsidR="0023014D" w:rsidRPr="007C3AAA" w14:paraId="522DC090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067" w14:textId="77777777" w:rsidR="00425F0C" w:rsidRPr="007C3AAA" w:rsidRDefault="00425F0C" w:rsidP="00CB12BF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 w:rsidR="00CB12BF">
              <w:rPr>
                <w:sz w:val="18"/>
                <w:szCs w:val="18"/>
                <w:lang w:val="it-IT"/>
              </w:rPr>
              <w:t>add.</w:t>
            </w:r>
            <w:r w:rsidRPr="007C3AAA">
              <w:rPr>
                <w:sz w:val="18"/>
                <w:szCs w:val="18"/>
                <w:lang w:val="it-IT"/>
              </w:rPr>
              <w:t>d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f</w:t>
            </w:r>
            <w:r w:rsidR="00CB12BF">
              <w:rPr>
                <w:sz w:val="18"/>
                <w:szCs w:val="18"/>
                <w:lang w:val="it-IT"/>
              </w:rPr>
              <w:t>5</w:t>
            </w:r>
            <w:r w:rsidRPr="007C3AAA">
              <w:rPr>
                <w:sz w:val="18"/>
                <w:szCs w:val="18"/>
                <w:lang w:val="it-IT"/>
              </w:rPr>
              <w:t>,</w:t>
            </w:r>
            <w:r w:rsidR="00CB12BF">
              <w:rPr>
                <w:sz w:val="18"/>
                <w:szCs w:val="18"/>
                <w:lang w:val="it-IT"/>
              </w:rPr>
              <w:t xml:space="preserve"> f5,f3</w:t>
            </w:r>
          </w:p>
        </w:tc>
        <w:tc>
          <w:tcPr>
            <w:tcW w:w="283" w:type="dxa"/>
          </w:tcPr>
          <w:p w14:paraId="522DC068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69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6A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6B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6C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6D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6E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6F" w14:textId="6DEA54CA" w:rsidR="00425F0C" w:rsidRPr="007C3AAA" w:rsidRDefault="00771AC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522DC070" w14:textId="51C3BDD2" w:rsidR="00425F0C" w:rsidRPr="007C3AAA" w:rsidRDefault="00771AC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71" w14:textId="5D56059E" w:rsidR="00425F0C" w:rsidRPr="007C3AAA" w:rsidRDefault="00771AC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522DC072" w14:textId="4822608E" w:rsidR="00425F0C" w:rsidRPr="007C3AAA" w:rsidRDefault="00771AC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73" w14:textId="69DEFF79" w:rsidR="00425F0C" w:rsidRPr="007C3AAA" w:rsidRDefault="00771AC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522DC074" w14:textId="2AFBC7A2" w:rsidR="00425F0C" w:rsidRPr="007C3AAA" w:rsidRDefault="00771AC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75" w14:textId="1826634D" w:rsidR="00425F0C" w:rsidRPr="007C3AAA" w:rsidRDefault="00771AC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522DC076" w14:textId="13BC4576" w:rsidR="00425F0C" w:rsidRPr="007C3AAA" w:rsidRDefault="00771AC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77" w14:textId="38C17418" w:rsidR="00425F0C" w:rsidRPr="007C3AAA" w:rsidRDefault="00771AC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</w:tcPr>
          <w:p w14:paraId="522DC078" w14:textId="708F8758" w:rsidR="00425F0C" w:rsidRPr="007C3AAA" w:rsidRDefault="00771AC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79" w14:textId="4D4837E0" w:rsidR="00425F0C" w:rsidRPr="007C3AAA" w:rsidRDefault="00771AC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522DC07A" w14:textId="66945E6B" w:rsidR="00425F0C" w:rsidRPr="007C3AAA" w:rsidRDefault="00771AC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7B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7C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7D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7E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7F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80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81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82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83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84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85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86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8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88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89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8A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8B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8C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8D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8E" w14:textId="77777777"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08F" w14:textId="2CD5A749" w:rsidR="00425F0C" w:rsidRPr="007C3AAA" w:rsidRDefault="00DE34F2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2</w:t>
            </w:r>
          </w:p>
        </w:tc>
      </w:tr>
      <w:tr w:rsidR="00CB12BF" w:rsidRPr="007C3AAA" w14:paraId="522DC0BA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091" w14:textId="77777777" w:rsidR="00CB12BF" w:rsidRPr="007C3AAA" w:rsidRDefault="00CB12BF" w:rsidP="00CB12BF">
            <w:pPr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>
              <w:rPr>
                <w:sz w:val="18"/>
                <w:szCs w:val="18"/>
                <w:lang w:val="it-IT"/>
              </w:rPr>
              <w:t>l.d</w:t>
            </w:r>
            <w:proofErr w:type="spellEnd"/>
            <w:r>
              <w:rPr>
                <w:sz w:val="18"/>
                <w:szCs w:val="18"/>
                <w:lang w:val="it-IT"/>
              </w:rPr>
              <w:t xml:space="preserve"> f4, v4(r1)</w:t>
            </w:r>
          </w:p>
        </w:tc>
        <w:tc>
          <w:tcPr>
            <w:tcW w:w="283" w:type="dxa"/>
            <w:shd w:val="clear" w:color="auto" w:fill="auto"/>
          </w:tcPr>
          <w:p w14:paraId="522DC092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93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94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95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96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97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98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99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9A" w14:textId="64F72B1A" w:rsidR="00CB12BF" w:rsidRPr="007C3AAA" w:rsidRDefault="00771AC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9B" w14:textId="793D646D" w:rsidR="00CB12BF" w:rsidRPr="007C3AAA" w:rsidRDefault="00771AC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22DC09C" w14:textId="43429D96" w:rsidR="00CB12BF" w:rsidRPr="007C3AAA" w:rsidRDefault="00771AC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9D" w14:textId="6DA46439" w:rsidR="00CB12BF" w:rsidRPr="007C3AAA" w:rsidRDefault="00771AC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22DC09E" w14:textId="56A5CBA7" w:rsidR="00CB12BF" w:rsidRPr="007C3AAA" w:rsidRDefault="00771AC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9F" w14:textId="3182A3B4" w:rsidR="00CB12BF" w:rsidRPr="007C3AAA" w:rsidRDefault="00771AC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22DC0A0" w14:textId="7BCF08A7" w:rsidR="00CB12BF" w:rsidRPr="007C3AAA" w:rsidRDefault="00771AC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A1" w14:textId="508BEDD2" w:rsidR="00CB12BF" w:rsidRPr="007C3AAA" w:rsidRDefault="00771AC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522DC0A2" w14:textId="232F7492" w:rsidR="00CB12BF" w:rsidRPr="007C3AAA" w:rsidRDefault="00771AC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A3" w14:textId="6E97D25D" w:rsidR="00CB12BF" w:rsidRPr="007C3AAA" w:rsidRDefault="00771AC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22DC0A4" w14:textId="516E2502" w:rsidR="00CB12BF" w:rsidRPr="007C3AAA" w:rsidRDefault="00771AC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A5" w14:textId="098E94DF" w:rsidR="00CB12BF" w:rsidRPr="007C3AAA" w:rsidRDefault="00771AC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522DC0A6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A7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A8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A9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AA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AB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AC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AD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AE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AF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B0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B1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B2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B3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B4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B5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B6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B7" w14:textId="77777777"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B8" w14:textId="77777777"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0B9" w14:textId="1B7F73F0" w:rsidR="00CB12BF" w:rsidRPr="007C3AAA" w:rsidRDefault="00DE34F2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23014D" w:rsidRPr="007C3AAA" w14:paraId="522DC0E4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0BB" w14:textId="77777777" w:rsidR="00691B39" w:rsidRPr="007C3AAA" w:rsidRDefault="00691B39" w:rsidP="00691B39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div.d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f6,f3,f4</w:t>
            </w:r>
          </w:p>
        </w:tc>
        <w:tc>
          <w:tcPr>
            <w:tcW w:w="283" w:type="dxa"/>
          </w:tcPr>
          <w:p w14:paraId="522DC0BC" w14:textId="77777777" w:rsidR="00691B39" w:rsidRPr="007C3AAA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BD" w14:textId="77777777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BE" w14:textId="77777777" w:rsidR="00691B39" w:rsidRPr="007C3AAA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BF" w14:textId="77777777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C0" w14:textId="77777777" w:rsidR="00691B39" w:rsidRPr="007C3AAA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C1" w14:textId="77777777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C2" w14:textId="77777777" w:rsidR="00691B39" w:rsidRPr="007C3AAA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C3" w14:textId="77777777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C4" w14:textId="77777777" w:rsidR="00691B39" w:rsidRPr="007C3AAA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C5" w14:textId="77777777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C6" w14:textId="77777777" w:rsidR="00691B39" w:rsidRPr="007C3AAA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C7" w14:textId="77777777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C8" w14:textId="77777777" w:rsidR="00691B39" w:rsidRPr="007C3AAA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C9" w14:textId="77777777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CA" w14:textId="77777777" w:rsidR="00691B39" w:rsidRPr="007C3AAA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CB" w14:textId="3DF1EC01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522DC0CC" w14:textId="04F7B6A9" w:rsidR="00691B39" w:rsidRPr="007C3AAA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CD" w14:textId="1A750BAC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522DC0CE" w14:textId="174D9416" w:rsidR="00691B39" w:rsidRPr="007C3AAA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CF" w14:textId="6E2A2FD2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522DC0D0" w14:textId="63796CEB" w:rsidR="00691B39" w:rsidRPr="007C3AAA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D1" w14:textId="44546749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522DC0D2" w14:textId="750B3548" w:rsidR="00691B39" w:rsidRPr="007C3AAA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D3" w14:textId="4A07FC39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522DC0D4" w14:textId="2F63F44B" w:rsidR="00691B39" w:rsidRPr="007C3AAA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D5" w14:textId="289FB611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522DC0D6" w14:textId="12187555" w:rsidR="00691B39" w:rsidRPr="007C3AAA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D7" w14:textId="4F59F879" w:rsidR="00691B39" w:rsidRPr="007C3AAA" w:rsidRDefault="00691B39" w:rsidP="00691B39">
            <w:pPr>
              <w:snapToGrid w:val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522DC0D8" w14:textId="499E1572" w:rsidR="00691B39" w:rsidRPr="007C3AAA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D9" w14:textId="77777777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DA" w14:textId="77777777" w:rsidR="00691B39" w:rsidRPr="007C3AAA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DB" w14:textId="77777777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DC" w14:textId="77777777" w:rsidR="00691B39" w:rsidRPr="007C3AAA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DD" w14:textId="77777777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DE" w14:textId="77777777" w:rsidR="00691B39" w:rsidRPr="007C3AAA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DF" w14:textId="77777777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E0" w14:textId="77777777" w:rsidR="00691B39" w:rsidRPr="007C3AAA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E1" w14:textId="77777777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E2" w14:textId="77777777" w:rsidR="00691B39" w:rsidRPr="007C3AAA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0E3" w14:textId="038F7E8E" w:rsidR="00691B39" w:rsidRPr="007C3AAA" w:rsidRDefault="00DE34F2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9</w:t>
            </w:r>
          </w:p>
        </w:tc>
      </w:tr>
      <w:tr w:rsidR="00691B39" w:rsidRPr="007C3AAA" w14:paraId="522DC10E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0E5" w14:textId="77777777" w:rsidR="00691B39" w:rsidRPr="007C3AAA" w:rsidRDefault="00691B39" w:rsidP="00691B39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mul.d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f</w:t>
            </w:r>
            <w:r>
              <w:rPr>
                <w:sz w:val="18"/>
                <w:szCs w:val="18"/>
                <w:lang w:val="it-IT"/>
              </w:rPr>
              <w:t>1</w:t>
            </w:r>
            <w:r w:rsidRPr="007C3AAA">
              <w:rPr>
                <w:sz w:val="18"/>
                <w:szCs w:val="18"/>
                <w:lang w:val="it-IT"/>
              </w:rPr>
              <w:t>,f</w:t>
            </w:r>
            <w:r>
              <w:rPr>
                <w:sz w:val="18"/>
                <w:szCs w:val="18"/>
                <w:lang w:val="it-IT"/>
              </w:rPr>
              <w:t>1</w:t>
            </w:r>
            <w:r w:rsidRPr="007C3AAA">
              <w:rPr>
                <w:sz w:val="18"/>
                <w:szCs w:val="18"/>
                <w:lang w:val="it-IT"/>
              </w:rPr>
              <w:t>,f</w:t>
            </w:r>
            <w:r>
              <w:rPr>
                <w:sz w:val="18"/>
                <w:szCs w:val="18"/>
                <w:lang w:val="it-IT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522DC0E6" w14:textId="77777777" w:rsidR="00691B39" w:rsidRPr="007C3AAA" w:rsidRDefault="00691B39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E7" w14:textId="77777777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E8" w14:textId="77777777" w:rsidR="00691B39" w:rsidRPr="007C3AAA" w:rsidRDefault="00691B39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E9" w14:textId="77777777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EA" w14:textId="77777777" w:rsidR="00691B39" w:rsidRPr="007C3AAA" w:rsidRDefault="00691B39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EB" w14:textId="77777777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EC" w14:textId="77777777" w:rsidR="00691B39" w:rsidRPr="007C3AAA" w:rsidRDefault="00691B39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ED" w14:textId="77777777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EE" w14:textId="77777777" w:rsidR="00691B39" w:rsidRPr="007C3AAA" w:rsidRDefault="00691B39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EF" w14:textId="77777777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F0" w14:textId="77777777" w:rsidR="00691B39" w:rsidRPr="007C3AAA" w:rsidRDefault="00691B39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F1" w14:textId="77777777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F2" w14:textId="77777777" w:rsidR="00691B39" w:rsidRPr="007C3AAA" w:rsidRDefault="00691B39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F3" w14:textId="77777777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F4" w14:textId="77777777" w:rsidR="00691B39" w:rsidRPr="007C3AAA" w:rsidRDefault="00691B39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F5" w14:textId="77777777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F6" w14:textId="6E0FDDD7" w:rsidR="00691B39" w:rsidRPr="007C3AAA" w:rsidRDefault="00691B39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F7" w14:textId="71BE7B89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22DC0F8" w14:textId="33962F7B" w:rsidR="00691B39" w:rsidRPr="007C3AAA" w:rsidRDefault="00691B39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F9" w14:textId="23A84D23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522DC0FA" w14:textId="34D219D2" w:rsidR="00691B39" w:rsidRPr="007C3AAA" w:rsidRDefault="00BD2EE1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FB" w14:textId="7B356507" w:rsidR="00691B39" w:rsidRPr="007C3AAA" w:rsidRDefault="00BD2EE1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  <w:shd w:val="clear" w:color="auto" w:fill="auto"/>
          </w:tcPr>
          <w:p w14:paraId="522DC0FC" w14:textId="4A71B248" w:rsidR="00691B39" w:rsidRPr="007C3AAA" w:rsidRDefault="00BD2EE1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FD" w14:textId="06D14E00" w:rsidR="00691B39" w:rsidRPr="007C3AAA" w:rsidRDefault="00BD2EE1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  <w:shd w:val="clear" w:color="auto" w:fill="auto"/>
          </w:tcPr>
          <w:p w14:paraId="522DC0FE" w14:textId="26AA014F" w:rsidR="00691B39" w:rsidRPr="007C3AAA" w:rsidRDefault="00BD2EE1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FF" w14:textId="63010D16" w:rsidR="00691B39" w:rsidRPr="007C3AAA" w:rsidRDefault="00BD2EE1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  <w:shd w:val="clear" w:color="auto" w:fill="auto"/>
          </w:tcPr>
          <w:p w14:paraId="522DC100" w14:textId="3A5FF995" w:rsidR="00691B39" w:rsidRPr="007C3AAA" w:rsidRDefault="00BD2EE1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01" w14:textId="1F1DD626" w:rsidR="00691B39" w:rsidRPr="007C3AAA" w:rsidRDefault="00BD2EE1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22DC102" w14:textId="56AD4453" w:rsidR="00691B39" w:rsidRPr="007C3AAA" w:rsidRDefault="00BD2EE1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03" w14:textId="5022F9CB" w:rsidR="00691B39" w:rsidRPr="007C3AAA" w:rsidRDefault="00BD2EE1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522DC104" w14:textId="77777777" w:rsidR="00691B39" w:rsidRPr="007C3AAA" w:rsidRDefault="00691B39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05" w14:textId="77777777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06" w14:textId="77777777" w:rsidR="00691B39" w:rsidRPr="007C3AAA" w:rsidRDefault="00691B39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07" w14:textId="77777777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08" w14:textId="77777777" w:rsidR="00691B39" w:rsidRPr="007C3AAA" w:rsidRDefault="00691B39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09" w14:textId="77777777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0A" w14:textId="77777777" w:rsidR="00691B39" w:rsidRPr="007C3AAA" w:rsidRDefault="00691B39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0B" w14:textId="77777777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0C" w14:textId="77777777" w:rsidR="00691B39" w:rsidRPr="007C3AAA" w:rsidRDefault="00691B39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10D" w14:textId="32F6C230" w:rsidR="00691B39" w:rsidRPr="007C3AAA" w:rsidRDefault="00DE34F2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23014D" w:rsidRPr="007C3AAA" w14:paraId="522DC138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10F" w14:textId="77777777" w:rsidR="00691B39" w:rsidRPr="00CB12BF" w:rsidRDefault="00691B39" w:rsidP="00691B39">
            <w:pPr>
              <w:rPr>
                <w:sz w:val="18"/>
                <w:szCs w:val="18"/>
              </w:rPr>
            </w:pPr>
            <w:r w:rsidRPr="00CB12BF">
              <w:rPr>
                <w:sz w:val="18"/>
                <w:szCs w:val="18"/>
              </w:rPr>
              <w:tab/>
            </w:r>
            <w:proofErr w:type="spellStart"/>
            <w:r>
              <w:rPr>
                <w:sz w:val="18"/>
                <w:szCs w:val="18"/>
              </w:rPr>
              <w:t>a</w:t>
            </w:r>
            <w:r w:rsidRPr="00CB12BF">
              <w:rPr>
                <w:sz w:val="18"/>
                <w:szCs w:val="18"/>
              </w:rPr>
              <w:t>dd.d</w:t>
            </w:r>
            <w:proofErr w:type="spellEnd"/>
            <w:r w:rsidRPr="00CB12B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f6,f6,f1</w:t>
            </w:r>
          </w:p>
        </w:tc>
        <w:tc>
          <w:tcPr>
            <w:tcW w:w="283" w:type="dxa"/>
          </w:tcPr>
          <w:p w14:paraId="522DC110" w14:textId="77777777" w:rsidR="00691B39" w:rsidRPr="00CB12BF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11" w14:textId="77777777" w:rsidR="00691B39" w:rsidRPr="00CB12BF" w:rsidRDefault="00691B39" w:rsidP="00691B39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112" w14:textId="77777777" w:rsidR="00691B39" w:rsidRPr="00CB12BF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13" w14:textId="77777777" w:rsidR="00691B39" w:rsidRPr="00CB12BF" w:rsidRDefault="00691B39" w:rsidP="00691B39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114" w14:textId="77777777" w:rsidR="00691B39" w:rsidRPr="00CB12BF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15" w14:textId="77777777" w:rsidR="00691B39" w:rsidRPr="00CB12BF" w:rsidRDefault="00691B39" w:rsidP="00691B39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116" w14:textId="77777777" w:rsidR="00691B39" w:rsidRPr="00CB12BF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17" w14:textId="77777777" w:rsidR="00691B39" w:rsidRPr="00CB12BF" w:rsidRDefault="00691B39" w:rsidP="00691B39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118" w14:textId="77777777" w:rsidR="00691B39" w:rsidRPr="00CB12BF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19" w14:textId="77777777" w:rsidR="00691B39" w:rsidRPr="00CB12BF" w:rsidRDefault="00691B39" w:rsidP="00691B39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11A" w14:textId="77777777" w:rsidR="00691B39" w:rsidRPr="00CB12BF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1B" w14:textId="77777777" w:rsidR="00691B39" w:rsidRPr="00CB12BF" w:rsidRDefault="00691B39" w:rsidP="00691B39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11C" w14:textId="77777777" w:rsidR="00691B39" w:rsidRPr="00CB12BF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1D" w14:textId="77777777" w:rsidR="00691B39" w:rsidRPr="00CB12BF" w:rsidRDefault="00691B39" w:rsidP="00691B39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11E" w14:textId="77777777" w:rsidR="00691B39" w:rsidRPr="00CB12BF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1F" w14:textId="77777777" w:rsidR="00691B39" w:rsidRPr="00CB12BF" w:rsidRDefault="00691B39" w:rsidP="00691B39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120" w14:textId="77777777" w:rsidR="00691B39" w:rsidRPr="00CB12BF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21" w14:textId="77777777" w:rsidR="00691B39" w:rsidRPr="00CB12BF" w:rsidRDefault="00691B39" w:rsidP="00691B39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122" w14:textId="77777777" w:rsidR="00691B39" w:rsidRPr="00CB12BF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23" w14:textId="68D5D22F" w:rsidR="00691B39" w:rsidRPr="00CB12BF" w:rsidRDefault="00BD2EE1" w:rsidP="00691B39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284" w:type="dxa"/>
          </w:tcPr>
          <w:p w14:paraId="522DC124" w14:textId="6DED556D" w:rsidR="00691B39" w:rsidRPr="00CB12BF" w:rsidRDefault="00BD2EE1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25" w14:textId="44F31635" w:rsidR="00691B39" w:rsidRPr="00CB12BF" w:rsidRDefault="00BD2EE1" w:rsidP="00691B39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522DC126" w14:textId="3CA7C067" w:rsidR="00691B39" w:rsidRPr="00CB12BF" w:rsidRDefault="00BD2EE1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27" w14:textId="0A8CFE65" w:rsidR="00691B39" w:rsidRPr="00CB12BF" w:rsidRDefault="00BD2EE1" w:rsidP="00691B39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522DC128" w14:textId="5E082D66" w:rsidR="00691B39" w:rsidRPr="00CB12BF" w:rsidRDefault="00BD2EE1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29" w14:textId="7AC2918B" w:rsidR="00691B39" w:rsidRPr="00CB12BF" w:rsidRDefault="00BD2EE1" w:rsidP="00691B39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522DC12A" w14:textId="15568C7E" w:rsidR="00691B39" w:rsidRPr="00CB12BF" w:rsidRDefault="00BD2EE1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2B" w14:textId="34586F27" w:rsidR="00691B39" w:rsidRPr="00C94CF4" w:rsidRDefault="00BD2EE1" w:rsidP="00691B39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522DC12C" w14:textId="680CDFE2" w:rsidR="00691B39" w:rsidRPr="00CB12BF" w:rsidRDefault="00813106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2D" w14:textId="50F5E01B" w:rsidR="00691B39" w:rsidRPr="00CB12BF" w:rsidRDefault="00813106" w:rsidP="00691B39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284" w:type="dxa"/>
          </w:tcPr>
          <w:p w14:paraId="522DC12E" w14:textId="03A34115" w:rsidR="00691B39" w:rsidRPr="00CB12BF" w:rsidRDefault="00813106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2F" w14:textId="29046ADE" w:rsidR="00691B39" w:rsidRPr="00CB12BF" w:rsidRDefault="00813106" w:rsidP="00691B39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284" w:type="dxa"/>
          </w:tcPr>
          <w:p w14:paraId="522DC130" w14:textId="77777777" w:rsidR="00691B39" w:rsidRPr="00CB12BF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31" w14:textId="77777777" w:rsidR="00691B39" w:rsidRPr="00CB12BF" w:rsidRDefault="00691B39" w:rsidP="00691B39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132" w14:textId="77777777" w:rsidR="00691B39" w:rsidRPr="00CB12BF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33" w14:textId="77777777" w:rsidR="00691B39" w:rsidRPr="00CB12BF" w:rsidRDefault="00691B39" w:rsidP="00691B39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134" w14:textId="77777777" w:rsidR="00691B39" w:rsidRPr="00CB12BF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35" w14:textId="77777777" w:rsidR="00691B39" w:rsidRPr="00CB12BF" w:rsidRDefault="00691B39" w:rsidP="00691B39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136" w14:textId="77777777" w:rsidR="00691B39" w:rsidRPr="00CB12BF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137" w14:textId="3F84728B" w:rsidR="00691B39" w:rsidRPr="00CB12BF" w:rsidRDefault="00DE34F2" w:rsidP="00691B39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691B39" w:rsidRPr="007C3AAA" w14:paraId="522DC162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139" w14:textId="77777777" w:rsidR="00691B39" w:rsidRPr="007C3AAA" w:rsidRDefault="00691B39" w:rsidP="00691B39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s.d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  f</w:t>
            </w:r>
            <w:r>
              <w:rPr>
                <w:sz w:val="18"/>
                <w:szCs w:val="18"/>
                <w:lang w:val="it-IT"/>
              </w:rPr>
              <w:t>5</w:t>
            </w:r>
            <w:r w:rsidRPr="007C3AAA">
              <w:rPr>
                <w:sz w:val="18"/>
                <w:szCs w:val="18"/>
                <w:lang w:val="it-IT"/>
              </w:rPr>
              <w:t>,v5(r1)</w:t>
            </w:r>
          </w:p>
        </w:tc>
        <w:tc>
          <w:tcPr>
            <w:tcW w:w="283" w:type="dxa"/>
            <w:shd w:val="clear" w:color="auto" w:fill="auto"/>
          </w:tcPr>
          <w:p w14:paraId="522DC13A" w14:textId="77777777" w:rsidR="00691B39" w:rsidRPr="007C3AAA" w:rsidRDefault="00691B39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3B" w14:textId="77777777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3C" w14:textId="77777777" w:rsidR="00691B39" w:rsidRPr="007C3AAA" w:rsidRDefault="00691B39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3D" w14:textId="77777777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3E" w14:textId="77777777" w:rsidR="00691B39" w:rsidRPr="007C3AAA" w:rsidRDefault="00691B39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3F" w14:textId="77777777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40" w14:textId="77777777" w:rsidR="00691B39" w:rsidRPr="007C3AAA" w:rsidRDefault="00691B39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41" w14:textId="77777777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42" w14:textId="77777777" w:rsidR="00691B39" w:rsidRPr="007C3AAA" w:rsidRDefault="00691B39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43" w14:textId="77777777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44" w14:textId="77777777" w:rsidR="00691B39" w:rsidRPr="007C3AAA" w:rsidRDefault="00691B39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45" w14:textId="77777777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46" w14:textId="77777777" w:rsidR="00691B39" w:rsidRPr="007C3AAA" w:rsidRDefault="00691B39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47" w14:textId="77777777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48" w14:textId="77777777" w:rsidR="00691B39" w:rsidRPr="007C3AAA" w:rsidRDefault="00691B39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49" w14:textId="77777777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4A" w14:textId="77777777" w:rsidR="00691B39" w:rsidRPr="007C3AAA" w:rsidRDefault="00691B39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4B" w14:textId="77777777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4C" w14:textId="77777777" w:rsidR="00691B39" w:rsidRPr="007C3AAA" w:rsidRDefault="00691B39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4D" w14:textId="77777777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4E" w14:textId="29848EE2" w:rsidR="00691B39" w:rsidRPr="007C3AAA" w:rsidRDefault="00813106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4F" w14:textId="5D6A2B79" w:rsidR="00691B39" w:rsidRPr="007C3AAA" w:rsidRDefault="00813106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22DC150" w14:textId="4D12A3B6" w:rsidR="00691B39" w:rsidRPr="007C3AAA" w:rsidRDefault="00813106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51" w14:textId="5F1F6664" w:rsidR="00691B39" w:rsidRPr="007C3AAA" w:rsidRDefault="00813106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22DC152" w14:textId="52A7EC09" w:rsidR="00691B39" w:rsidRPr="007C3AAA" w:rsidRDefault="00813106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53" w14:textId="0F16E9B8" w:rsidR="00691B39" w:rsidRPr="007C3AAA" w:rsidRDefault="00813106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22DC154" w14:textId="7D10E027" w:rsidR="00691B39" w:rsidRPr="007C3AAA" w:rsidRDefault="00813106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55" w14:textId="0B742DBC" w:rsidR="00691B39" w:rsidRPr="00C94CF4" w:rsidRDefault="00813106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22DC156" w14:textId="030B38A0" w:rsidR="00691B39" w:rsidRPr="007C3AAA" w:rsidRDefault="00813106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57" w14:textId="608815DC" w:rsidR="00691B39" w:rsidRPr="007C3AAA" w:rsidRDefault="00813106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522DC158" w14:textId="7660043F" w:rsidR="00691B39" w:rsidRPr="007C3AAA" w:rsidRDefault="00610A5B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59" w14:textId="5C8FE935" w:rsidR="00691B39" w:rsidRPr="007C3AAA" w:rsidRDefault="00610A5B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522DC15A" w14:textId="17F28E11" w:rsidR="00691B39" w:rsidRPr="007C3AAA" w:rsidRDefault="00610A5B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5B" w14:textId="77777777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5C" w14:textId="77777777" w:rsidR="00691B39" w:rsidRPr="007C3AAA" w:rsidRDefault="00691B39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5D" w14:textId="77777777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5E" w14:textId="77777777" w:rsidR="00691B39" w:rsidRPr="007C3AAA" w:rsidRDefault="00691B39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5F" w14:textId="77777777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60" w14:textId="77777777" w:rsidR="00691B39" w:rsidRPr="007C3AAA" w:rsidRDefault="00691B39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161" w14:textId="572B26CC" w:rsidR="00691B39" w:rsidRPr="007C3AAA" w:rsidRDefault="00DE34F2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23014D" w:rsidRPr="007C3AAA" w14:paraId="522DC18C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163" w14:textId="77777777" w:rsidR="00691B39" w:rsidRPr="007C3AAA" w:rsidRDefault="00691B39" w:rsidP="00691B39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s.d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  f</w:t>
            </w:r>
            <w:r>
              <w:rPr>
                <w:sz w:val="18"/>
                <w:szCs w:val="18"/>
                <w:lang w:val="it-IT"/>
              </w:rPr>
              <w:t>6</w:t>
            </w:r>
            <w:r w:rsidRPr="007C3AAA">
              <w:rPr>
                <w:sz w:val="18"/>
                <w:szCs w:val="18"/>
                <w:lang w:val="it-IT"/>
              </w:rPr>
              <w:t>,</w:t>
            </w:r>
            <w:r>
              <w:rPr>
                <w:sz w:val="18"/>
                <w:szCs w:val="18"/>
                <w:lang w:val="it-IT"/>
              </w:rPr>
              <w:t>v6</w:t>
            </w:r>
            <w:r w:rsidRPr="007C3AAA">
              <w:rPr>
                <w:sz w:val="18"/>
                <w:szCs w:val="18"/>
                <w:lang w:val="it-IT"/>
              </w:rPr>
              <w:t>(r</w:t>
            </w:r>
            <w:r>
              <w:rPr>
                <w:sz w:val="18"/>
                <w:szCs w:val="18"/>
                <w:lang w:val="it-IT"/>
              </w:rPr>
              <w:t>1</w:t>
            </w:r>
            <w:r w:rsidRPr="007C3AAA">
              <w:rPr>
                <w:sz w:val="18"/>
                <w:szCs w:val="18"/>
                <w:lang w:val="it-IT"/>
              </w:rPr>
              <w:t>)</w:t>
            </w:r>
          </w:p>
        </w:tc>
        <w:tc>
          <w:tcPr>
            <w:tcW w:w="283" w:type="dxa"/>
          </w:tcPr>
          <w:p w14:paraId="522DC164" w14:textId="77777777" w:rsidR="00691B39" w:rsidRPr="007C3AAA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65" w14:textId="77777777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66" w14:textId="77777777" w:rsidR="00691B39" w:rsidRPr="007C3AAA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67" w14:textId="77777777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68" w14:textId="77777777" w:rsidR="00691B39" w:rsidRPr="007C3AAA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69" w14:textId="77777777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6A" w14:textId="77777777" w:rsidR="00691B39" w:rsidRPr="007C3AAA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6B" w14:textId="77777777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6C" w14:textId="77777777" w:rsidR="00691B39" w:rsidRPr="007C3AAA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6D" w14:textId="77777777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6E" w14:textId="77777777" w:rsidR="00691B39" w:rsidRPr="007C3AAA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6F" w14:textId="77777777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70" w14:textId="77777777" w:rsidR="00691B39" w:rsidRPr="007C3AAA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71" w14:textId="77777777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72" w14:textId="77777777" w:rsidR="00691B39" w:rsidRPr="007C3AAA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73" w14:textId="77777777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74" w14:textId="77777777" w:rsidR="00691B39" w:rsidRPr="007C3AAA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75" w14:textId="77777777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76" w14:textId="77777777" w:rsidR="00691B39" w:rsidRPr="007C3AAA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77" w14:textId="77777777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78" w14:textId="77777777" w:rsidR="00691B39" w:rsidRPr="007C3AAA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79" w14:textId="77777777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7A" w14:textId="77777777" w:rsidR="00691B39" w:rsidRPr="007C3AAA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7B" w14:textId="77777777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7C" w14:textId="77777777" w:rsidR="00691B39" w:rsidRPr="007C3AAA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7D" w14:textId="77777777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7E" w14:textId="77777777" w:rsidR="00691B39" w:rsidRPr="007C3AAA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7F" w14:textId="77777777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80" w14:textId="4F40E6A9" w:rsidR="00691B39" w:rsidRPr="007C3AAA" w:rsidRDefault="00610A5B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81" w14:textId="07DDBBFD" w:rsidR="00691B39" w:rsidRPr="007C3AAA" w:rsidRDefault="00610A5B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522DC182" w14:textId="60817D2C" w:rsidR="00691B39" w:rsidRPr="007C3AAA" w:rsidRDefault="00610A5B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83" w14:textId="62ABFDE3" w:rsidR="00691B39" w:rsidRPr="007C3AAA" w:rsidRDefault="00610A5B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522DC184" w14:textId="7B37E5CC" w:rsidR="00691B39" w:rsidRPr="007C3AAA" w:rsidRDefault="00610A5B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85" w14:textId="2A77B860" w:rsidR="00691B39" w:rsidRPr="007C3AAA" w:rsidRDefault="00610A5B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522DC186" w14:textId="77777777" w:rsidR="00691B39" w:rsidRPr="007C3AAA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87" w14:textId="77777777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88" w14:textId="77777777" w:rsidR="00691B39" w:rsidRPr="007C3AAA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89" w14:textId="77777777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8A" w14:textId="77777777" w:rsidR="00691B39" w:rsidRPr="007C3AAA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18B" w14:textId="2D7C33F5" w:rsidR="00691B39" w:rsidRPr="007C3AAA" w:rsidRDefault="00DE34F2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691B39" w:rsidRPr="007C3AAA" w14:paraId="522DC1B6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18D" w14:textId="77777777" w:rsidR="00691B39" w:rsidRPr="007C3AAA" w:rsidRDefault="00691B39" w:rsidP="00691B39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daddui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r1,r1,8</w:t>
            </w:r>
          </w:p>
        </w:tc>
        <w:tc>
          <w:tcPr>
            <w:tcW w:w="283" w:type="dxa"/>
            <w:shd w:val="clear" w:color="auto" w:fill="auto"/>
          </w:tcPr>
          <w:p w14:paraId="522DC18E" w14:textId="77777777" w:rsidR="00691B39" w:rsidRPr="007C3AAA" w:rsidRDefault="00691B39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8F" w14:textId="77777777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90" w14:textId="77777777" w:rsidR="00691B39" w:rsidRPr="007C3AAA" w:rsidRDefault="00691B39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91" w14:textId="77777777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92" w14:textId="77777777" w:rsidR="00691B39" w:rsidRPr="007C3AAA" w:rsidRDefault="00691B39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93" w14:textId="77777777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94" w14:textId="77777777" w:rsidR="00691B39" w:rsidRPr="007C3AAA" w:rsidRDefault="00691B39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95" w14:textId="77777777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96" w14:textId="77777777" w:rsidR="00691B39" w:rsidRPr="007C3AAA" w:rsidRDefault="00691B39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97" w14:textId="77777777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98" w14:textId="77777777" w:rsidR="00691B39" w:rsidRPr="007C3AAA" w:rsidRDefault="00691B39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99" w14:textId="77777777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9A" w14:textId="77777777" w:rsidR="00691B39" w:rsidRPr="007C3AAA" w:rsidRDefault="00691B39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9B" w14:textId="77777777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9C" w14:textId="77777777" w:rsidR="00691B39" w:rsidRPr="007C3AAA" w:rsidRDefault="00691B39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9D" w14:textId="77777777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9E" w14:textId="77777777" w:rsidR="00691B39" w:rsidRPr="007C3AAA" w:rsidRDefault="00691B39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9F" w14:textId="77777777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A0" w14:textId="77777777" w:rsidR="00691B39" w:rsidRPr="007C3AAA" w:rsidRDefault="00691B39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A1" w14:textId="77777777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A2" w14:textId="77777777" w:rsidR="00691B39" w:rsidRPr="007C3AAA" w:rsidRDefault="00691B39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A3" w14:textId="77777777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A4" w14:textId="77777777" w:rsidR="00691B39" w:rsidRPr="007C3AAA" w:rsidRDefault="00691B39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A5" w14:textId="77777777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A6" w14:textId="77777777" w:rsidR="00691B39" w:rsidRPr="007C3AAA" w:rsidRDefault="00691B39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A7" w14:textId="77777777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A8" w14:textId="77777777" w:rsidR="00691B39" w:rsidRPr="007C3AAA" w:rsidRDefault="00691B39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A9" w14:textId="77777777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AA" w14:textId="77777777" w:rsidR="00691B39" w:rsidRPr="007C3AAA" w:rsidRDefault="00691B39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AB" w14:textId="4DE8F8B1" w:rsidR="00691B39" w:rsidRPr="007C3AAA" w:rsidRDefault="00610A5B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522DC1AC" w14:textId="7D997284" w:rsidR="00691B39" w:rsidRPr="007C3AAA" w:rsidRDefault="00610A5B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AD" w14:textId="02CB3874" w:rsidR="00691B39" w:rsidRPr="007C3AAA" w:rsidRDefault="00610A5B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522DC1AE" w14:textId="49416F6A" w:rsidR="00691B39" w:rsidRPr="007C3AAA" w:rsidRDefault="00610A5B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AF" w14:textId="6E5C14F7" w:rsidR="00691B39" w:rsidRPr="007C3AAA" w:rsidRDefault="00610A5B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522DC1B0" w14:textId="5D9D484E" w:rsidR="00691B39" w:rsidRPr="007C3AAA" w:rsidRDefault="00610A5B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B1" w14:textId="77777777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B2" w14:textId="77777777" w:rsidR="00691B39" w:rsidRPr="007C3AAA" w:rsidRDefault="00691B39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B3" w14:textId="77777777" w:rsidR="00691B39" w:rsidRPr="007C3AA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B4" w14:textId="77777777" w:rsidR="00691B39" w:rsidRPr="007C3AAA" w:rsidRDefault="00691B39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1B5" w14:textId="10E1FB4C" w:rsidR="00691B39" w:rsidRPr="007C3AAA" w:rsidRDefault="00DE34F2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23014D" w:rsidRPr="007C3AAA" w14:paraId="522DC1E0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1B7" w14:textId="77777777" w:rsidR="00691B39" w:rsidRPr="007C3AAA" w:rsidRDefault="00691B39" w:rsidP="00691B39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daddi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r2,r2,-1</w:t>
            </w:r>
          </w:p>
        </w:tc>
        <w:tc>
          <w:tcPr>
            <w:tcW w:w="283" w:type="dxa"/>
          </w:tcPr>
          <w:p w14:paraId="522DC1B8" w14:textId="77777777" w:rsidR="00691B39" w:rsidRPr="007C3AAA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B9" w14:textId="77777777" w:rsidR="00691B39" w:rsidRPr="007C3AAA" w:rsidRDefault="00691B39" w:rsidP="00691B3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BA" w14:textId="77777777" w:rsidR="00691B39" w:rsidRPr="007C3AAA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BB" w14:textId="77777777" w:rsidR="00691B39" w:rsidRPr="007C3AAA" w:rsidRDefault="00691B39" w:rsidP="00691B3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BC" w14:textId="77777777" w:rsidR="00691B39" w:rsidRPr="007C3AAA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BD" w14:textId="77777777" w:rsidR="00691B39" w:rsidRPr="007C3AAA" w:rsidRDefault="00691B39" w:rsidP="00691B3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BE" w14:textId="77777777" w:rsidR="00691B39" w:rsidRPr="007C3AAA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BF" w14:textId="77777777" w:rsidR="00691B39" w:rsidRPr="007C3AAA" w:rsidRDefault="00691B39" w:rsidP="00691B3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C0" w14:textId="77777777" w:rsidR="00691B39" w:rsidRPr="007C3AAA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C1" w14:textId="77777777" w:rsidR="00691B39" w:rsidRPr="007C3AAA" w:rsidRDefault="00691B39" w:rsidP="00691B3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C2" w14:textId="77777777" w:rsidR="00691B39" w:rsidRPr="007C3AAA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C3" w14:textId="77777777" w:rsidR="00691B39" w:rsidRPr="007C3AAA" w:rsidRDefault="00691B39" w:rsidP="00691B3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C4" w14:textId="77777777" w:rsidR="00691B39" w:rsidRPr="007C3AAA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C5" w14:textId="77777777" w:rsidR="00691B39" w:rsidRPr="007C3AAA" w:rsidRDefault="00691B39" w:rsidP="00691B3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C6" w14:textId="77777777" w:rsidR="00691B39" w:rsidRPr="007C3AAA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C7" w14:textId="77777777" w:rsidR="00691B39" w:rsidRPr="007C3AAA" w:rsidRDefault="00691B39" w:rsidP="00691B3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C8" w14:textId="77777777" w:rsidR="00691B39" w:rsidRPr="007C3AAA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C9" w14:textId="77777777" w:rsidR="00691B39" w:rsidRPr="007C3AAA" w:rsidRDefault="00691B39" w:rsidP="00691B3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CA" w14:textId="77777777" w:rsidR="00691B39" w:rsidRPr="007C3AAA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CB" w14:textId="77777777" w:rsidR="00691B39" w:rsidRPr="0044445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CC" w14:textId="77777777" w:rsidR="00691B39" w:rsidRPr="0044445A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CD" w14:textId="77777777" w:rsidR="00691B39" w:rsidRPr="0044445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CE" w14:textId="77777777" w:rsidR="00691B39" w:rsidRPr="0044445A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CF" w14:textId="77777777" w:rsidR="00691B39" w:rsidRPr="0044445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D0" w14:textId="77777777" w:rsidR="00691B39" w:rsidRPr="0044445A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D1" w14:textId="77777777" w:rsidR="00691B39" w:rsidRPr="0044445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D2" w14:textId="77777777" w:rsidR="00691B39" w:rsidRPr="0044445A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D3" w14:textId="77777777" w:rsidR="00691B39" w:rsidRPr="0044445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D4" w14:textId="77777777" w:rsidR="00691B39" w:rsidRPr="0044445A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D5" w14:textId="77777777" w:rsidR="00691B39" w:rsidRPr="0044445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D6" w14:textId="77777777" w:rsidR="00691B39" w:rsidRPr="0044445A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D7" w14:textId="75EBCCD9" w:rsidR="00691B39" w:rsidRPr="0044445A" w:rsidRDefault="00610A5B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522DC1D8" w14:textId="721E8BFA" w:rsidR="00691B39" w:rsidRPr="0044445A" w:rsidRDefault="00610A5B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D9" w14:textId="18ECEC6F" w:rsidR="00691B39" w:rsidRPr="0044445A" w:rsidRDefault="00610A5B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522DC1DA" w14:textId="5437267B" w:rsidR="00691B39" w:rsidRPr="0044445A" w:rsidRDefault="00610A5B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DB" w14:textId="62CC1373" w:rsidR="00691B39" w:rsidRPr="0044445A" w:rsidRDefault="00610A5B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522DC1DC" w14:textId="77777777" w:rsidR="00691B39" w:rsidRPr="0044445A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DD" w14:textId="77777777" w:rsidR="00691B39" w:rsidRPr="0044445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DE" w14:textId="77777777" w:rsidR="00691B39" w:rsidRPr="0044445A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1DF" w14:textId="48725C6A" w:rsidR="00691B39" w:rsidRPr="00F40DA8" w:rsidRDefault="00DE34F2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691B39" w:rsidRPr="007C3AAA" w14:paraId="522DC20A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1E1" w14:textId="77777777" w:rsidR="00691B39" w:rsidRPr="007C3AAA" w:rsidRDefault="00691B39" w:rsidP="00691B39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bnez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r2,loop  </w:t>
            </w:r>
          </w:p>
        </w:tc>
        <w:tc>
          <w:tcPr>
            <w:tcW w:w="283" w:type="dxa"/>
            <w:shd w:val="clear" w:color="auto" w:fill="auto"/>
          </w:tcPr>
          <w:p w14:paraId="522DC1E2" w14:textId="77777777" w:rsidR="00691B39" w:rsidRPr="0044445A" w:rsidRDefault="00691B39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E3" w14:textId="77777777" w:rsidR="00691B39" w:rsidRPr="0044445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E4" w14:textId="77777777" w:rsidR="00691B39" w:rsidRPr="0044445A" w:rsidRDefault="00691B39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E5" w14:textId="77777777" w:rsidR="00691B39" w:rsidRPr="0044445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E6" w14:textId="77777777" w:rsidR="00691B39" w:rsidRPr="0044445A" w:rsidRDefault="00691B39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E7" w14:textId="77777777" w:rsidR="00691B39" w:rsidRPr="0044445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E8" w14:textId="77777777" w:rsidR="00691B39" w:rsidRPr="0044445A" w:rsidRDefault="00691B39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E9" w14:textId="77777777" w:rsidR="00691B39" w:rsidRPr="0044445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EA" w14:textId="77777777" w:rsidR="00691B39" w:rsidRPr="0044445A" w:rsidRDefault="00691B39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EB" w14:textId="77777777" w:rsidR="00691B39" w:rsidRPr="0044445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EC" w14:textId="77777777" w:rsidR="00691B39" w:rsidRPr="0044445A" w:rsidRDefault="00691B39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ED" w14:textId="77777777" w:rsidR="00691B39" w:rsidRPr="0044445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EE" w14:textId="77777777" w:rsidR="00691B39" w:rsidRPr="0044445A" w:rsidRDefault="00691B39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EF" w14:textId="77777777" w:rsidR="00691B39" w:rsidRPr="0044445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F0" w14:textId="77777777" w:rsidR="00691B39" w:rsidRPr="0044445A" w:rsidRDefault="00691B39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F1" w14:textId="77777777" w:rsidR="00691B39" w:rsidRPr="0044445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F2" w14:textId="77777777" w:rsidR="00691B39" w:rsidRPr="0044445A" w:rsidRDefault="00691B39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F3" w14:textId="77777777" w:rsidR="00691B39" w:rsidRPr="0044445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F4" w14:textId="77777777" w:rsidR="00691B39" w:rsidRPr="0044445A" w:rsidRDefault="00691B39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F5" w14:textId="77777777" w:rsidR="00691B39" w:rsidRPr="0044445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F6" w14:textId="77777777" w:rsidR="00691B39" w:rsidRPr="0044445A" w:rsidRDefault="00691B39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F7" w14:textId="77777777" w:rsidR="00691B39" w:rsidRPr="0044445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F8" w14:textId="77777777" w:rsidR="00691B39" w:rsidRPr="0044445A" w:rsidRDefault="00691B39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F9" w14:textId="77777777" w:rsidR="00691B39" w:rsidRPr="0044445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FA" w14:textId="77777777" w:rsidR="00691B39" w:rsidRPr="0044445A" w:rsidRDefault="00691B39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FB" w14:textId="77777777" w:rsidR="00691B39" w:rsidRPr="0044445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FC" w14:textId="77777777" w:rsidR="00691B39" w:rsidRPr="0044445A" w:rsidRDefault="00691B39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FD" w14:textId="77777777" w:rsidR="00691B39" w:rsidRPr="0044445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FE" w14:textId="77777777" w:rsidR="00691B39" w:rsidRPr="0044445A" w:rsidRDefault="00691B39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FF" w14:textId="77777777" w:rsidR="00691B39" w:rsidRPr="0044445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00" w14:textId="77777777" w:rsidR="00691B39" w:rsidRPr="0044445A" w:rsidRDefault="00691B39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01" w14:textId="77777777" w:rsidR="00691B39" w:rsidRPr="0044445A" w:rsidRDefault="00691B39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02" w14:textId="4A1309A7" w:rsidR="00691B39" w:rsidRPr="0044445A" w:rsidRDefault="00610A5B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03" w14:textId="57663491" w:rsidR="00691B39" w:rsidRPr="0044445A" w:rsidRDefault="00610A5B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22DC204" w14:textId="06FB83E8" w:rsidR="00691B39" w:rsidRPr="0044445A" w:rsidRDefault="00610A5B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05" w14:textId="7A001DF7" w:rsidR="00691B39" w:rsidRPr="0044445A" w:rsidRDefault="00610A5B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522DC206" w14:textId="718A7FE4" w:rsidR="00691B39" w:rsidRPr="0044445A" w:rsidRDefault="00610A5B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07" w14:textId="69595512" w:rsidR="00691B39" w:rsidRPr="0044445A" w:rsidRDefault="00610A5B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522DC208" w14:textId="77777777" w:rsidR="00691B39" w:rsidRPr="0044445A" w:rsidRDefault="00691B39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209" w14:textId="6650251F" w:rsidR="00691B39" w:rsidRPr="00F40DA8" w:rsidRDefault="00DE34F2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2</w:t>
            </w:r>
          </w:p>
        </w:tc>
      </w:tr>
      <w:tr w:rsidR="0023014D" w:rsidRPr="007C3AAA" w14:paraId="522DC234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20B" w14:textId="77777777" w:rsidR="00691B39" w:rsidRPr="007C3AAA" w:rsidRDefault="00691B39" w:rsidP="00691B39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halt</w:t>
            </w:r>
            <w:proofErr w:type="spellEnd"/>
          </w:p>
        </w:tc>
        <w:tc>
          <w:tcPr>
            <w:tcW w:w="283" w:type="dxa"/>
          </w:tcPr>
          <w:p w14:paraId="522DC20C" w14:textId="77777777" w:rsidR="00691B39" w:rsidRPr="007C3AAA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0D" w14:textId="77777777" w:rsidR="00691B39" w:rsidRPr="007C3AAA" w:rsidRDefault="00691B39" w:rsidP="00691B3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0E" w14:textId="77777777" w:rsidR="00691B39" w:rsidRPr="007C3AAA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0F" w14:textId="77777777" w:rsidR="00691B39" w:rsidRPr="007C3AAA" w:rsidRDefault="00691B39" w:rsidP="00691B3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10" w14:textId="77777777" w:rsidR="00691B39" w:rsidRPr="007C3AAA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11" w14:textId="77777777" w:rsidR="00691B39" w:rsidRPr="007C3AAA" w:rsidRDefault="00691B39" w:rsidP="00691B3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12" w14:textId="77777777" w:rsidR="00691B39" w:rsidRPr="007C3AAA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13" w14:textId="77777777" w:rsidR="00691B39" w:rsidRPr="007C3AAA" w:rsidRDefault="00691B39" w:rsidP="00691B3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14" w14:textId="77777777" w:rsidR="00691B39" w:rsidRPr="007C3AAA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15" w14:textId="77777777" w:rsidR="00691B39" w:rsidRPr="007C3AAA" w:rsidRDefault="00691B39" w:rsidP="00691B3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16" w14:textId="77777777" w:rsidR="00691B39" w:rsidRPr="007C3AAA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17" w14:textId="77777777" w:rsidR="00691B39" w:rsidRPr="007C3AAA" w:rsidRDefault="00691B39" w:rsidP="00691B3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18" w14:textId="77777777" w:rsidR="00691B39" w:rsidRPr="007C3AAA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19" w14:textId="77777777" w:rsidR="00691B39" w:rsidRPr="007C3AAA" w:rsidRDefault="00691B39" w:rsidP="00691B3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1A" w14:textId="77777777" w:rsidR="00691B39" w:rsidRPr="007C3AAA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1B" w14:textId="77777777" w:rsidR="00691B39" w:rsidRPr="007C3AAA" w:rsidRDefault="00691B39" w:rsidP="00691B3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1C" w14:textId="77777777" w:rsidR="00691B39" w:rsidRPr="007C3AAA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1D" w14:textId="77777777" w:rsidR="00691B39" w:rsidRPr="007C3AAA" w:rsidRDefault="00691B39" w:rsidP="00691B3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1E" w14:textId="77777777" w:rsidR="00691B39" w:rsidRPr="007C3AAA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1F" w14:textId="77777777" w:rsidR="00691B39" w:rsidRPr="007C3AAA" w:rsidRDefault="00691B39" w:rsidP="00691B3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20" w14:textId="77777777" w:rsidR="00691B39" w:rsidRPr="007C3AAA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21" w14:textId="77777777" w:rsidR="00691B39" w:rsidRPr="007C3AAA" w:rsidRDefault="00691B39" w:rsidP="00691B3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22" w14:textId="77777777" w:rsidR="00691B39" w:rsidRPr="007C3AAA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23" w14:textId="77777777" w:rsidR="00691B39" w:rsidRPr="007C3AAA" w:rsidRDefault="00691B39" w:rsidP="00691B3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24" w14:textId="77777777" w:rsidR="00691B39" w:rsidRPr="007C3AAA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25" w14:textId="77777777" w:rsidR="00691B39" w:rsidRPr="007C3AAA" w:rsidRDefault="00691B39" w:rsidP="00691B3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26" w14:textId="77777777" w:rsidR="00691B39" w:rsidRPr="007C3AAA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27" w14:textId="77777777" w:rsidR="00691B39" w:rsidRPr="007C3AAA" w:rsidRDefault="00691B39" w:rsidP="00691B3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28" w14:textId="77777777" w:rsidR="00691B39" w:rsidRPr="007C3AAA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29" w14:textId="77777777" w:rsidR="00691B39" w:rsidRPr="007C3AAA" w:rsidRDefault="00691B39" w:rsidP="00691B3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2A" w14:textId="77777777" w:rsidR="00691B39" w:rsidRPr="007C3AAA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2B" w14:textId="77777777" w:rsidR="00691B39" w:rsidRPr="007C3AAA" w:rsidRDefault="00691B39" w:rsidP="00691B3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2C" w14:textId="77777777" w:rsidR="00691B39" w:rsidRPr="007C3AAA" w:rsidRDefault="00691B39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2D" w14:textId="77777777" w:rsidR="00691B39" w:rsidRPr="007C3AAA" w:rsidRDefault="00691B39" w:rsidP="00691B3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2E" w14:textId="23218E80" w:rsidR="00691B39" w:rsidRPr="007C3AAA" w:rsidRDefault="00610A5B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2F" w14:textId="59647ABF" w:rsidR="00691B39" w:rsidRPr="007C3AAA" w:rsidRDefault="00610A5B" w:rsidP="00691B3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</w:tcPr>
          <w:p w14:paraId="522DC230" w14:textId="7EC5DEB4" w:rsidR="00691B39" w:rsidRPr="007C3AAA" w:rsidRDefault="00610A5B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31" w14:textId="07FDA01F" w:rsidR="00691B39" w:rsidRPr="007C3AAA" w:rsidRDefault="00610A5B" w:rsidP="00691B3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</w:tcPr>
          <w:p w14:paraId="522DC232" w14:textId="27F47B23" w:rsidR="00691B39" w:rsidRPr="007C3AAA" w:rsidRDefault="00610A5B" w:rsidP="00691B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233" w14:textId="2BAD1591" w:rsidR="00691B39" w:rsidRPr="00F40DA8" w:rsidRDefault="00DE34F2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691B39" w:rsidRPr="007C3AAA" w14:paraId="522DC238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235" w14:textId="77777777" w:rsidR="00691B39" w:rsidRPr="007C3AAA" w:rsidRDefault="00691B39" w:rsidP="00691B39">
            <w:pPr>
              <w:jc w:val="right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Total</w:t>
            </w:r>
          </w:p>
        </w:tc>
        <w:tc>
          <w:tcPr>
            <w:tcW w:w="11075" w:type="dxa"/>
            <w:gridSpan w:val="39"/>
            <w:shd w:val="clear" w:color="auto" w:fill="auto"/>
          </w:tcPr>
          <w:p w14:paraId="522DC236" w14:textId="04DE9615" w:rsidR="00691B39" w:rsidRPr="007C3AAA" w:rsidRDefault="00DE34F2" w:rsidP="00691B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6+33*100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237" w14:textId="19907EED" w:rsidR="00691B39" w:rsidRPr="007C3AAA" w:rsidRDefault="00DE34F2" w:rsidP="00691B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3306</w:t>
            </w:r>
          </w:p>
        </w:tc>
      </w:tr>
      <w:bookmarkEnd w:id="0"/>
    </w:tbl>
    <w:p w14:paraId="522DC239" w14:textId="77777777" w:rsidR="005805F2" w:rsidRPr="007C3AAA" w:rsidRDefault="005805F2" w:rsidP="00B85655">
      <w:pPr>
        <w:rPr>
          <w:lang w:val="it-IT"/>
        </w:rPr>
        <w:sectPr w:rsidR="005805F2" w:rsidRPr="007C3AAA" w:rsidSect="00757D80">
          <w:headerReference w:type="default" r:id="rId7"/>
          <w:footerReference w:type="even" r:id="rId8"/>
          <w:footerReference w:type="default" r:id="rId9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  <w:docGrid w:linePitch="360"/>
        </w:sectPr>
      </w:pPr>
    </w:p>
    <w:p w14:paraId="522DC23A" w14:textId="77777777" w:rsidR="00CB12BF" w:rsidRDefault="007C3AAA" w:rsidP="00CB12BF">
      <w:pPr>
        <w:rPr>
          <w:lang w:val="it-IT"/>
        </w:rPr>
      </w:pPr>
      <w:r>
        <w:rPr>
          <w:lang w:val="it-IT"/>
        </w:rPr>
        <w:lastRenderedPageBreak/>
        <w:t>Con</w:t>
      </w:r>
      <w:r w:rsidR="00CB12BF">
        <w:rPr>
          <w:lang w:val="it-IT"/>
        </w:rPr>
        <w:t>s</w:t>
      </w:r>
      <w:r>
        <w:rPr>
          <w:lang w:val="it-IT"/>
        </w:rPr>
        <w:t>iderando</w:t>
      </w:r>
      <w:r w:rsidR="00CA39D5" w:rsidRPr="007C3AAA">
        <w:rPr>
          <w:lang w:val="it-IT"/>
        </w:rPr>
        <w:t xml:space="preserve"> </w:t>
      </w:r>
      <w:r w:rsidR="00CB12BF">
        <w:rPr>
          <w:lang w:val="it-IT"/>
        </w:rPr>
        <w:t xml:space="preserve">il </w:t>
      </w:r>
      <w:r w:rsidR="00CA39D5" w:rsidRPr="007C3AAA">
        <w:rPr>
          <w:lang w:val="it-IT"/>
        </w:rPr>
        <w:t xml:space="preserve">programma </w:t>
      </w:r>
      <w:r w:rsidR="00CB12BF">
        <w:rPr>
          <w:lang w:val="it-IT"/>
        </w:rPr>
        <w:t xml:space="preserve">precedente, lo si ottimizzi in modo da eliminare per quanto possibile gli stalli del programma usando le tecniche note come </w:t>
      </w:r>
      <w:proofErr w:type="spellStart"/>
      <w:r w:rsidR="00CB12BF" w:rsidRPr="00CB12BF">
        <w:rPr>
          <w:lang w:val="it-IT"/>
        </w:rPr>
        <w:t>resche</w:t>
      </w:r>
      <w:r w:rsidR="00CB12BF">
        <w:rPr>
          <w:lang w:val="it-IT"/>
        </w:rPr>
        <w:t>duling</w:t>
      </w:r>
      <w:proofErr w:type="spellEnd"/>
      <w:r w:rsidR="00CB12BF">
        <w:rPr>
          <w:lang w:val="it-IT"/>
        </w:rPr>
        <w:t xml:space="preserve"> </w:t>
      </w:r>
      <w:r w:rsidR="00CB12BF" w:rsidRPr="00CB12BF">
        <w:rPr>
          <w:lang w:val="it-IT"/>
        </w:rPr>
        <w:t xml:space="preserve">e </w:t>
      </w:r>
      <w:proofErr w:type="spellStart"/>
      <w:r w:rsidR="00CB12BF" w:rsidRPr="00CB12BF">
        <w:rPr>
          <w:lang w:val="it-IT"/>
        </w:rPr>
        <w:t>register</w:t>
      </w:r>
      <w:proofErr w:type="spellEnd"/>
      <w:r w:rsidR="00CB12BF" w:rsidRPr="00CB12BF">
        <w:rPr>
          <w:lang w:val="it-IT"/>
        </w:rPr>
        <w:t xml:space="preserve"> </w:t>
      </w:r>
      <w:proofErr w:type="spellStart"/>
      <w:r w:rsidR="00CB12BF" w:rsidRPr="00CB12BF">
        <w:rPr>
          <w:lang w:val="it-IT"/>
        </w:rPr>
        <w:t>renaming</w:t>
      </w:r>
      <w:proofErr w:type="spellEnd"/>
      <w:r w:rsidR="00CB12BF" w:rsidRPr="00CB12BF">
        <w:rPr>
          <w:lang w:val="it-IT"/>
        </w:rPr>
        <w:t>.</w:t>
      </w:r>
      <w:r w:rsidR="00CB12BF">
        <w:rPr>
          <w:lang w:val="it-IT"/>
        </w:rPr>
        <w:t xml:space="preserve"> Si calcoli il tempo di esecuzione del nuovo programma nella stessa architettura evidenziando il miglioramento ottenuto. </w:t>
      </w:r>
    </w:p>
    <w:tbl>
      <w:tblPr>
        <w:tblStyle w:val="Grigliatab3"/>
        <w:tblW w:w="14886" w:type="dxa"/>
        <w:tblLayout w:type="fixed"/>
        <w:tblLook w:val="0000" w:firstRow="0" w:lastRow="0" w:firstColumn="0" w:lastColumn="0" w:noHBand="0" w:noVBand="0"/>
      </w:tblPr>
      <w:tblGrid>
        <w:gridCol w:w="2977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23014D" w:rsidRPr="00216541" w14:paraId="522DC264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23B" w14:textId="15C622E2" w:rsidR="00645494" w:rsidRPr="00216541" w:rsidRDefault="00645494" w:rsidP="00645494">
            <w:pPr>
              <w:rPr>
                <w:b/>
                <w:sz w:val="18"/>
                <w:szCs w:val="18"/>
                <w:lang w:val="it-IT"/>
              </w:rPr>
            </w:pPr>
            <w:proofErr w:type="spellStart"/>
            <w:r w:rsidRPr="007C3AAA">
              <w:rPr>
                <w:sz w:val="18"/>
                <w:szCs w:val="18"/>
                <w:lang w:val="it-IT"/>
              </w:rPr>
              <w:t>main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: </w:t>
            </w: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daddui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  r1,r0,0</w:t>
            </w:r>
          </w:p>
        </w:tc>
        <w:tc>
          <w:tcPr>
            <w:tcW w:w="283" w:type="dxa"/>
          </w:tcPr>
          <w:p w14:paraId="522DC23C" w14:textId="030784A7" w:rsidR="00645494" w:rsidRPr="00216541" w:rsidRDefault="00BC1602" w:rsidP="0064549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3D" w14:textId="5278AEF8" w:rsidR="00645494" w:rsidRPr="00216541" w:rsidRDefault="00BC1602" w:rsidP="0064549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522DC23E" w14:textId="7ADD31B1" w:rsidR="00645494" w:rsidRPr="00216541" w:rsidRDefault="00BC1602" w:rsidP="0064549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3F" w14:textId="12C83CBA" w:rsidR="00645494" w:rsidRPr="00216541" w:rsidRDefault="00BC1602" w:rsidP="0064549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522DC240" w14:textId="26CE74ED" w:rsidR="00645494" w:rsidRPr="00216541" w:rsidRDefault="00BC1602" w:rsidP="0064549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41" w14:textId="77777777" w:rsidR="00645494" w:rsidRPr="00216541" w:rsidRDefault="00645494" w:rsidP="0064549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42" w14:textId="77777777" w:rsidR="00645494" w:rsidRPr="00216541" w:rsidRDefault="00645494" w:rsidP="0064549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43" w14:textId="77777777" w:rsidR="00645494" w:rsidRPr="00216541" w:rsidRDefault="00645494" w:rsidP="0064549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44" w14:textId="77777777" w:rsidR="00645494" w:rsidRPr="00216541" w:rsidRDefault="00645494" w:rsidP="0064549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45" w14:textId="77777777" w:rsidR="00645494" w:rsidRPr="00216541" w:rsidRDefault="00645494" w:rsidP="0064549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46" w14:textId="77777777" w:rsidR="00645494" w:rsidRPr="00216541" w:rsidRDefault="00645494" w:rsidP="0064549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47" w14:textId="77777777" w:rsidR="00645494" w:rsidRPr="00216541" w:rsidRDefault="00645494" w:rsidP="0064549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48" w14:textId="77777777" w:rsidR="00645494" w:rsidRPr="00216541" w:rsidRDefault="00645494" w:rsidP="0064549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49" w14:textId="77777777" w:rsidR="00645494" w:rsidRPr="00216541" w:rsidRDefault="00645494" w:rsidP="0064549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4A" w14:textId="77777777" w:rsidR="00645494" w:rsidRPr="00216541" w:rsidRDefault="00645494" w:rsidP="0064549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4B" w14:textId="77777777" w:rsidR="00645494" w:rsidRPr="00216541" w:rsidRDefault="00645494" w:rsidP="0064549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4C" w14:textId="77777777" w:rsidR="00645494" w:rsidRPr="00216541" w:rsidRDefault="00645494" w:rsidP="0064549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4D" w14:textId="77777777" w:rsidR="00645494" w:rsidRPr="00216541" w:rsidRDefault="00645494" w:rsidP="0064549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4E" w14:textId="77777777" w:rsidR="00645494" w:rsidRPr="00216541" w:rsidRDefault="00645494" w:rsidP="0064549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4F" w14:textId="77777777" w:rsidR="00645494" w:rsidRPr="00216541" w:rsidRDefault="00645494" w:rsidP="0064549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50" w14:textId="77777777" w:rsidR="00645494" w:rsidRPr="00216541" w:rsidRDefault="00645494" w:rsidP="0064549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51" w14:textId="77777777" w:rsidR="00645494" w:rsidRPr="00216541" w:rsidRDefault="00645494" w:rsidP="0064549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52" w14:textId="77777777" w:rsidR="00645494" w:rsidRPr="00216541" w:rsidRDefault="00645494" w:rsidP="0064549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53" w14:textId="77777777" w:rsidR="00645494" w:rsidRPr="00216541" w:rsidRDefault="00645494" w:rsidP="0064549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54" w14:textId="77777777" w:rsidR="00645494" w:rsidRPr="00216541" w:rsidRDefault="00645494" w:rsidP="0064549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55" w14:textId="77777777" w:rsidR="00645494" w:rsidRPr="00216541" w:rsidRDefault="00645494" w:rsidP="0064549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56" w14:textId="77777777" w:rsidR="00645494" w:rsidRPr="00216541" w:rsidRDefault="00645494" w:rsidP="0064549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57" w14:textId="77777777" w:rsidR="00645494" w:rsidRPr="00216541" w:rsidRDefault="00645494" w:rsidP="0064549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58" w14:textId="77777777" w:rsidR="00645494" w:rsidRPr="00216541" w:rsidRDefault="00645494" w:rsidP="0064549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59" w14:textId="77777777" w:rsidR="00645494" w:rsidRPr="00216541" w:rsidRDefault="00645494" w:rsidP="0064549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5A" w14:textId="77777777" w:rsidR="00645494" w:rsidRPr="00216541" w:rsidRDefault="00645494" w:rsidP="0064549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5B" w14:textId="77777777" w:rsidR="00645494" w:rsidRPr="00216541" w:rsidRDefault="00645494" w:rsidP="0064549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5C" w14:textId="77777777" w:rsidR="00645494" w:rsidRPr="00216541" w:rsidRDefault="00645494" w:rsidP="0064549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5D" w14:textId="77777777" w:rsidR="00645494" w:rsidRPr="00216541" w:rsidRDefault="00645494" w:rsidP="0064549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5E" w14:textId="77777777" w:rsidR="00645494" w:rsidRPr="00216541" w:rsidRDefault="00645494" w:rsidP="0064549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5F" w14:textId="77777777" w:rsidR="00645494" w:rsidRPr="00216541" w:rsidRDefault="00645494" w:rsidP="0064549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60" w14:textId="77777777" w:rsidR="00645494" w:rsidRPr="00216541" w:rsidRDefault="00645494" w:rsidP="0064549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61" w14:textId="77777777" w:rsidR="00645494" w:rsidRPr="00216541" w:rsidRDefault="00645494" w:rsidP="0064549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62" w14:textId="77777777" w:rsidR="00645494" w:rsidRPr="00216541" w:rsidRDefault="00645494" w:rsidP="0064549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263" w14:textId="01920A75" w:rsidR="00645494" w:rsidRPr="00216541" w:rsidRDefault="008762ED" w:rsidP="00645494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5</w:t>
            </w:r>
          </w:p>
        </w:tc>
      </w:tr>
      <w:tr w:rsidR="00BC1602" w:rsidRPr="00216541" w14:paraId="522DC28E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265" w14:textId="6D34F3BE" w:rsidR="00BC1602" w:rsidRPr="00216541" w:rsidRDefault="00BC1602" w:rsidP="00BC1602">
            <w:pPr>
              <w:snapToGrid w:val="0"/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daddui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  r2,r0,100</w:t>
            </w:r>
          </w:p>
        </w:tc>
        <w:tc>
          <w:tcPr>
            <w:tcW w:w="283" w:type="dxa"/>
            <w:shd w:val="clear" w:color="auto" w:fill="auto"/>
          </w:tcPr>
          <w:p w14:paraId="522DC266" w14:textId="2BB13B03" w:rsidR="00BC1602" w:rsidRPr="00216541" w:rsidRDefault="00BC1602" w:rsidP="00BC160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67" w14:textId="1FFCE0DE" w:rsidR="00BC1602" w:rsidRPr="00216541" w:rsidRDefault="00BC1602" w:rsidP="00BC160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522DC268" w14:textId="434B6FA7" w:rsidR="00BC1602" w:rsidRPr="00216541" w:rsidRDefault="00BC1602" w:rsidP="00BC160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69" w14:textId="40072CB0" w:rsidR="00BC1602" w:rsidRPr="00216541" w:rsidRDefault="00BC1602" w:rsidP="00BC160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522DC26A" w14:textId="6E4A3FAA" w:rsidR="00BC1602" w:rsidRPr="00216541" w:rsidRDefault="00BC1602" w:rsidP="00BC160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6B" w14:textId="317953E5" w:rsidR="00BC1602" w:rsidRPr="00216541" w:rsidRDefault="00BC1602" w:rsidP="00BC160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522DC26C" w14:textId="77777777" w:rsidR="00BC1602" w:rsidRPr="00216541" w:rsidRDefault="00BC1602" w:rsidP="00BC160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6D" w14:textId="77777777" w:rsidR="00BC1602" w:rsidRPr="00216541" w:rsidRDefault="00BC1602" w:rsidP="00BC160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6E" w14:textId="77777777" w:rsidR="00BC1602" w:rsidRPr="00216541" w:rsidRDefault="00BC1602" w:rsidP="00BC160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6F" w14:textId="77777777" w:rsidR="00BC1602" w:rsidRPr="00216541" w:rsidRDefault="00BC1602" w:rsidP="00BC160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70" w14:textId="77777777" w:rsidR="00BC1602" w:rsidRPr="00216541" w:rsidRDefault="00BC1602" w:rsidP="00BC160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71" w14:textId="77777777" w:rsidR="00BC1602" w:rsidRPr="00216541" w:rsidRDefault="00BC1602" w:rsidP="00BC160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72" w14:textId="77777777" w:rsidR="00BC1602" w:rsidRPr="00216541" w:rsidRDefault="00BC1602" w:rsidP="00BC160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73" w14:textId="77777777" w:rsidR="00BC1602" w:rsidRPr="00216541" w:rsidRDefault="00BC1602" w:rsidP="00BC160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74" w14:textId="77777777" w:rsidR="00BC1602" w:rsidRPr="00216541" w:rsidRDefault="00BC1602" w:rsidP="00BC160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75" w14:textId="77777777" w:rsidR="00BC1602" w:rsidRPr="00216541" w:rsidRDefault="00BC1602" w:rsidP="00BC160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76" w14:textId="77777777" w:rsidR="00BC1602" w:rsidRPr="00216541" w:rsidRDefault="00BC1602" w:rsidP="00BC160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77" w14:textId="77777777" w:rsidR="00BC1602" w:rsidRPr="00216541" w:rsidRDefault="00BC1602" w:rsidP="00BC160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78" w14:textId="77777777" w:rsidR="00BC1602" w:rsidRPr="00216541" w:rsidRDefault="00BC1602" w:rsidP="00BC160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79" w14:textId="77777777" w:rsidR="00BC1602" w:rsidRPr="00216541" w:rsidRDefault="00BC1602" w:rsidP="00BC160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7A" w14:textId="77777777" w:rsidR="00BC1602" w:rsidRPr="00216541" w:rsidRDefault="00BC1602" w:rsidP="00BC160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7B" w14:textId="77777777" w:rsidR="00BC1602" w:rsidRPr="00216541" w:rsidRDefault="00BC1602" w:rsidP="00BC160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7C" w14:textId="77777777" w:rsidR="00BC1602" w:rsidRPr="00216541" w:rsidRDefault="00BC1602" w:rsidP="00BC160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7D" w14:textId="77777777" w:rsidR="00BC1602" w:rsidRPr="00216541" w:rsidRDefault="00BC1602" w:rsidP="00BC160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7E" w14:textId="77777777" w:rsidR="00BC1602" w:rsidRPr="00216541" w:rsidRDefault="00BC1602" w:rsidP="00BC160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7F" w14:textId="77777777" w:rsidR="00BC1602" w:rsidRPr="00216541" w:rsidRDefault="00BC1602" w:rsidP="00BC160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80" w14:textId="77777777" w:rsidR="00BC1602" w:rsidRPr="00216541" w:rsidRDefault="00BC1602" w:rsidP="00BC160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81" w14:textId="77777777" w:rsidR="00BC1602" w:rsidRPr="00216541" w:rsidRDefault="00BC1602" w:rsidP="00BC160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82" w14:textId="77777777" w:rsidR="00BC1602" w:rsidRPr="00216541" w:rsidRDefault="00BC1602" w:rsidP="00BC160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83" w14:textId="77777777" w:rsidR="00BC1602" w:rsidRPr="00216541" w:rsidRDefault="00BC1602" w:rsidP="00BC160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84" w14:textId="77777777" w:rsidR="00BC1602" w:rsidRPr="00216541" w:rsidRDefault="00BC1602" w:rsidP="00BC160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85" w14:textId="77777777" w:rsidR="00BC1602" w:rsidRPr="00216541" w:rsidRDefault="00BC1602" w:rsidP="00BC160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86" w14:textId="77777777" w:rsidR="00BC1602" w:rsidRPr="00216541" w:rsidRDefault="00BC1602" w:rsidP="00BC160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87" w14:textId="77777777" w:rsidR="00BC1602" w:rsidRPr="00216541" w:rsidRDefault="00BC1602" w:rsidP="00BC160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88" w14:textId="77777777" w:rsidR="00BC1602" w:rsidRPr="00216541" w:rsidRDefault="00BC1602" w:rsidP="00BC160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89" w14:textId="77777777" w:rsidR="00BC1602" w:rsidRPr="00216541" w:rsidRDefault="00BC1602" w:rsidP="00BC160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8A" w14:textId="77777777" w:rsidR="00BC1602" w:rsidRPr="00216541" w:rsidRDefault="00BC1602" w:rsidP="00BC160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8B" w14:textId="77777777" w:rsidR="00BC1602" w:rsidRPr="00216541" w:rsidRDefault="00BC1602" w:rsidP="00BC160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8C" w14:textId="77777777" w:rsidR="00BC1602" w:rsidRPr="00216541" w:rsidRDefault="00BC1602" w:rsidP="00BC160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28D" w14:textId="5AA7EE03" w:rsidR="00BC1602" w:rsidRPr="00216541" w:rsidRDefault="008762ED" w:rsidP="00BC160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1</w:t>
            </w:r>
          </w:p>
        </w:tc>
      </w:tr>
      <w:tr w:rsidR="0023014D" w:rsidRPr="00216541" w14:paraId="522DC2B8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28F" w14:textId="2377B058" w:rsidR="00BC1602" w:rsidRPr="00216541" w:rsidRDefault="00BC1602" w:rsidP="00BC1602">
            <w:pPr>
              <w:snapToGrid w:val="0"/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loop:</w:t>
            </w: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l.d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f1,v1(r1)</w:t>
            </w:r>
          </w:p>
        </w:tc>
        <w:tc>
          <w:tcPr>
            <w:tcW w:w="283" w:type="dxa"/>
          </w:tcPr>
          <w:p w14:paraId="522DC290" w14:textId="4E88D597" w:rsidR="00BC1602" w:rsidRPr="00216541" w:rsidRDefault="00BC1602" w:rsidP="00BC160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91" w14:textId="1D806495" w:rsidR="00BC1602" w:rsidRPr="00216541" w:rsidRDefault="00BC1602" w:rsidP="00BC160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92" w14:textId="3B899C37" w:rsidR="00BC1602" w:rsidRPr="00216541" w:rsidRDefault="00BC1602" w:rsidP="00BC160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93" w14:textId="293ABFB3" w:rsidR="00BC1602" w:rsidRPr="00216541" w:rsidRDefault="00BC1602" w:rsidP="00BC160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522DC294" w14:textId="4DD90813" w:rsidR="00BC1602" w:rsidRPr="00216541" w:rsidRDefault="00BC1602" w:rsidP="00BC160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95" w14:textId="1A1796C6" w:rsidR="00BC1602" w:rsidRPr="00216541" w:rsidRDefault="00BC1602" w:rsidP="00BC160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522DC296" w14:textId="15FFE38D" w:rsidR="00BC1602" w:rsidRPr="00216541" w:rsidRDefault="00BC1602" w:rsidP="00BC160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97" w14:textId="77777777" w:rsidR="00BC1602" w:rsidRPr="00216541" w:rsidRDefault="00BC1602" w:rsidP="00BC160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98" w14:textId="77777777" w:rsidR="00BC1602" w:rsidRPr="00216541" w:rsidRDefault="00BC1602" w:rsidP="00BC160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99" w14:textId="77777777" w:rsidR="00BC1602" w:rsidRPr="00216541" w:rsidRDefault="00BC1602" w:rsidP="00BC160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9A" w14:textId="77777777" w:rsidR="00BC1602" w:rsidRPr="00216541" w:rsidRDefault="00BC1602" w:rsidP="00BC160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9B" w14:textId="77777777" w:rsidR="00BC1602" w:rsidRPr="00216541" w:rsidRDefault="00BC1602" w:rsidP="00BC160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9C" w14:textId="77777777" w:rsidR="00BC1602" w:rsidRPr="00216541" w:rsidRDefault="00BC1602" w:rsidP="00BC160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9D" w14:textId="77777777" w:rsidR="00BC1602" w:rsidRPr="00216541" w:rsidRDefault="00BC1602" w:rsidP="00BC160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9E" w14:textId="77777777" w:rsidR="00BC1602" w:rsidRPr="00216541" w:rsidRDefault="00BC1602" w:rsidP="00BC160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9F" w14:textId="77777777" w:rsidR="00BC1602" w:rsidRPr="00216541" w:rsidRDefault="00BC1602" w:rsidP="00BC160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A0" w14:textId="77777777" w:rsidR="00BC1602" w:rsidRPr="00216541" w:rsidRDefault="00BC1602" w:rsidP="00BC160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A1" w14:textId="77777777" w:rsidR="00BC1602" w:rsidRPr="00216541" w:rsidRDefault="00BC1602" w:rsidP="00BC160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A2" w14:textId="77777777" w:rsidR="00BC1602" w:rsidRPr="00216541" w:rsidRDefault="00BC1602" w:rsidP="00BC160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A3" w14:textId="77777777" w:rsidR="00BC1602" w:rsidRPr="00216541" w:rsidRDefault="00BC1602" w:rsidP="00BC160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A4" w14:textId="77777777" w:rsidR="00BC1602" w:rsidRPr="00216541" w:rsidRDefault="00BC1602" w:rsidP="00BC160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A5" w14:textId="77777777" w:rsidR="00BC1602" w:rsidRPr="00216541" w:rsidRDefault="00BC1602" w:rsidP="00BC160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A6" w14:textId="77777777" w:rsidR="00BC1602" w:rsidRPr="00216541" w:rsidRDefault="00BC1602" w:rsidP="00BC160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A7" w14:textId="77777777" w:rsidR="00BC1602" w:rsidRPr="00216541" w:rsidRDefault="00BC1602" w:rsidP="00BC160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A8" w14:textId="77777777" w:rsidR="00BC1602" w:rsidRPr="00216541" w:rsidRDefault="00BC1602" w:rsidP="00BC160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A9" w14:textId="77777777" w:rsidR="00BC1602" w:rsidRPr="00216541" w:rsidRDefault="00BC1602" w:rsidP="00BC160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AA" w14:textId="77777777" w:rsidR="00BC1602" w:rsidRPr="00216541" w:rsidRDefault="00BC1602" w:rsidP="00BC160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AB" w14:textId="77777777" w:rsidR="00BC1602" w:rsidRPr="00216541" w:rsidRDefault="00BC1602" w:rsidP="00BC160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AC" w14:textId="77777777" w:rsidR="00BC1602" w:rsidRPr="00216541" w:rsidRDefault="00BC1602" w:rsidP="00BC160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AD" w14:textId="77777777" w:rsidR="00BC1602" w:rsidRPr="00216541" w:rsidRDefault="00BC1602" w:rsidP="00BC160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AE" w14:textId="77777777" w:rsidR="00BC1602" w:rsidRPr="00216541" w:rsidRDefault="00BC1602" w:rsidP="00BC160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AF" w14:textId="77777777" w:rsidR="00BC1602" w:rsidRPr="00216541" w:rsidRDefault="00BC1602" w:rsidP="00BC160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B0" w14:textId="77777777" w:rsidR="00BC1602" w:rsidRPr="00216541" w:rsidRDefault="00BC1602" w:rsidP="00BC160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B1" w14:textId="77777777" w:rsidR="00BC1602" w:rsidRPr="00216541" w:rsidRDefault="00BC1602" w:rsidP="00BC160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B2" w14:textId="77777777" w:rsidR="00BC1602" w:rsidRPr="00216541" w:rsidRDefault="00BC1602" w:rsidP="00BC160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B3" w14:textId="77777777" w:rsidR="00BC1602" w:rsidRPr="00216541" w:rsidRDefault="00BC1602" w:rsidP="00BC160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B4" w14:textId="77777777" w:rsidR="00BC1602" w:rsidRPr="00216541" w:rsidRDefault="00BC1602" w:rsidP="00BC160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B5" w14:textId="77777777" w:rsidR="00BC1602" w:rsidRPr="00216541" w:rsidRDefault="00BC1602" w:rsidP="00BC160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B6" w14:textId="77777777" w:rsidR="00BC1602" w:rsidRPr="00216541" w:rsidRDefault="00BC1602" w:rsidP="00BC1602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2B7" w14:textId="7762DC2E" w:rsidR="00BC1602" w:rsidRPr="00216541" w:rsidRDefault="008762ED" w:rsidP="00BC1602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1</w:t>
            </w:r>
          </w:p>
        </w:tc>
      </w:tr>
      <w:tr w:rsidR="00BC1602" w:rsidRPr="00216541" w14:paraId="522DC2E2" w14:textId="77777777" w:rsidTr="00B34ADE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2B9" w14:textId="41B4DE3C" w:rsidR="00BC1602" w:rsidRPr="00216541" w:rsidRDefault="00BC1602" w:rsidP="00BC1602">
            <w:pPr>
              <w:rPr>
                <w:b/>
                <w:sz w:val="18"/>
                <w:szCs w:val="18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l.d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f2,v2(r1)</w:t>
            </w:r>
          </w:p>
        </w:tc>
        <w:tc>
          <w:tcPr>
            <w:tcW w:w="283" w:type="dxa"/>
            <w:shd w:val="clear" w:color="auto" w:fill="auto"/>
          </w:tcPr>
          <w:p w14:paraId="522DC2BA" w14:textId="77777777" w:rsidR="00BC1602" w:rsidRPr="00216541" w:rsidRDefault="00BC1602" w:rsidP="00BC160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BB" w14:textId="2FAA1419" w:rsidR="00BC1602" w:rsidRPr="00216541" w:rsidRDefault="00BC1602" w:rsidP="00BC1602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BC" w14:textId="4FE5CB99" w:rsidR="00BC1602" w:rsidRPr="00216541" w:rsidRDefault="00BC1602" w:rsidP="00BC160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BD" w14:textId="736E40CF" w:rsidR="00BC1602" w:rsidRPr="00216541" w:rsidRDefault="00BC1602" w:rsidP="00BC1602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522DC2BE" w14:textId="67B93FA1" w:rsidR="00BC1602" w:rsidRPr="00216541" w:rsidRDefault="00BC1602" w:rsidP="00BC160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BF" w14:textId="48CAFC33" w:rsidR="00BC1602" w:rsidRPr="00216541" w:rsidRDefault="00BC1602" w:rsidP="00BC1602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522DC2C0" w14:textId="2E39FBE8" w:rsidR="00BC1602" w:rsidRPr="00216541" w:rsidRDefault="00BC1602" w:rsidP="00BC160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C1" w14:textId="0181C2C9" w:rsidR="00BC1602" w:rsidRPr="00216541" w:rsidRDefault="00BC1602" w:rsidP="00BC1602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522DC2C2" w14:textId="77777777" w:rsidR="00BC1602" w:rsidRPr="00216541" w:rsidRDefault="00BC1602" w:rsidP="00BC160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C3" w14:textId="77777777" w:rsidR="00BC1602" w:rsidRPr="00216541" w:rsidRDefault="00BC1602" w:rsidP="00BC1602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C4" w14:textId="77777777" w:rsidR="00BC1602" w:rsidRPr="00216541" w:rsidRDefault="00BC1602" w:rsidP="00BC160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C5" w14:textId="77777777" w:rsidR="00BC1602" w:rsidRPr="00216541" w:rsidRDefault="00BC1602" w:rsidP="00BC1602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C6" w14:textId="77777777" w:rsidR="00BC1602" w:rsidRPr="00216541" w:rsidRDefault="00BC1602" w:rsidP="00BC160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C7" w14:textId="77777777" w:rsidR="00BC1602" w:rsidRPr="00216541" w:rsidRDefault="00BC1602" w:rsidP="00BC1602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C8" w14:textId="77777777" w:rsidR="00BC1602" w:rsidRPr="00216541" w:rsidRDefault="00BC1602" w:rsidP="00BC160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C9" w14:textId="77777777" w:rsidR="00BC1602" w:rsidRPr="00216541" w:rsidRDefault="00BC1602" w:rsidP="00BC1602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CA" w14:textId="77777777" w:rsidR="00BC1602" w:rsidRPr="00216541" w:rsidRDefault="00BC1602" w:rsidP="00BC160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CB" w14:textId="77777777" w:rsidR="00BC1602" w:rsidRPr="00216541" w:rsidRDefault="00BC1602" w:rsidP="00BC1602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CC" w14:textId="77777777" w:rsidR="00BC1602" w:rsidRPr="00216541" w:rsidRDefault="00BC1602" w:rsidP="00BC160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CD" w14:textId="77777777" w:rsidR="00BC1602" w:rsidRPr="00216541" w:rsidRDefault="00BC1602" w:rsidP="00BC1602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CE" w14:textId="77777777" w:rsidR="00BC1602" w:rsidRPr="00216541" w:rsidRDefault="00BC1602" w:rsidP="00BC160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CF" w14:textId="77777777" w:rsidR="00BC1602" w:rsidRPr="00216541" w:rsidRDefault="00BC1602" w:rsidP="00BC1602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D0" w14:textId="77777777" w:rsidR="00BC1602" w:rsidRPr="00216541" w:rsidRDefault="00BC1602" w:rsidP="00BC160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D1" w14:textId="77777777" w:rsidR="00BC1602" w:rsidRPr="00216541" w:rsidRDefault="00BC1602" w:rsidP="00BC1602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D2" w14:textId="77777777" w:rsidR="00BC1602" w:rsidRPr="00216541" w:rsidRDefault="00BC1602" w:rsidP="00BC160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D3" w14:textId="77777777" w:rsidR="00BC1602" w:rsidRPr="00216541" w:rsidRDefault="00BC1602" w:rsidP="00BC1602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D4" w14:textId="77777777" w:rsidR="00BC1602" w:rsidRPr="00216541" w:rsidRDefault="00BC1602" w:rsidP="00BC160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D5" w14:textId="77777777" w:rsidR="00BC1602" w:rsidRPr="00216541" w:rsidRDefault="00BC1602" w:rsidP="00BC1602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D6" w14:textId="77777777" w:rsidR="00BC1602" w:rsidRPr="00216541" w:rsidRDefault="00BC1602" w:rsidP="00BC160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D7" w14:textId="77777777" w:rsidR="00BC1602" w:rsidRPr="00216541" w:rsidRDefault="00BC1602" w:rsidP="00BC1602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D8" w14:textId="77777777" w:rsidR="00BC1602" w:rsidRPr="00216541" w:rsidRDefault="00BC1602" w:rsidP="00BC160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D9" w14:textId="77777777" w:rsidR="00BC1602" w:rsidRPr="00216541" w:rsidRDefault="00BC1602" w:rsidP="00BC1602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DA" w14:textId="77777777" w:rsidR="00BC1602" w:rsidRPr="00216541" w:rsidRDefault="00BC1602" w:rsidP="00BC160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DB" w14:textId="77777777" w:rsidR="00BC1602" w:rsidRPr="00216541" w:rsidRDefault="00BC1602" w:rsidP="00BC1602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DC" w14:textId="77777777" w:rsidR="00BC1602" w:rsidRPr="00216541" w:rsidRDefault="00BC1602" w:rsidP="00BC160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DD" w14:textId="77777777" w:rsidR="00BC1602" w:rsidRPr="00216541" w:rsidRDefault="00BC1602" w:rsidP="00BC1602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DE" w14:textId="77777777" w:rsidR="00BC1602" w:rsidRPr="00216541" w:rsidRDefault="00BC1602" w:rsidP="00BC160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DF" w14:textId="77777777" w:rsidR="00BC1602" w:rsidRPr="00216541" w:rsidRDefault="00BC1602" w:rsidP="00BC1602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E0" w14:textId="77777777" w:rsidR="00BC1602" w:rsidRPr="00216541" w:rsidRDefault="00BC1602" w:rsidP="00BC1602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2E1" w14:textId="26A5B604" w:rsidR="00BC1602" w:rsidRPr="00216541" w:rsidRDefault="008762ED" w:rsidP="00BC1602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</w:tr>
      <w:tr w:rsidR="0023014D" w:rsidRPr="00216541" w14:paraId="522DC30C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2E3" w14:textId="52BE7B76" w:rsidR="00D537E9" w:rsidRPr="00296842" w:rsidRDefault="00D537E9" w:rsidP="00D537E9">
            <w:pPr>
              <w:rPr>
                <w:b/>
                <w:sz w:val="18"/>
                <w:szCs w:val="18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>
              <w:rPr>
                <w:sz w:val="18"/>
                <w:szCs w:val="18"/>
                <w:lang w:val="it-IT"/>
              </w:rPr>
              <w:t>div</w:t>
            </w:r>
            <w:r w:rsidRPr="007C3AAA">
              <w:rPr>
                <w:sz w:val="18"/>
                <w:szCs w:val="18"/>
                <w:lang w:val="it-IT"/>
              </w:rPr>
              <w:t>.d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f5,f1,f2</w:t>
            </w:r>
          </w:p>
        </w:tc>
        <w:tc>
          <w:tcPr>
            <w:tcW w:w="283" w:type="dxa"/>
          </w:tcPr>
          <w:p w14:paraId="522DC2E4" w14:textId="04CCC788" w:rsidR="00D537E9" w:rsidRPr="00296842" w:rsidRDefault="00D537E9" w:rsidP="00D537E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E5" w14:textId="7739F083" w:rsidR="00D537E9" w:rsidRPr="00296842" w:rsidRDefault="00D537E9" w:rsidP="00D537E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2E6" w14:textId="4FDE636F" w:rsidR="00D537E9" w:rsidRPr="00296842" w:rsidRDefault="00D537E9" w:rsidP="00D537E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E7" w14:textId="388F81DC" w:rsidR="00D537E9" w:rsidRPr="00216541" w:rsidRDefault="00D537E9" w:rsidP="00D537E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E8" w14:textId="3041F8E0" w:rsidR="00D537E9" w:rsidRPr="00216541" w:rsidRDefault="00D537E9" w:rsidP="00D537E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E9" w14:textId="127F20E7" w:rsidR="00D537E9" w:rsidRPr="00216541" w:rsidRDefault="00D537E9" w:rsidP="00D537E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522DC2EA" w14:textId="321E0660" w:rsidR="00D537E9" w:rsidRPr="00216541" w:rsidRDefault="00D537E9" w:rsidP="00D537E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EB" w14:textId="7B799DF7" w:rsidR="00D537E9" w:rsidRPr="00216541" w:rsidRDefault="00D537E9" w:rsidP="00D537E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522DC2EC" w14:textId="03ADFD34" w:rsidR="00D537E9" w:rsidRPr="00216541" w:rsidRDefault="00D537E9" w:rsidP="00D537E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ED" w14:textId="44D759BB" w:rsidR="00D537E9" w:rsidRPr="00216541" w:rsidRDefault="00D537E9" w:rsidP="00D537E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522DC2EE" w14:textId="149A2A5C" w:rsidR="00D537E9" w:rsidRPr="00216541" w:rsidRDefault="00D537E9" w:rsidP="00D537E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EF" w14:textId="7957D393" w:rsidR="00D537E9" w:rsidRPr="00216541" w:rsidRDefault="00D537E9" w:rsidP="00D537E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522DC2F0" w14:textId="395CAB89" w:rsidR="00D537E9" w:rsidRPr="00216541" w:rsidRDefault="00D537E9" w:rsidP="00D537E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F1" w14:textId="332D676F" w:rsidR="00D537E9" w:rsidRPr="00216541" w:rsidRDefault="00D537E9" w:rsidP="00D537E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522DC2F2" w14:textId="6FE5DDCB" w:rsidR="00D537E9" w:rsidRPr="00216541" w:rsidRDefault="00D537E9" w:rsidP="00D537E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F3" w14:textId="607AB818" w:rsidR="00D537E9" w:rsidRPr="00216541" w:rsidRDefault="00D537E9" w:rsidP="00D537E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522DC2F4" w14:textId="5EF55A97" w:rsidR="00D537E9" w:rsidRPr="00216541" w:rsidRDefault="00D537E9" w:rsidP="00D537E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F5" w14:textId="77777777" w:rsidR="00D537E9" w:rsidRPr="00216541" w:rsidRDefault="00D537E9" w:rsidP="00D537E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F6" w14:textId="77777777" w:rsidR="00D537E9" w:rsidRPr="00216541" w:rsidRDefault="00D537E9" w:rsidP="00D537E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F7" w14:textId="77777777" w:rsidR="00D537E9" w:rsidRPr="00216541" w:rsidRDefault="00D537E9" w:rsidP="00D537E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F8" w14:textId="77777777" w:rsidR="00D537E9" w:rsidRPr="00216541" w:rsidRDefault="00D537E9" w:rsidP="00D537E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F9" w14:textId="77777777" w:rsidR="00D537E9" w:rsidRPr="00216541" w:rsidRDefault="00D537E9" w:rsidP="00D537E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FA" w14:textId="77777777" w:rsidR="00D537E9" w:rsidRPr="00216541" w:rsidRDefault="00D537E9" w:rsidP="00D537E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FB" w14:textId="77777777" w:rsidR="00D537E9" w:rsidRPr="00216541" w:rsidRDefault="00D537E9" w:rsidP="00D537E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FC" w14:textId="77777777" w:rsidR="00D537E9" w:rsidRPr="00216541" w:rsidRDefault="00D537E9" w:rsidP="00D537E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FD" w14:textId="77777777" w:rsidR="00D537E9" w:rsidRPr="00216541" w:rsidRDefault="00D537E9" w:rsidP="00D537E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FE" w14:textId="77777777" w:rsidR="00D537E9" w:rsidRPr="00216541" w:rsidRDefault="00D537E9" w:rsidP="00D537E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FF" w14:textId="77777777" w:rsidR="00D537E9" w:rsidRPr="00216541" w:rsidRDefault="00D537E9" w:rsidP="00D537E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00" w14:textId="77777777" w:rsidR="00D537E9" w:rsidRPr="00216541" w:rsidRDefault="00D537E9" w:rsidP="00D537E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01" w14:textId="77777777" w:rsidR="00D537E9" w:rsidRPr="00216541" w:rsidRDefault="00D537E9" w:rsidP="00D537E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02" w14:textId="77777777" w:rsidR="00D537E9" w:rsidRPr="00216541" w:rsidRDefault="00D537E9" w:rsidP="00D537E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03" w14:textId="77777777" w:rsidR="00D537E9" w:rsidRPr="00216541" w:rsidRDefault="00D537E9" w:rsidP="00D537E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04" w14:textId="77777777" w:rsidR="00D537E9" w:rsidRPr="00216541" w:rsidRDefault="00D537E9" w:rsidP="00D537E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05" w14:textId="77777777" w:rsidR="00D537E9" w:rsidRPr="00216541" w:rsidRDefault="00D537E9" w:rsidP="00D537E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06" w14:textId="77777777" w:rsidR="00D537E9" w:rsidRPr="00216541" w:rsidRDefault="00D537E9" w:rsidP="00D537E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07" w14:textId="77777777" w:rsidR="00D537E9" w:rsidRPr="00216541" w:rsidRDefault="00D537E9" w:rsidP="00D537E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08" w14:textId="77777777" w:rsidR="00D537E9" w:rsidRPr="00216541" w:rsidRDefault="00D537E9" w:rsidP="00D537E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09" w14:textId="77777777" w:rsidR="00D537E9" w:rsidRPr="00216541" w:rsidRDefault="00D537E9" w:rsidP="00D537E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0A" w14:textId="77777777" w:rsidR="00D537E9" w:rsidRPr="00216541" w:rsidRDefault="00D537E9" w:rsidP="00D537E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30B" w14:textId="3E44811C" w:rsidR="00D537E9" w:rsidRPr="00216541" w:rsidRDefault="008762ED" w:rsidP="00D537E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9</w:t>
            </w:r>
          </w:p>
        </w:tc>
      </w:tr>
      <w:tr w:rsidR="00D537E9" w:rsidRPr="00216541" w14:paraId="522DC336" w14:textId="77777777" w:rsidTr="00B34ADE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30D" w14:textId="4F4FC633" w:rsidR="00D537E9" w:rsidRPr="00216541" w:rsidRDefault="00D537E9" w:rsidP="00D537E9">
            <w:pPr>
              <w:ind w:firstLine="720"/>
              <w:rPr>
                <w:b/>
                <w:sz w:val="18"/>
                <w:szCs w:val="18"/>
                <w:lang w:val="it-IT"/>
              </w:rPr>
            </w:pPr>
            <w:proofErr w:type="spellStart"/>
            <w:r w:rsidRPr="007C3AAA">
              <w:rPr>
                <w:sz w:val="18"/>
                <w:szCs w:val="18"/>
                <w:lang w:val="it-IT"/>
              </w:rPr>
              <w:t>l.d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f3,v3(r1)</w:t>
            </w:r>
          </w:p>
        </w:tc>
        <w:tc>
          <w:tcPr>
            <w:tcW w:w="283" w:type="dxa"/>
            <w:shd w:val="clear" w:color="auto" w:fill="auto"/>
          </w:tcPr>
          <w:p w14:paraId="522DC30E" w14:textId="77777777" w:rsidR="00D537E9" w:rsidRPr="00216541" w:rsidRDefault="00D537E9" w:rsidP="00D537E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0F" w14:textId="2A8D227F" w:rsidR="00D537E9" w:rsidRPr="00216541" w:rsidRDefault="00D537E9" w:rsidP="00D537E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10" w14:textId="1559A149" w:rsidR="00D537E9" w:rsidRPr="00216541" w:rsidRDefault="00D537E9" w:rsidP="00D537E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11" w14:textId="7F8DF5D3" w:rsidR="00D537E9" w:rsidRPr="00216541" w:rsidRDefault="00D537E9" w:rsidP="00D537E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12" w14:textId="6690C35F" w:rsidR="00D537E9" w:rsidRPr="00216541" w:rsidRDefault="00D537E9" w:rsidP="00D537E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13" w14:textId="70386E2E" w:rsidR="00D537E9" w:rsidRPr="00216541" w:rsidRDefault="00D537E9" w:rsidP="00D537E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522DC314" w14:textId="3FE7BEAA" w:rsidR="00D537E9" w:rsidRPr="00216541" w:rsidRDefault="00D537E9" w:rsidP="00D537E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15" w14:textId="388A6596" w:rsidR="00D537E9" w:rsidRPr="00216541" w:rsidRDefault="00D537E9" w:rsidP="00D537E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522DC316" w14:textId="75256DFC" w:rsidR="00D537E9" w:rsidRPr="00216541" w:rsidRDefault="00794A59" w:rsidP="00D537E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17" w14:textId="37F95808" w:rsidR="00D537E9" w:rsidRPr="00216541" w:rsidRDefault="00794A59" w:rsidP="00D537E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522DC318" w14:textId="73B2EB91" w:rsidR="00D537E9" w:rsidRPr="00216541" w:rsidRDefault="00794A59" w:rsidP="00D537E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19" w14:textId="3A441A74" w:rsidR="00D537E9" w:rsidRPr="00216541" w:rsidRDefault="00D537E9" w:rsidP="00D537E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1A" w14:textId="61349BA6" w:rsidR="00D537E9" w:rsidRPr="00216541" w:rsidRDefault="00D537E9" w:rsidP="00D537E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1B" w14:textId="1DFF2B80" w:rsidR="00D537E9" w:rsidRPr="00216541" w:rsidRDefault="00D537E9" w:rsidP="00D537E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1C" w14:textId="1E3CCFDE" w:rsidR="00D537E9" w:rsidRPr="00216541" w:rsidRDefault="00D537E9" w:rsidP="00D537E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1D" w14:textId="4A3CEC29" w:rsidR="00D537E9" w:rsidRPr="00216541" w:rsidRDefault="00D537E9" w:rsidP="00D537E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1E" w14:textId="0DF34F7B" w:rsidR="00D537E9" w:rsidRPr="00216541" w:rsidRDefault="00D537E9" w:rsidP="00D537E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1F" w14:textId="77777777" w:rsidR="00D537E9" w:rsidRPr="00216541" w:rsidRDefault="00D537E9" w:rsidP="00D537E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20" w14:textId="77777777" w:rsidR="00D537E9" w:rsidRPr="00216541" w:rsidRDefault="00D537E9" w:rsidP="00D537E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21" w14:textId="77777777" w:rsidR="00D537E9" w:rsidRPr="00216541" w:rsidRDefault="00D537E9" w:rsidP="00D537E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22" w14:textId="77777777" w:rsidR="00D537E9" w:rsidRPr="00216541" w:rsidRDefault="00D537E9" w:rsidP="00D537E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23" w14:textId="77777777" w:rsidR="00D537E9" w:rsidRPr="00216541" w:rsidRDefault="00D537E9" w:rsidP="00D537E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24" w14:textId="77777777" w:rsidR="00D537E9" w:rsidRPr="00216541" w:rsidRDefault="00D537E9" w:rsidP="00D537E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25" w14:textId="77777777" w:rsidR="00D537E9" w:rsidRPr="00216541" w:rsidRDefault="00D537E9" w:rsidP="00D537E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26" w14:textId="77777777" w:rsidR="00D537E9" w:rsidRPr="00216541" w:rsidRDefault="00D537E9" w:rsidP="00D537E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27" w14:textId="77777777" w:rsidR="00D537E9" w:rsidRPr="00216541" w:rsidRDefault="00D537E9" w:rsidP="00D537E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28" w14:textId="77777777" w:rsidR="00D537E9" w:rsidRPr="00216541" w:rsidRDefault="00D537E9" w:rsidP="00D537E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29" w14:textId="77777777" w:rsidR="00D537E9" w:rsidRPr="00216541" w:rsidRDefault="00D537E9" w:rsidP="00D537E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2A" w14:textId="77777777" w:rsidR="00D537E9" w:rsidRPr="00216541" w:rsidRDefault="00D537E9" w:rsidP="00D537E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2B" w14:textId="77777777" w:rsidR="00D537E9" w:rsidRPr="00216541" w:rsidRDefault="00D537E9" w:rsidP="00D537E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2C" w14:textId="77777777" w:rsidR="00D537E9" w:rsidRPr="00216541" w:rsidRDefault="00D537E9" w:rsidP="00D537E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2D" w14:textId="77777777" w:rsidR="00D537E9" w:rsidRPr="00216541" w:rsidRDefault="00D537E9" w:rsidP="00D537E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2E" w14:textId="77777777" w:rsidR="00D537E9" w:rsidRPr="00216541" w:rsidRDefault="00D537E9" w:rsidP="00D537E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2F" w14:textId="77777777" w:rsidR="00D537E9" w:rsidRPr="00216541" w:rsidRDefault="00D537E9" w:rsidP="00D537E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30" w14:textId="77777777" w:rsidR="00D537E9" w:rsidRPr="00216541" w:rsidRDefault="00D537E9" w:rsidP="00D537E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31" w14:textId="77777777" w:rsidR="00D537E9" w:rsidRPr="00216541" w:rsidRDefault="00D537E9" w:rsidP="00D537E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32" w14:textId="77777777" w:rsidR="00D537E9" w:rsidRPr="00216541" w:rsidRDefault="00D537E9" w:rsidP="00D537E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33" w14:textId="77777777" w:rsidR="00D537E9" w:rsidRPr="00216541" w:rsidRDefault="00D537E9" w:rsidP="00D537E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34" w14:textId="77777777" w:rsidR="00D537E9" w:rsidRPr="00216541" w:rsidRDefault="00D537E9" w:rsidP="00D537E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335" w14:textId="6519D7DA" w:rsidR="00D537E9" w:rsidRPr="00216541" w:rsidRDefault="008762ED" w:rsidP="00D537E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0</w:t>
            </w:r>
          </w:p>
        </w:tc>
      </w:tr>
      <w:tr w:rsidR="0023014D" w:rsidRPr="00216541" w14:paraId="522DC360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337" w14:textId="67821A81" w:rsidR="00D537E9" w:rsidRPr="00296842" w:rsidRDefault="00D537E9" w:rsidP="00D537E9">
            <w:pPr>
              <w:rPr>
                <w:b/>
                <w:sz w:val="18"/>
                <w:szCs w:val="18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>
              <w:rPr>
                <w:sz w:val="18"/>
                <w:szCs w:val="18"/>
                <w:lang w:val="it-IT"/>
              </w:rPr>
              <w:t>l.d</w:t>
            </w:r>
            <w:proofErr w:type="spellEnd"/>
            <w:r>
              <w:rPr>
                <w:sz w:val="18"/>
                <w:szCs w:val="18"/>
                <w:lang w:val="it-IT"/>
              </w:rPr>
              <w:t xml:space="preserve"> f4, v4(r1)</w:t>
            </w:r>
          </w:p>
        </w:tc>
        <w:tc>
          <w:tcPr>
            <w:tcW w:w="283" w:type="dxa"/>
          </w:tcPr>
          <w:p w14:paraId="522DC338" w14:textId="77777777" w:rsidR="00D537E9" w:rsidRPr="00296842" w:rsidRDefault="00D537E9" w:rsidP="00D537E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39" w14:textId="77777777" w:rsidR="00D537E9" w:rsidRPr="00296842" w:rsidRDefault="00D537E9" w:rsidP="00D537E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3A" w14:textId="24126AF6" w:rsidR="00D537E9" w:rsidRPr="00296842" w:rsidRDefault="00D537E9" w:rsidP="00D537E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3B" w14:textId="6555B520" w:rsidR="00D537E9" w:rsidRPr="00296842" w:rsidRDefault="00D537E9" w:rsidP="00D537E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3C" w14:textId="62AEDD7A" w:rsidR="00D537E9" w:rsidRPr="00296842" w:rsidRDefault="00D537E9" w:rsidP="00D537E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3D" w14:textId="066EE9DF" w:rsidR="00D537E9" w:rsidRPr="00296842" w:rsidRDefault="00D537E9" w:rsidP="00D537E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3E" w14:textId="2BB97FF7" w:rsidR="00D537E9" w:rsidRPr="00296842" w:rsidRDefault="00D537E9" w:rsidP="00D537E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3F" w14:textId="32041083" w:rsidR="00D537E9" w:rsidRPr="00296842" w:rsidRDefault="00794A59" w:rsidP="00D537E9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</w:t>
            </w:r>
          </w:p>
        </w:tc>
        <w:tc>
          <w:tcPr>
            <w:tcW w:w="284" w:type="dxa"/>
          </w:tcPr>
          <w:p w14:paraId="522DC340" w14:textId="60FA4EB9" w:rsidR="00D537E9" w:rsidRPr="00296842" w:rsidRDefault="00794A59" w:rsidP="00D537E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41" w14:textId="7DAB06F0" w:rsidR="00D537E9" w:rsidRPr="00296842" w:rsidRDefault="00794A59" w:rsidP="00D537E9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</w:t>
            </w:r>
          </w:p>
        </w:tc>
        <w:tc>
          <w:tcPr>
            <w:tcW w:w="284" w:type="dxa"/>
          </w:tcPr>
          <w:p w14:paraId="522DC342" w14:textId="25362F6F" w:rsidR="00D537E9" w:rsidRPr="00296842" w:rsidRDefault="00794A59" w:rsidP="00D537E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43" w14:textId="2AC66DBF" w:rsidR="00D537E9" w:rsidRPr="00296842" w:rsidRDefault="00794A59" w:rsidP="00D537E9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</w:t>
            </w:r>
          </w:p>
        </w:tc>
        <w:tc>
          <w:tcPr>
            <w:tcW w:w="284" w:type="dxa"/>
          </w:tcPr>
          <w:p w14:paraId="522DC344" w14:textId="50083CF5" w:rsidR="00D537E9" w:rsidRPr="00296842" w:rsidRDefault="00D537E9" w:rsidP="00D537E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45" w14:textId="3BE80B5A" w:rsidR="00D537E9" w:rsidRPr="00296842" w:rsidRDefault="00D537E9" w:rsidP="00D537E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46" w14:textId="709C6BFF" w:rsidR="00D537E9" w:rsidRPr="00296842" w:rsidRDefault="00D537E9" w:rsidP="00D537E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47" w14:textId="5289194C" w:rsidR="00D537E9" w:rsidRPr="00296842" w:rsidRDefault="00D537E9" w:rsidP="00D537E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48" w14:textId="613F400D" w:rsidR="00D537E9" w:rsidRPr="00296842" w:rsidRDefault="00D537E9" w:rsidP="00D537E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49" w14:textId="77777777" w:rsidR="00D537E9" w:rsidRPr="00296842" w:rsidRDefault="00D537E9" w:rsidP="00D537E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4A" w14:textId="77777777" w:rsidR="00D537E9" w:rsidRPr="00296842" w:rsidRDefault="00D537E9" w:rsidP="00D537E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4B" w14:textId="77777777" w:rsidR="00D537E9" w:rsidRPr="00296842" w:rsidRDefault="00D537E9" w:rsidP="00D537E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4C" w14:textId="77777777" w:rsidR="00D537E9" w:rsidRPr="00296842" w:rsidRDefault="00D537E9" w:rsidP="00D537E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4D" w14:textId="77777777" w:rsidR="00D537E9" w:rsidRPr="00296842" w:rsidRDefault="00D537E9" w:rsidP="00D537E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4E" w14:textId="77777777" w:rsidR="00D537E9" w:rsidRPr="00296842" w:rsidRDefault="00D537E9" w:rsidP="00D537E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4F" w14:textId="77777777" w:rsidR="00D537E9" w:rsidRPr="00296842" w:rsidRDefault="00D537E9" w:rsidP="00D537E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50" w14:textId="77777777" w:rsidR="00D537E9" w:rsidRPr="00296842" w:rsidRDefault="00D537E9" w:rsidP="00D537E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51" w14:textId="77777777" w:rsidR="00D537E9" w:rsidRPr="00296842" w:rsidRDefault="00D537E9" w:rsidP="00D537E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52" w14:textId="77777777" w:rsidR="00D537E9" w:rsidRPr="00296842" w:rsidRDefault="00D537E9" w:rsidP="00D537E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53" w14:textId="77777777" w:rsidR="00D537E9" w:rsidRPr="00296842" w:rsidRDefault="00D537E9" w:rsidP="00D537E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54" w14:textId="77777777" w:rsidR="00D537E9" w:rsidRPr="00296842" w:rsidRDefault="00D537E9" w:rsidP="00D537E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55" w14:textId="77777777" w:rsidR="00D537E9" w:rsidRPr="00296842" w:rsidRDefault="00D537E9" w:rsidP="00D537E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56" w14:textId="77777777" w:rsidR="00D537E9" w:rsidRPr="00296842" w:rsidRDefault="00D537E9" w:rsidP="00D537E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57" w14:textId="77777777" w:rsidR="00D537E9" w:rsidRPr="00296842" w:rsidRDefault="00D537E9" w:rsidP="00D537E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58" w14:textId="77777777" w:rsidR="00D537E9" w:rsidRPr="00296842" w:rsidRDefault="00D537E9" w:rsidP="00D537E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59" w14:textId="77777777" w:rsidR="00D537E9" w:rsidRPr="00296842" w:rsidRDefault="00D537E9" w:rsidP="00D537E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5A" w14:textId="77777777" w:rsidR="00D537E9" w:rsidRPr="00296842" w:rsidRDefault="00D537E9" w:rsidP="00D537E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5B" w14:textId="77777777" w:rsidR="00D537E9" w:rsidRPr="00296842" w:rsidRDefault="00D537E9" w:rsidP="00D537E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5C" w14:textId="77777777" w:rsidR="00D537E9" w:rsidRPr="00296842" w:rsidRDefault="00D537E9" w:rsidP="00D537E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5D" w14:textId="77777777" w:rsidR="00D537E9" w:rsidRPr="00296842" w:rsidRDefault="00D537E9" w:rsidP="00D537E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5E" w14:textId="77777777" w:rsidR="00D537E9" w:rsidRPr="00296842" w:rsidRDefault="00D537E9" w:rsidP="00D537E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35F" w14:textId="42434875" w:rsidR="00D537E9" w:rsidRPr="00296842" w:rsidRDefault="008762ED" w:rsidP="00D537E9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</w:t>
            </w:r>
            <w:r w:rsidR="0023014D">
              <w:rPr>
                <w:b/>
                <w:sz w:val="18"/>
                <w:szCs w:val="18"/>
              </w:rPr>
              <w:t>(1)</w:t>
            </w:r>
          </w:p>
        </w:tc>
      </w:tr>
      <w:tr w:rsidR="00794A59" w:rsidRPr="00216541" w14:paraId="522DC38A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361" w14:textId="6ED21B04" w:rsidR="00794A59" w:rsidRPr="00296842" w:rsidRDefault="00794A59" w:rsidP="00794A59">
            <w:pPr>
              <w:snapToGrid w:val="0"/>
              <w:ind w:firstLine="720"/>
              <w:rPr>
                <w:b/>
                <w:sz w:val="18"/>
                <w:szCs w:val="18"/>
              </w:rPr>
            </w:pPr>
            <w:proofErr w:type="spellStart"/>
            <w:r w:rsidRPr="007C3AAA">
              <w:rPr>
                <w:sz w:val="18"/>
                <w:szCs w:val="18"/>
                <w:lang w:val="it-IT"/>
              </w:rPr>
              <w:t>mul.d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f</w:t>
            </w:r>
            <w:r>
              <w:rPr>
                <w:sz w:val="18"/>
                <w:szCs w:val="18"/>
                <w:lang w:val="it-IT"/>
              </w:rPr>
              <w:t>7</w:t>
            </w:r>
            <w:r w:rsidRPr="007C3AAA">
              <w:rPr>
                <w:sz w:val="18"/>
                <w:szCs w:val="18"/>
                <w:lang w:val="it-IT"/>
              </w:rPr>
              <w:t>,f</w:t>
            </w:r>
            <w:r>
              <w:rPr>
                <w:sz w:val="18"/>
                <w:szCs w:val="18"/>
                <w:lang w:val="it-IT"/>
              </w:rPr>
              <w:t>1</w:t>
            </w:r>
            <w:r w:rsidRPr="007C3AAA">
              <w:rPr>
                <w:sz w:val="18"/>
                <w:szCs w:val="18"/>
                <w:lang w:val="it-IT"/>
              </w:rPr>
              <w:t>,f</w:t>
            </w:r>
            <w:r>
              <w:rPr>
                <w:sz w:val="18"/>
                <w:szCs w:val="18"/>
                <w:lang w:val="it-IT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522DC362" w14:textId="77777777" w:rsidR="00794A59" w:rsidRPr="00296842" w:rsidRDefault="00794A59" w:rsidP="00794A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63" w14:textId="77777777" w:rsidR="00794A59" w:rsidRPr="00296842" w:rsidRDefault="00794A59" w:rsidP="00794A5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364" w14:textId="77777777" w:rsidR="00794A59" w:rsidRPr="00296842" w:rsidRDefault="00794A59" w:rsidP="00794A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65" w14:textId="10DC1357" w:rsidR="00794A59" w:rsidRPr="00296842" w:rsidRDefault="00794A59" w:rsidP="00794A5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366" w14:textId="07C44D74" w:rsidR="00794A59" w:rsidRPr="00296842" w:rsidRDefault="00794A59" w:rsidP="00794A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67" w14:textId="3DF9F426" w:rsidR="00794A59" w:rsidRPr="00296842" w:rsidRDefault="00794A59" w:rsidP="00794A5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368" w14:textId="78F90107" w:rsidR="00794A59" w:rsidRPr="00296842" w:rsidRDefault="00794A59" w:rsidP="00794A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69" w14:textId="0BF60A62" w:rsidR="00794A59" w:rsidRPr="00296842" w:rsidRDefault="00794A59" w:rsidP="00794A5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36A" w14:textId="196D099D" w:rsidR="00794A59" w:rsidRPr="00296842" w:rsidRDefault="00794A59" w:rsidP="00794A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6B" w14:textId="07167B9E" w:rsidR="00794A59" w:rsidRPr="00296842" w:rsidRDefault="00794A59" w:rsidP="00794A59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522DC36C" w14:textId="73EF1F9B" w:rsidR="00794A59" w:rsidRPr="00296842" w:rsidRDefault="00794A59" w:rsidP="00794A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6D" w14:textId="379C8322" w:rsidR="00794A59" w:rsidRPr="00296842" w:rsidRDefault="00794A59" w:rsidP="00794A59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  <w:shd w:val="clear" w:color="auto" w:fill="auto"/>
          </w:tcPr>
          <w:p w14:paraId="522DC36E" w14:textId="0A5F72B7" w:rsidR="00794A59" w:rsidRPr="00296842" w:rsidRDefault="00794A59" w:rsidP="00794A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6F" w14:textId="0AC09546" w:rsidR="00794A59" w:rsidRPr="00296842" w:rsidRDefault="00794A59" w:rsidP="00794A59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  <w:shd w:val="clear" w:color="auto" w:fill="auto"/>
          </w:tcPr>
          <w:p w14:paraId="522DC370" w14:textId="192B5A26" w:rsidR="00794A59" w:rsidRPr="00296842" w:rsidRDefault="00794A59" w:rsidP="00794A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71" w14:textId="2F2E34BB" w:rsidR="00794A59" w:rsidRPr="00296842" w:rsidRDefault="00794A59" w:rsidP="00794A59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  <w:shd w:val="clear" w:color="auto" w:fill="auto"/>
          </w:tcPr>
          <w:p w14:paraId="522DC372" w14:textId="1AA9A401" w:rsidR="00794A59" w:rsidRPr="00296842" w:rsidRDefault="00794A59" w:rsidP="00794A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73" w14:textId="1DAF0958" w:rsidR="00794A59" w:rsidRPr="00296842" w:rsidRDefault="00794A59" w:rsidP="00794A59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522DC374" w14:textId="09F432F8" w:rsidR="00794A59" w:rsidRPr="00296842" w:rsidRDefault="00794A59" w:rsidP="00794A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75" w14:textId="77777777" w:rsidR="00794A59" w:rsidRPr="00296842" w:rsidRDefault="00794A59" w:rsidP="00794A5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376" w14:textId="77777777" w:rsidR="00794A59" w:rsidRPr="00296842" w:rsidRDefault="00794A59" w:rsidP="00794A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77" w14:textId="77777777" w:rsidR="00794A59" w:rsidRPr="00296842" w:rsidRDefault="00794A59" w:rsidP="00794A5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378" w14:textId="77777777" w:rsidR="00794A59" w:rsidRPr="00296842" w:rsidRDefault="00794A59" w:rsidP="00794A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79" w14:textId="77777777" w:rsidR="00794A59" w:rsidRPr="00296842" w:rsidRDefault="00794A59" w:rsidP="00794A5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37A" w14:textId="77777777" w:rsidR="00794A59" w:rsidRPr="00296842" w:rsidRDefault="00794A59" w:rsidP="00794A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7B" w14:textId="77777777" w:rsidR="00794A59" w:rsidRPr="00296842" w:rsidRDefault="00794A59" w:rsidP="00794A5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37C" w14:textId="77777777" w:rsidR="00794A59" w:rsidRPr="00296842" w:rsidRDefault="00794A59" w:rsidP="00794A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7D" w14:textId="77777777" w:rsidR="00794A59" w:rsidRPr="00296842" w:rsidRDefault="00794A59" w:rsidP="00794A5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37E" w14:textId="77777777" w:rsidR="00794A59" w:rsidRPr="00296842" w:rsidRDefault="00794A59" w:rsidP="00794A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7F" w14:textId="77777777" w:rsidR="00794A59" w:rsidRPr="00296842" w:rsidRDefault="00794A59" w:rsidP="00794A5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380" w14:textId="77777777" w:rsidR="00794A59" w:rsidRPr="00296842" w:rsidRDefault="00794A59" w:rsidP="00794A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81" w14:textId="77777777" w:rsidR="00794A59" w:rsidRPr="00296842" w:rsidRDefault="00794A59" w:rsidP="00794A5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382" w14:textId="77777777" w:rsidR="00794A59" w:rsidRPr="00296842" w:rsidRDefault="00794A59" w:rsidP="00794A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83" w14:textId="77777777" w:rsidR="00794A59" w:rsidRPr="00296842" w:rsidRDefault="00794A59" w:rsidP="00794A5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384" w14:textId="77777777" w:rsidR="00794A59" w:rsidRPr="00296842" w:rsidRDefault="00794A59" w:rsidP="00794A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85" w14:textId="77777777" w:rsidR="00794A59" w:rsidRPr="00296842" w:rsidRDefault="00794A59" w:rsidP="00794A5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386" w14:textId="77777777" w:rsidR="00794A59" w:rsidRPr="00296842" w:rsidRDefault="00794A59" w:rsidP="00794A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87" w14:textId="77777777" w:rsidR="00794A59" w:rsidRPr="00296842" w:rsidRDefault="00794A59" w:rsidP="00794A5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388" w14:textId="77777777" w:rsidR="00794A59" w:rsidRPr="00296842" w:rsidRDefault="00794A59" w:rsidP="00794A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389" w14:textId="2B5B6F9E" w:rsidR="00794A59" w:rsidRPr="00296842" w:rsidRDefault="008762ED" w:rsidP="00794A59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  <w:r w:rsidR="00E67B97">
              <w:rPr>
                <w:b/>
                <w:sz w:val="18"/>
                <w:szCs w:val="18"/>
              </w:rPr>
              <w:t>(1)</w:t>
            </w:r>
          </w:p>
        </w:tc>
      </w:tr>
      <w:tr w:rsidR="0023014D" w:rsidRPr="00216541" w14:paraId="522DC3B4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38B" w14:textId="26FBFFBD" w:rsidR="00794A59" w:rsidRPr="00216541" w:rsidRDefault="00794A59" w:rsidP="00794A59">
            <w:pPr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>
              <w:rPr>
                <w:sz w:val="18"/>
                <w:szCs w:val="18"/>
                <w:lang w:val="it-IT"/>
              </w:rPr>
              <w:t>add.</w:t>
            </w:r>
            <w:r w:rsidRPr="007C3AAA">
              <w:rPr>
                <w:sz w:val="18"/>
                <w:szCs w:val="18"/>
                <w:lang w:val="it-IT"/>
              </w:rPr>
              <w:t>d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f</w:t>
            </w:r>
            <w:r>
              <w:rPr>
                <w:sz w:val="18"/>
                <w:szCs w:val="18"/>
                <w:lang w:val="it-IT"/>
              </w:rPr>
              <w:t>5</w:t>
            </w:r>
            <w:r w:rsidRPr="007C3AAA">
              <w:rPr>
                <w:sz w:val="18"/>
                <w:szCs w:val="18"/>
                <w:lang w:val="it-IT"/>
              </w:rPr>
              <w:t>,</w:t>
            </w:r>
            <w:r>
              <w:rPr>
                <w:sz w:val="18"/>
                <w:szCs w:val="18"/>
                <w:lang w:val="it-IT"/>
              </w:rPr>
              <w:t xml:space="preserve"> f5,f3</w:t>
            </w:r>
          </w:p>
        </w:tc>
        <w:tc>
          <w:tcPr>
            <w:tcW w:w="283" w:type="dxa"/>
          </w:tcPr>
          <w:p w14:paraId="522DC38C" w14:textId="77777777" w:rsidR="00794A59" w:rsidRPr="00216541" w:rsidRDefault="00794A59" w:rsidP="00794A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8D" w14:textId="77777777" w:rsidR="00794A59" w:rsidRPr="00216541" w:rsidRDefault="00794A59" w:rsidP="00794A5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8E" w14:textId="77777777" w:rsidR="00794A59" w:rsidRPr="00216541" w:rsidRDefault="00794A59" w:rsidP="00794A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8F" w14:textId="77777777" w:rsidR="00794A59" w:rsidRPr="00216541" w:rsidRDefault="00794A59" w:rsidP="00794A5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90" w14:textId="77777777" w:rsidR="00794A59" w:rsidRPr="00216541" w:rsidRDefault="00794A59" w:rsidP="00794A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91" w14:textId="725FFC62" w:rsidR="00794A59" w:rsidRPr="00216541" w:rsidRDefault="00794A59" w:rsidP="00794A5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92" w14:textId="0232CFF1" w:rsidR="00794A59" w:rsidRPr="00216541" w:rsidRDefault="00794A59" w:rsidP="00794A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93" w14:textId="6D483EDB" w:rsidR="00794A59" w:rsidRPr="00216541" w:rsidRDefault="00794A59" w:rsidP="00794A5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94" w14:textId="7DA63B92" w:rsidR="00794A59" w:rsidRPr="00216541" w:rsidRDefault="00794A59" w:rsidP="00794A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95" w14:textId="78540FA9" w:rsidR="00794A59" w:rsidRPr="00216541" w:rsidRDefault="00794A59" w:rsidP="00794A5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522DC396" w14:textId="4BE9AFBE" w:rsidR="00794A59" w:rsidRPr="00216541" w:rsidRDefault="00794A59" w:rsidP="00794A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97" w14:textId="0971A427" w:rsidR="00794A59" w:rsidRPr="00216541" w:rsidRDefault="00890E7D" w:rsidP="00794A5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522DC398" w14:textId="67B318D3" w:rsidR="00794A59" w:rsidRPr="00216541" w:rsidRDefault="00890E7D" w:rsidP="00794A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99" w14:textId="5CCC3A61" w:rsidR="00794A59" w:rsidRPr="00216541" w:rsidRDefault="00890E7D" w:rsidP="00794A5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522DC39A" w14:textId="21E89260" w:rsidR="00794A59" w:rsidRPr="00216541" w:rsidRDefault="00890E7D" w:rsidP="00794A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9B" w14:textId="72443F5E" w:rsidR="00794A59" w:rsidRPr="00216541" w:rsidRDefault="00890E7D" w:rsidP="00794A5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</w:tcPr>
          <w:p w14:paraId="522DC39C" w14:textId="3F3FF8D4" w:rsidR="00794A59" w:rsidRPr="00216541" w:rsidRDefault="00890E7D" w:rsidP="00794A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9D" w14:textId="1439A447" w:rsidR="00794A59" w:rsidRPr="00216541" w:rsidRDefault="00890E7D" w:rsidP="00794A5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522DC39E" w14:textId="025FE14F" w:rsidR="00794A59" w:rsidRPr="00216541" w:rsidRDefault="00890E7D" w:rsidP="00794A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9F" w14:textId="335338F1" w:rsidR="00794A59" w:rsidRPr="00216541" w:rsidRDefault="00890E7D" w:rsidP="00794A5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522DC3A0" w14:textId="77777777" w:rsidR="00794A59" w:rsidRPr="00216541" w:rsidRDefault="00794A59" w:rsidP="00794A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A1" w14:textId="77777777" w:rsidR="00794A59" w:rsidRPr="00216541" w:rsidRDefault="00794A59" w:rsidP="00794A5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A2" w14:textId="77777777" w:rsidR="00794A59" w:rsidRPr="00216541" w:rsidRDefault="00794A59" w:rsidP="00794A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A3" w14:textId="77777777" w:rsidR="00794A59" w:rsidRPr="00216541" w:rsidRDefault="00794A59" w:rsidP="00794A5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A4" w14:textId="77777777" w:rsidR="00794A59" w:rsidRPr="00216541" w:rsidRDefault="00794A59" w:rsidP="00794A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A5" w14:textId="77777777" w:rsidR="00794A59" w:rsidRPr="00216541" w:rsidRDefault="00794A59" w:rsidP="00794A5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A6" w14:textId="77777777" w:rsidR="00794A59" w:rsidRPr="00216541" w:rsidRDefault="00794A59" w:rsidP="00794A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A7" w14:textId="77777777" w:rsidR="00794A59" w:rsidRPr="00216541" w:rsidRDefault="00794A59" w:rsidP="00794A5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A8" w14:textId="77777777" w:rsidR="00794A59" w:rsidRPr="00216541" w:rsidRDefault="00794A59" w:rsidP="00794A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A9" w14:textId="77777777" w:rsidR="00794A59" w:rsidRPr="00216541" w:rsidRDefault="00794A59" w:rsidP="00794A5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AA" w14:textId="77777777" w:rsidR="00794A59" w:rsidRPr="00216541" w:rsidRDefault="00794A59" w:rsidP="00794A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AB" w14:textId="77777777" w:rsidR="00794A59" w:rsidRPr="00216541" w:rsidRDefault="00794A59" w:rsidP="00794A5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AC" w14:textId="77777777" w:rsidR="00794A59" w:rsidRPr="00216541" w:rsidRDefault="00794A59" w:rsidP="00794A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AD" w14:textId="77777777" w:rsidR="00794A59" w:rsidRPr="00216541" w:rsidRDefault="00794A59" w:rsidP="00794A5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AE" w14:textId="77777777" w:rsidR="00794A59" w:rsidRPr="00216541" w:rsidRDefault="00794A59" w:rsidP="00794A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AF" w14:textId="77777777" w:rsidR="00794A59" w:rsidRPr="00216541" w:rsidRDefault="00794A59" w:rsidP="00794A5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B0" w14:textId="77777777" w:rsidR="00794A59" w:rsidRPr="00216541" w:rsidRDefault="00794A59" w:rsidP="00794A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B1" w14:textId="77777777" w:rsidR="00794A59" w:rsidRPr="00216541" w:rsidRDefault="00794A59" w:rsidP="00794A5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B2" w14:textId="77777777" w:rsidR="00794A59" w:rsidRPr="00216541" w:rsidRDefault="00794A59" w:rsidP="00794A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3B3" w14:textId="6C4CED88" w:rsidR="00794A59" w:rsidRPr="00216541" w:rsidRDefault="008762ED" w:rsidP="00794A5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1</w:t>
            </w:r>
            <w:r w:rsidR="00E67B97">
              <w:rPr>
                <w:b/>
                <w:sz w:val="18"/>
                <w:szCs w:val="18"/>
                <w:lang w:val="it-IT"/>
              </w:rPr>
              <w:t>(2)</w:t>
            </w:r>
          </w:p>
        </w:tc>
      </w:tr>
      <w:tr w:rsidR="00FB4399" w:rsidRPr="00216541" w14:paraId="522DC3DE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3B5" w14:textId="60BBAE89" w:rsidR="00FB4399" w:rsidRPr="00216541" w:rsidRDefault="00FB4399" w:rsidP="00FB4399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div.d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f6,f3,f4</w:t>
            </w:r>
          </w:p>
        </w:tc>
        <w:tc>
          <w:tcPr>
            <w:tcW w:w="283" w:type="dxa"/>
            <w:shd w:val="clear" w:color="auto" w:fill="auto"/>
          </w:tcPr>
          <w:p w14:paraId="522DC3B6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B7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B8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B9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BA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BB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BC" w14:textId="60D0C0C9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BD" w14:textId="36FB469D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BE" w14:textId="5F5E7BB9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BF" w14:textId="439FAA8B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C0" w14:textId="1ABC3399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C1" w14:textId="411427FC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22DC3C2" w14:textId="3D4EB940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C3" w14:textId="1025A9C4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22DC3C4" w14:textId="0FEE6BB2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C5" w14:textId="48A63493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522DC3C6" w14:textId="781B5B46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C7" w14:textId="4C8983F1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522DC3C8" w14:textId="52978399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C9" w14:textId="19A076A0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522DC3CA" w14:textId="3BF39D22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CB" w14:textId="0BE0065C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522DC3CC" w14:textId="2C60A534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CD" w14:textId="12AE950F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522DC3CE" w14:textId="4E9919C5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CF" w14:textId="627E72AE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522DC3D0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D1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D2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D3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D4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D5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D6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D7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D8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D9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DA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DB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DC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3DD" w14:textId="627FB4F5" w:rsidR="00FB4399" w:rsidRPr="00216541" w:rsidRDefault="008762ED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6</w:t>
            </w:r>
            <w:r w:rsidR="00E67B97">
              <w:rPr>
                <w:b/>
                <w:sz w:val="18"/>
                <w:szCs w:val="18"/>
                <w:lang w:val="it-IT"/>
              </w:rPr>
              <w:t>(9)</w:t>
            </w:r>
          </w:p>
        </w:tc>
      </w:tr>
      <w:tr w:rsidR="0023014D" w:rsidRPr="00216541" w14:paraId="522DC408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3DF" w14:textId="79E6D995" w:rsidR="00FB4399" w:rsidRPr="00216541" w:rsidRDefault="00FB4399" w:rsidP="00FB4399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daddui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r1,r1,8</w:t>
            </w:r>
          </w:p>
        </w:tc>
        <w:tc>
          <w:tcPr>
            <w:tcW w:w="283" w:type="dxa"/>
          </w:tcPr>
          <w:p w14:paraId="522DC3E0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E1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E2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E3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E4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E5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E6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E7" w14:textId="51291B31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E8" w14:textId="07AB4956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E9" w14:textId="431AC8A8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EA" w14:textId="027AFBCE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EB" w14:textId="19D7AFAB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EC" w14:textId="2261B7DF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ED" w14:textId="5265B1C5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EE" w14:textId="1989B15B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EF" w14:textId="01994A05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522DC3F0" w14:textId="70B95CC8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F1" w14:textId="122962FD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522DC3F2" w14:textId="58C74C5D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F3" w14:textId="70C97E6C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522DC3F4" w14:textId="7D03F1FD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F5" w14:textId="3051F81F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F6" w14:textId="2F74D66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F7" w14:textId="30E07EFF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F8" w14:textId="0EFA3C1B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F9" w14:textId="67E31DC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FA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FB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FC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FD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FE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FF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00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01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02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03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04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05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06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407" w14:textId="668444C1" w:rsidR="00FB4399" w:rsidRPr="00216541" w:rsidRDefault="008762ED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0</w:t>
            </w:r>
            <w:r w:rsidR="00E67B97">
              <w:rPr>
                <w:b/>
                <w:sz w:val="18"/>
                <w:szCs w:val="18"/>
                <w:lang w:val="it-IT"/>
              </w:rPr>
              <w:t>(1)</w:t>
            </w:r>
          </w:p>
        </w:tc>
      </w:tr>
      <w:tr w:rsidR="00FB4399" w:rsidRPr="00216541" w14:paraId="522DC432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409" w14:textId="3074C02F" w:rsidR="00FB4399" w:rsidRPr="00216541" w:rsidRDefault="00FB4399" w:rsidP="00FB4399">
            <w:pPr>
              <w:ind w:firstLine="720"/>
              <w:rPr>
                <w:b/>
                <w:sz w:val="18"/>
                <w:szCs w:val="18"/>
                <w:lang w:val="it-IT"/>
              </w:rPr>
            </w:pPr>
            <w:proofErr w:type="spellStart"/>
            <w:r w:rsidRPr="007C3AAA">
              <w:rPr>
                <w:sz w:val="18"/>
                <w:szCs w:val="18"/>
                <w:lang w:val="it-IT"/>
              </w:rPr>
              <w:t>daddi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r2,r2,-1</w:t>
            </w:r>
          </w:p>
        </w:tc>
        <w:tc>
          <w:tcPr>
            <w:tcW w:w="283" w:type="dxa"/>
            <w:shd w:val="clear" w:color="auto" w:fill="auto"/>
          </w:tcPr>
          <w:p w14:paraId="522DC40A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0B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0C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0D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0E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0F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10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11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12" w14:textId="16A7E244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13" w14:textId="2F8B8631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14" w14:textId="31640D4E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15" w14:textId="377C2A00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16" w14:textId="60D71CE3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17" w14:textId="4B28371C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18" w14:textId="170C3A60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19" w14:textId="3C7D5EE2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1A" w14:textId="1B676163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1B" w14:textId="680FCAC9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522DC41C" w14:textId="40E36739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1D" w14:textId="6EFBC641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522DC41E" w14:textId="4BF18F91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1F" w14:textId="0D1D9382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522DC420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21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22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23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24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25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26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27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28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29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2A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2B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2C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2D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2E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2F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30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431" w14:textId="70DC97E4" w:rsidR="00FB4399" w:rsidRPr="00216541" w:rsidRDefault="008762ED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0</w:t>
            </w:r>
            <w:r w:rsidR="00E67B97">
              <w:rPr>
                <w:b/>
                <w:sz w:val="18"/>
                <w:szCs w:val="18"/>
                <w:lang w:val="it-IT"/>
              </w:rPr>
              <w:t>(1)</w:t>
            </w:r>
          </w:p>
        </w:tc>
      </w:tr>
      <w:tr w:rsidR="0023014D" w:rsidRPr="00216541" w14:paraId="522DC45C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433" w14:textId="4C61CBA2" w:rsidR="00FB4399" w:rsidRPr="00216541" w:rsidRDefault="00FB4399" w:rsidP="00FB4399">
            <w:pPr>
              <w:rPr>
                <w:b/>
                <w:sz w:val="18"/>
                <w:szCs w:val="18"/>
                <w:lang w:val="it-IT"/>
              </w:rPr>
            </w:pPr>
            <w:r w:rsidRPr="00CB12BF">
              <w:rPr>
                <w:sz w:val="18"/>
                <w:szCs w:val="18"/>
              </w:rPr>
              <w:tab/>
            </w:r>
            <w:proofErr w:type="spellStart"/>
            <w:r>
              <w:rPr>
                <w:sz w:val="18"/>
                <w:szCs w:val="18"/>
              </w:rPr>
              <w:t>a</w:t>
            </w:r>
            <w:r w:rsidRPr="00CB12BF">
              <w:rPr>
                <w:sz w:val="18"/>
                <w:szCs w:val="18"/>
              </w:rPr>
              <w:t>dd.d</w:t>
            </w:r>
            <w:proofErr w:type="spellEnd"/>
            <w:r w:rsidRPr="00CB12B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f6,f6,f</w:t>
            </w:r>
            <w:r w:rsidR="00E67B97">
              <w:rPr>
                <w:sz w:val="18"/>
                <w:szCs w:val="18"/>
              </w:rPr>
              <w:t>7</w:t>
            </w:r>
          </w:p>
        </w:tc>
        <w:tc>
          <w:tcPr>
            <w:tcW w:w="283" w:type="dxa"/>
          </w:tcPr>
          <w:p w14:paraId="522DC434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35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36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37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38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39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3A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3B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3C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3D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3E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3F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40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41" w14:textId="4A3DF2D8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42" w14:textId="4AFC405C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43" w14:textId="711EBB29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44" w14:textId="602B4679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45" w14:textId="42B08FEF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522DC446" w14:textId="0A8E9606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47" w14:textId="1B1E21A0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522DC448" w14:textId="3364A643" w:rsidR="00FB4399" w:rsidRPr="00216541" w:rsidRDefault="00021AAA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49" w14:textId="374B351A" w:rsidR="00FB4399" w:rsidRPr="00216541" w:rsidRDefault="00021AAA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522DC44A" w14:textId="5B40FB56" w:rsidR="00FB4399" w:rsidRPr="00216541" w:rsidRDefault="00021AAA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4B" w14:textId="66F70ABA" w:rsidR="00FB4399" w:rsidRPr="00216541" w:rsidRDefault="00021AAA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522DC44C" w14:textId="2E635E68" w:rsidR="00FB4399" w:rsidRPr="00216541" w:rsidRDefault="00021AAA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4D" w14:textId="352997A5" w:rsidR="00FB4399" w:rsidRPr="00216541" w:rsidRDefault="00021AAA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</w:tcPr>
          <w:p w14:paraId="522DC44E" w14:textId="17AB62F2" w:rsidR="00FB4399" w:rsidRPr="00216541" w:rsidRDefault="00021AAA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4F" w14:textId="24FF94C3" w:rsidR="00FB4399" w:rsidRPr="00216541" w:rsidRDefault="00021AAA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522DC450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51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52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53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54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55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56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57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58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59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5A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45B" w14:textId="7B728842" w:rsidR="00FB4399" w:rsidRPr="00216541" w:rsidRDefault="008762ED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2</w:t>
            </w:r>
          </w:p>
        </w:tc>
      </w:tr>
      <w:tr w:rsidR="00FB4399" w:rsidRPr="00216541" w14:paraId="522DC486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45D" w14:textId="29EFB08D" w:rsidR="00FB4399" w:rsidRPr="00216541" w:rsidRDefault="00FB4399" w:rsidP="00FB4399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s.d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  f</w:t>
            </w:r>
            <w:r>
              <w:rPr>
                <w:sz w:val="18"/>
                <w:szCs w:val="18"/>
                <w:lang w:val="it-IT"/>
              </w:rPr>
              <w:t>5</w:t>
            </w:r>
            <w:r w:rsidRPr="007C3AAA">
              <w:rPr>
                <w:sz w:val="18"/>
                <w:szCs w:val="18"/>
                <w:lang w:val="it-IT"/>
              </w:rPr>
              <w:t>,v5(r1)</w:t>
            </w:r>
          </w:p>
        </w:tc>
        <w:tc>
          <w:tcPr>
            <w:tcW w:w="283" w:type="dxa"/>
            <w:shd w:val="clear" w:color="auto" w:fill="auto"/>
          </w:tcPr>
          <w:p w14:paraId="522DC45E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5F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60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61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62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63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64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65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66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67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68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69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6A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6B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6C" w14:textId="41F5C4F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6D" w14:textId="1EB2871A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6E" w14:textId="114B921C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6F" w14:textId="226FECB2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70" w14:textId="6371DE74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71" w14:textId="7BFAD52D" w:rsidR="00FB4399" w:rsidRPr="00216541" w:rsidRDefault="00021AAA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522DC472" w14:textId="60D12578" w:rsidR="00FB4399" w:rsidRPr="00216541" w:rsidRDefault="00021AAA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73" w14:textId="52974BD4" w:rsidR="00FB4399" w:rsidRPr="00216541" w:rsidRDefault="00021AAA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22DC474" w14:textId="1144D8B0" w:rsidR="00FB4399" w:rsidRPr="00216541" w:rsidRDefault="00021AAA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75" w14:textId="19399528" w:rsidR="00FB4399" w:rsidRPr="00216541" w:rsidRDefault="00021AAA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22DC476" w14:textId="511BE25E" w:rsidR="00FB4399" w:rsidRPr="00216541" w:rsidRDefault="00021AAA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77" w14:textId="35C80AE3" w:rsidR="00FB4399" w:rsidRPr="00216541" w:rsidRDefault="00021AAA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522DC478" w14:textId="56567F07" w:rsidR="00FB4399" w:rsidRPr="00216541" w:rsidRDefault="00021AAA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79" w14:textId="4F542435" w:rsidR="00FB4399" w:rsidRPr="00216541" w:rsidRDefault="00021AAA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522DC47A" w14:textId="69FDD7F9" w:rsidR="00FB4399" w:rsidRPr="00216541" w:rsidRDefault="00021AAA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7B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7C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7D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7E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7F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80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81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82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83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84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485" w14:textId="73E247AE" w:rsidR="00FB4399" w:rsidRPr="00216541" w:rsidRDefault="008762ED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1</w:t>
            </w:r>
          </w:p>
        </w:tc>
      </w:tr>
      <w:tr w:rsidR="0023014D" w:rsidRPr="00216541" w14:paraId="522DC4B0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487" w14:textId="2EC5B04B" w:rsidR="00FB4399" w:rsidRPr="00216541" w:rsidRDefault="00FB4399" w:rsidP="00FB4399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s.d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  f</w:t>
            </w:r>
            <w:r>
              <w:rPr>
                <w:sz w:val="18"/>
                <w:szCs w:val="18"/>
                <w:lang w:val="it-IT"/>
              </w:rPr>
              <w:t>6</w:t>
            </w:r>
            <w:r w:rsidRPr="007C3AAA">
              <w:rPr>
                <w:sz w:val="18"/>
                <w:szCs w:val="18"/>
                <w:lang w:val="it-IT"/>
              </w:rPr>
              <w:t>,</w:t>
            </w:r>
            <w:r>
              <w:rPr>
                <w:sz w:val="18"/>
                <w:szCs w:val="18"/>
                <w:lang w:val="it-IT"/>
              </w:rPr>
              <w:t>v6</w:t>
            </w:r>
            <w:r w:rsidRPr="007C3AAA">
              <w:rPr>
                <w:sz w:val="18"/>
                <w:szCs w:val="18"/>
                <w:lang w:val="it-IT"/>
              </w:rPr>
              <w:t>(r</w:t>
            </w:r>
            <w:r>
              <w:rPr>
                <w:sz w:val="18"/>
                <w:szCs w:val="18"/>
                <w:lang w:val="it-IT"/>
              </w:rPr>
              <w:t>1</w:t>
            </w:r>
            <w:r w:rsidRPr="007C3AAA">
              <w:rPr>
                <w:sz w:val="18"/>
                <w:szCs w:val="18"/>
                <w:lang w:val="it-IT"/>
              </w:rPr>
              <w:t>)</w:t>
            </w:r>
          </w:p>
        </w:tc>
        <w:tc>
          <w:tcPr>
            <w:tcW w:w="283" w:type="dxa"/>
          </w:tcPr>
          <w:p w14:paraId="522DC488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89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8A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8B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8C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8D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8E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8F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90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91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92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93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94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95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96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97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98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99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9A" w14:textId="6B9EB249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9B" w14:textId="4B9699FF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9C" w14:textId="2FBEF3AA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9D" w14:textId="09BCEC39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9E" w14:textId="0E3B085F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9F" w14:textId="521BC400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A0" w14:textId="6C31F982" w:rsidR="00FB4399" w:rsidRPr="00216541" w:rsidRDefault="008762ED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A1" w14:textId="543DD993" w:rsidR="00FB4399" w:rsidRPr="00216541" w:rsidRDefault="008762ED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522DC4A2" w14:textId="63D0C53A" w:rsidR="00FB4399" w:rsidRPr="00216541" w:rsidRDefault="008762ED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A3" w14:textId="5B2B2054" w:rsidR="00FB4399" w:rsidRPr="00216541" w:rsidRDefault="008762ED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522DC4A4" w14:textId="208423B0" w:rsidR="00FB4399" w:rsidRPr="00216541" w:rsidRDefault="008762ED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A5" w14:textId="0859E35E" w:rsidR="00FB4399" w:rsidRPr="00216541" w:rsidRDefault="008762ED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522DC4A6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A7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A8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A9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AA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AB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AC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AD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AE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4AF" w14:textId="4AE4DA38" w:rsidR="00FB4399" w:rsidRPr="00216541" w:rsidRDefault="008762ED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1</w:t>
            </w:r>
          </w:p>
        </w:tc>
      </w:tr>
      <w:tr w:rsidR="00FB4399" w:rsidRPr="00216541" w14:paraId="522DC4DA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4B1" w14:textId="079BD853" w:rsidR="00FB4399" w:rsidRPr="00216541" w:rsidRDefault="00FB4399" w:rsidP="00FB4399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bnez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r2,loop  </w:t>
            </w:r>
          </w:p>
        </w:tc>
        <w:tc>
          <w:tcPr>
            <w:tcW w:w="283" w:type="dxa"/>
            <w:shd w:val="clear" w:color="auto" w:fill="auto"/>
          </w:tcPr>
          <w:p w14:paraId="522DC4B2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B3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B4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B5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B6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B7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B8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B9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BA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BB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BC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BD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BE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BF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C0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C1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C2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C3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C4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C5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C6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C7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C8" w14:textId="2079210E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C9" w14:textId="67FAED93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CA" w14:textId="55E32B2B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CB" w14:textId="7B744B1C" w:rsidR="00FB4399" w:rsidRPr="00216541" w:rsidRDefault="008762ED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522DC4CC" w14:textId="377279B1" w:rsidR="00FB4399" w:rsidRPr="00216541" w:rsidRDefault="008762ED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CD" w14:textId="3DB35358" w:rsidR="00FB4399" w:rsidRPr="00216541" w:rsidRDefault="008762ED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522DC4CE" w14:textId="23911ADB" w:rsidR="00FB4399" w:rsidRPr="00216541" w:rsidRDefault="008762ED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CF" w14:textId="10C00CC4" w:rsidR="00FB4399" w:rsidRPr="00216541" w:rsidRDefault="008762ED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522DC4D0" w14:textId="32B68070" w:rsidR="00FB4399" w:rsidRPr="00216541" w:rsidRDefault="008762ED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D1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D2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D3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D4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D5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D6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D7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D8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4D9" w14:textId="72D5BBB7" w:rsidR="00FB4399" w:rsidRPr="00216541" w:rsidRDefault="008762ED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1</w:t>
            </w:r>
            <w:r w:rsidR="00E67B97">
              <w:rPr>
                <w:b/>
                <w:sz w:val="18"/>
                <w:szCs w:val="18"/>
                <w:lang w:val="it-IT"/>
              </w:rPr>
              <w:t>(2)</w:t>
            </w:r>
          </w:p>
        </w:tc>
      </w:tr>
      <w:tr w:rsidR="0023014D" w:rsidRPr="00216541" w14:paraId="522DC504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4DB" w14:textId="00C6A4D9" w:rsidR="00FB4399" w:rsidRPr="00216541" w:rsidRDefault="00FB4399" w:rsidP="00FB4399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halt</w:t>
            </w:r>
            <w:proofErr w:type="spellEnd"/>
          </w:p>
        </w:tc>
        <w:tc>
          <w:tcPr>
            <w:tcW w:w="283" w:type="dxa"/>
          </w:tcPr>
          <w:p w14:paraId="522DC4DC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DD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DE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DF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E0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E1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E2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E3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E4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E5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E6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E7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E8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E9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EA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EB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EC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ED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EE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EF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F0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F1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F2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F3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F4" w14:textId="183089F1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F5" w14:textId="34640203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F6" w14:textId="0B4014A0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F7" w14:textId="1E6A1C3C" w:rsidR="00FB4399" w:rsidRPr="00216541" w:rsidRDefault="008762ED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522DC4F8" w14:textId="67C9F193" w:rsidR="00FB4399" w:rsidRPr="00216541" w:rsidRDefault="008762ED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F9" w14:textId="4945950E" w:rsidR="00FB4399" w:rsidRPr="00216541" w:rsidRDefault="008762ED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</w:tcPr>
          <w:p w14:paraId="522DC4FA" w14:textId="0D740F35" w:rsidR="00FB4399" w:rsidRPr="00216541" w:rsidRDefault="008762ED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FB" w14:textId="387824EB" w:rsidR="00FB4399" w:rsidRPr="00216541" w:rsidRDefault="008762ED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</w:tcPr>
          <w:p w14:paraId="522DC4FC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FD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FE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FF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00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01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02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503" w14:textId="7F6D2617" w:rsidR="00FB4399" w:rsidRPr="00216541" w:rsidRDefault="008762ED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1</w:t>
            </w:r>
          </w:p>
        </w:tc>
      </w:tr>
      <w:tr w:rsidR="00FB4399" w:rsidRPr="00216541" w14:paraId="522DC52E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505" w14:textId="1143CC64" w:rsidR="00FB4399" w:rsidRPr="00216541" w:rsidRDefault="00FB4399" w:rsidP="00FB4399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522DC506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07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08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09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0A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0B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0C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0D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0E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0F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10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11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12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13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14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15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16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17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18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19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1A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1B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1C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1D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1E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1F" w14:textId="3C80E173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20" w14:textId="29AF133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21" w14:textId="05A5221D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22" w14:textId="0376F51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23" w14:textId="37F9C13C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24" w14:textId="1D17E004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25" w14:textId="5BCE86D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26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27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28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29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2A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2B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2C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52D" w14:textId="7BADF64B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23014D" w:rsidRPr="00216541" w14:paraId="522DC558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52F" w14:textId="21A03589" w:rsidR="00FB4399" w:rsidRPr="00216541" w:rsidRDefault="00FB4399" w:rsidP="00FB4399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22DC530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31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32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33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34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35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36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37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38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39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3A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3B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3C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3D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3E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3F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40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41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42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43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44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45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46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47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48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49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4A" w14:textId="440FA218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4B" w14:textId="39210D7F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4C" w14:textId="715BFC8F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4D" w14:textId="64858569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4E" w14:textId="7136F5ED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4F" w14:textId="0DB844E0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50" w14:textId="00F33802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51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52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53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54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55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56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557" w14:textId="66406F10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</w:tr>
      <w:tr w:rsidR="00FB4399" w:rsidRPr="00216541" w14:paraId="522DC582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559" w14:textId="537FB016" w:rsidR="00FB4399" w:rsidRPr="00216541" w:rsidRDefault="00FB4399" w:rsidP="00FB4399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522DC55A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5B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5C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5D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5E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5F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60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61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62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63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64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65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66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67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68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69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6A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6B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6C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6D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6E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6F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70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71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72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73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74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75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76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77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78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79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7A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7B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7C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7D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7E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7F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80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581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23014D" w:rsidRPr="00216541" w14:paraId="522DC5AC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583" w14:textId="12921052" w:rsidR="00FB4399" w:rsidRPr="00216541" w:rsidRDefault="00FB4399" w:rsidP="00FB4399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22DC584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85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86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87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88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89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8A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8B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8C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8D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8E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8F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90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91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92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93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94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95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96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97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98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99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9A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9B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9C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9D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9E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9F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A0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A1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A2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A3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A4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A5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A6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A7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A8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A9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AA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5AB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FB4399" w:rsidRPr="00216541" w14:paraId="522DC5D6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5AD" w14:textId="0888C3FA" w:rsidR="00FB4399" w:rsidRPr="00216541" w:rsidRDefault="00FB4399" w:rsidP="00FB4399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522DC5AE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AF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B0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B1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B2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B3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B4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B5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B6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B7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B8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B9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BA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BB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BC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BD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BE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BF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C0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C1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C2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C3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C4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C5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C6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C7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C8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C9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CA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CB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CC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CD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CE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CF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D0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D1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D2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D3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D4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5D5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23014D" w:rsidRPr="00216541" w14:paraId="522DC600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5D7" w14:textId="77777777" w:rsidR="00FB4399" w:rsidRPr="00216541" w:rsidRDefault="00FB4399" w:rsidP="00FB4399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22DC5D8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D9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DA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DB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DC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DD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DE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DF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E0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E1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E2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E3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E4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E5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E6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E7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E8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E9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EA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EB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EC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ED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EE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EF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F0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F1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F2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F3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F4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F5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F6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F7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F8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F9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FA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FB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FC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FD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FE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5FF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FB4399" w:rsidRPr="00216541" w14:paraId="522DC62A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601" w14:textId="77777777" w:rsidR="00FB4399" w:rsidRPr="00216541" w:rsidRDefault="00FB4399" w:rsidP="00FB4399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522DC602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03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04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05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06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07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08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09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0A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0B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0C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0D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0E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0F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10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11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12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13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14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15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16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17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18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19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1A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1B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1C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1D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1E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1F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20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21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22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23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24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25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26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27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28" w14:textId="77777777" w:rsidR="00FB4399" w:rsidRPr="00216541" w:rsidRDefault="00FB4399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629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23014D" w:rsidRPr="00216541" w14:paraId="522DC654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62B" w14:textId="77777777" w:rsidR="00FB4399" w:rsidRPr="00216541" w:rsidRDefault="00FB4399" w:rsidP="00FB4399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22DC62C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2D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2E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2F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30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31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32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33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34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35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36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37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38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39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3A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3B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3C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3D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3E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3F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40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41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42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43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44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45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46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47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48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49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4A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4B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4C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4D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4E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4F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50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51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52" w14:textId="77777777" w:rsidR="00FB4399" w:rsidRPr="00216541" w:rsidRDefault="00FB4399" w:rsidP="00FB439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653" w14:textId="77777777" w:rsidR="00FB4399" w:rsidRPr="00216541" w:rsidRDefault="00FB4399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FB4399" w:rsidRPr="00216541" w14:paraId="522DC658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655" w14:textId="77777777" w:rsidR="00FB4399" w:rsidRPr="00216541" w:rsidRDefault="00FB4399" w:rsidP="00FB4399">
            <w:pPr>
              <w:jc w:val="right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Total</w:t>
            </w:r>
          </w:p>
        </w:tc>
        <w:tc>
          <w:tcPr>
            <w:tcW w:w="11075" w:type="dxa"/>
            <w:gridSpan w:val="39"/>
            <w:shd w:val="clear" w:color="auto" w:fill="auto"/>
          </w:tcPr>
          <w:p w14:paraId="522DC656" w14:textId="3446369A" w:rsidR="00FB4399" w:rsidRPr="00216541" w:rsidRDefault="008762ED" w:rsidP="00FB439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6+26*100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657" w14:textId="3B18AB01" w:rsidR="00FB4399" w:rsidRPr="00216541" w:rsidRDefault="008762ED" w:rsidP="00FB4399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2606</w:t>
            </w:r>
          </w:p>
        </w:tc>
      </w:tr>
    </w:tbl>
    <w:p w14:paraId="522DC659" w14:textId="77777777" w:rsidR="00C70C7E" w:rsidRDefault="00C70C7E" w:rsidP="007C3AAA">
      <w:pPr>
        <w:rPr>
          <w:lang w:val="it-IT"/>
        </w:rPr>
      </w:pPr>
    </w:p>
    <w:p w14:paraId="5F8DF716" w14:textId="3ACAF599" w:rsidR="00CB3742" w:rsidRDefault="00E67B97" w:rsidP="007C3AAA">
      <w:pPr>
        <w:rPr>
          <w:lang w:val="it-IT"/>
        </w:rPr>
      </w:pPr>
      <w:proofErr w:type="spellStart"/>
      <w:r>
        <w:rPr>
          <w:lang w:val="it-IT"/>
        </w:rPr>
        <w:t>SPEEDUP_reale</w:t>
      </w:r>
      <w:proofErr w:type="spellEnd"/>
      <w:r>
        <w:rPr>
          <w:lang w:val="it-IT"/>
        </w:rPr>
        <w:t>=3306/</w:t>
      </w:r>
      <w:r w:rsidR="003D7B07">
        <w:rPr>
          <w:lang w:val="it-IT"/>
        </w:rPr>
        <w:t>2606=</w:t>
      </w:r>
      <w:r w:rsidR="00FD0E4E">
        <w:rPr>
          <w:lang w:val="it-IT"/>
        </w:rPr>
        <w:t>1.27</w:t>
      </w:r>
    </w:p>
    <w:p w14:paraId="0FF33F27" w14:textId="77777777" w:rsidR="00FD0E4E" w:rsidRDefault="00FD0E4E" w:rsidP="007C3AAA">
      <w:pPr>
        <w:rPr>
          <w:lang w:val="it-IT"/>
        </w:rPr>
      </w:pPr>
    </w:p>
    <w:p w14:paraId="50AFA2D5" w14:textId="4A05D4BE" w:rsidR="00FD0E4E" w:rsidRDefault="00FD0E4E" w:rsidP="007C3AAA">
      <w:pPr>
        <w:rPr>
          <w:lang w:val="it-IT"/>
        </w:rPr>
      </w:pPr>
      <w:proofErr w:type="spellStart"/>
      <w:r>
        <w:rPr>
          <w:lang w:val="it-IT"/>
        </w:rPr>
        <w:t>FRACTION_enhanced</w:t>
      </w:r>
      <w:proofErr w:type="spellEnd"/>
      <w:r>
        <w:rPr>
          <w:lang w:val="it-IT"/>
        </w:rPr>
        <w:t>=</w:t>
      </w:r>
      <w:r w:rsidR="00D9403E">
        <w:rPr>
          <w:lang w:val="it-IT"/>
        </w:rPr>
        <w:t>100*(1+1+2+9+1+1+2)/3306=</w:t>
      </w:r>
      <w:r w:rsidR="005A5249">
        <w:rPr>
          <w:lang w:val="it-IT"/>
        </w:rPr>
        <w:t>0.51</w:t>
      </w:r>
    </w:p>
    <w:p w14:paraId="31A282E9" w14:textId="7AED6181" w:rsidR="005A5249" w:rsidRDefault="005A5249" w:rsidP="007C3AAA">
      <w:pPr>
        <w:rPr>
          <w:lang w:val="it-IT"/>
        </w:rPr>
      </w:pPr>
      <w:proofErr w:type="spellStart"/>
      <w:r>
        <w:rPr>
          <w:lang w:val="it-IT"/>
        </w:rPr>
        <w:t>SPEEDUP_enhanced</w:t>
      </w:r>
      <w:proofErr w:type="spellEnd"/>
      <w:r>
        <w:rPr>
          <w:lang w:val="it-IT"/>
        </w:rPr>
        <w:t>=(</w:t>
      </w:r>
      <w:r>
        <w:rPr>
          <w:lang w:val="it-IT"/>
        </w:rPr>
        <w:t>1+1+2+9+1+1+2</w:t>
      </w:r>
      <w:r>
        <w:rPr>
          <w:lang w:val="it-IT"/>
        </w:rPr>
        <w:t>)/(0+2+1+6+</w:t>
      </w:r>
      <w:r w:rsidR="002F02AA">
        <w:rPr>
          <w:lang w:val="it-IT"/>
        </w:rPr>
        <w:t>0</w:t>
      </w:r>
      <w:r>
        <w:rPr>
          <w:lang w:val="it-IT"/>
        </w:rPr>
        <w:t>+</w:t>
      </w:r>
      <w:r w:rsidR="002F02AA">
        <w:rPr>
          <w:lang w:val="it-IT"/>
        </w:rPr>
        <w:t>0</w:t>
      </w:r>
      <w:r>
        <w:rPr>
          <w:lang w:val="it-IT"/>
        </w:rPr>
        <w:t>+1)=</w:t>
      </w:r>
      <w:r w:rsidR="002F02AA">
        <w:rPr>
          <w:lang w:val="it-IT"/>
        </w:rPr>
        <w:t>1.7</w:t>
      </w:r>
    </w:p>
    <w:p w14:paraId="675BDD0F" w14:textId="77777777" w:rsidR="002F02AA" w:rsidRDefault="002F02AA" w:rsidP="007C3AAA">
      <w:pPr>
        <w:rPr>
          <w:lang w:val="it-IT"/>
        </w:rPr>
      </w:pPr>
    </w:p>
    <w:p w14:paraId="0A6DF8BB" w14:textId="1A1EF26C" w:rsidR="002F02AA" w:rsidRPr="002F02AA" w:rsidRDefault="002F02AA" w:rsidP="007C3AAA">
      <w:pPr>
        <w:rPr>
          <w:lang w:val="en-GB"/>
        </w:rPr>
      </w:pPr>
      <w:r w:rsidRPr="002F02AA">
        <w:rPr>
          <w:lang w:val="en-GB"/>
        </w:rPr>
        <w:t>SPEEDUP_amdhal=1/(1-FRACTION_enhanced)+</w:t>
      </w:r>
      <w:r>
        <w:rPr>
          <w:lang w:val="en-GB"/>
        </w:rPr>
        <w:t>(</w:t>
      </w:r>
      <w:r w:rsidRPr="002F02AA">
        <w:rPr>
          <w:lang w:val="en-GB"/>
        </w:rPr>
        <w:t>FRACTION_enhanced/SPEEDUP_enhanced</w:t>
      </w:r>
      <w:r>
        <w:rPr>
          <w:lang w:val="en-GB"/>
        </w:rPr>
        <w:t>)=1/(</w:t>
      </w:r>
      <w:r w:rsidR="00211175">
        <w:rPr>
          <w:lang w:val="en-GB"/>
        </w:rPr>
        <w:t>1-0.51</w:t>
      </w:r>
      <w:r>
        <w:rPr>
          <w:lang w:val="en-GB"/>
        </w:rPr>
        <w:t>)</w:t>
      </w:r>
      <w:r w:rsidR="00211175">
        <w:rPr>
          <w:lang w:val="en-GB"/>
        </w:rPr>
        <w:t>+(0.51/1.7)=</w:t>
      </w:r>
      <w:r w:rsidR="00B229CC">
        <w:rPr>
          <w:lang w:val="en-GB"/>
        </w:rPr>
        <w:t>1.27</w:t>
      </w:r>
    </w:p>
    <w:p w14:paraId="467A0B35" w14:textId="49DD5E1B" w:rsidR="00ED6904" w:rsidRPr="00222B65" w:rsidRDefault="00ED6904" w:rsidP="007C3AAA">
      <w:pPr>
        <w:rPr>
          <w:lang w:val="en-GB"/>
        </w:rPr>
      </w:pPr>
    </w:p>
    <w:sectPr w:rsidR="00ED6904" w:rsidRPr="00222B65" w:rsidSect="00CB12BF">
      <w:footnotePr>
        <w:pos w:val="beneathText"/>
      </w:footnotePr>
      <w:pgSz w:w="16837" w:h="11905" w:orient="landscape"/>
      <w:pgMar w:top="1418" w:right="1440" w:bottom="28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D84965" w14:textId="77777777" w:rsidR="009665BB" w:rsidRDefault="009665BB" w:rsidP="00B7466F">
      <w:r>
        <w:separator/>
      </w:r>
    </w:p>
  </w:endnote>
  <w:endnote w:type="continuationSeparator" w:id="0">
    <w:p w14:paraId="17142AFB" w14:textId="77777777" w:rsidR="009665BB" w:rsidRDefault="009665BB" w:rsidP="00B74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 PL ShanHeiSun Uni">
    <w:charset w:val="00"/>
    <w:family w:val="auto"/>
    <w:pitch w:val="variable"/>
  </w:font>
  <w:font w:name="Lucidasans"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DC661" w14:textId="77777777" w:rsidR="00216541" w:rsidRDefault="00216541" w:rsidP="00F51891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522DC662" w14:textId="77777777" w:rsidR="00216541" w:rsidRDefault="00216541" w:rsidP="004F52E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DC663" w14:textId="77777777" w:rsidR="00216541" w:rsidRDefault="00216541" w:rsidP="004F52E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F220C7">
      <w:rPr>
        <w:rStyle w:val="Numeropagina"/>
        <w:noProof/>
      </w:rPr>
      <w:t>1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042ABE" w14:textId="77777777" w:rsidR="009665BB" w:rsidRDefault="009665BB" w:rsidP="00B7466F">
      <w:r>
        <w:separator/>
      </w:r>
    </w:p>
  </w:footnote>
  <w:footnote w:type="continuationSeparator" w:id="0">
    <w:p w14:paraId="0211C899" w14:textId="77777777" w:rsidR="009665BB" w:rsidRDefault="009665BB" w:rsidP="00B746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DC65E" w14:textId="77777777" w:rsidR="00216541" w:rsidRPr="003053B1" w:rsidRDefault="00216541" w:rsidP="00757D80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 w:rsidRPr="005313C9">
      <w:rPr>
        <w:rFonts w:ascii="Verdana" w:hAnsi="Verdana"/>
        <w:noProof/>
        <w:sz w:val="28"/>
        <w:szCs w:val="28"/>
        <w:lang w:val="it-IT" w:eastAsia="it-IT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22DC664" wp14:editId="522DC665">
              <wp:simplePos x="0" y="0"/>
              <wp:positionH relativeFrom="column">
                <wp:posOffset>9056370</wp:posOffset>
              </wp:positionH>
              <wp:positionV relativeFrom="paragraph">
                <wp:posOffset>-44450</wp:posOffset>
              </wp:positionV>
              <wp:extent cx="502285" cy="329565"/>
              <wp:effectExtent l="7620" t="12700" r="13970" b="1016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2DC666" w14:textId="77777777" w:rsidR="00216541" w:rsidRPr="005313C9" w:rsidRDefault="00216541" w:rsidP="005313C9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 w:rsidRPr="005313C9">
                            <w:rPr>
                              <w:rFonts w:ascii="Verdana" w:hAnsi="Verdana"/>
                              <w:b/>
                              <w:sz w:val="24"/>
                            </w:rPr>
                            <w:t>A1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2DC6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713.1pt;margin-top:-3.5pt;width:39.55pt;height:25.9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">
              <v:textbox>
                <w:txbxContent>
                  <w:p w14:paraId="522DC666" w14:textId="77777777" w:rsidR="00216541" w:rsidRPr="005313C9" w:rsidRDefault="00216541" w:rsidP="005313C9">
                    <w:pPr>
                      <w:jc w:val="center"/>
                      <w:rPr>
                        <w:rFonts w:ascii="Verdana" w:hAnsi="Verdana"/>
                        <w:b/>
                        <w:sz w:val="24"/>
                      </w:rPr>
                    </w:pPr>
                    <w:r w:rsidRPr="005313C9">
                      <w:rPr>
                        <w:rFonts w:ascii="Verdana" w:hAnsi="Verdana"/>
                        <w:b/>
                        <w:sz w:val="24"/>
                      </w:rPr>
                      <w:t>A1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Verdana" w:hAnsi="Verdana"/>
        <w:noProof/>
        <w:sz w:val="28"/>
        <w:szCs w:val="28"/>
        <w:lang w:val="it-IT" w:eastAsia="it-IT"/>
      </w:rPr>
      <w:t>16</w:t>
    </w:r>
    <w:r w:rsidRPr="003053B1">
      <w:rPr>
        <w:rFonts w:ascii="Verdana" w:hAnsi="Verdana"/>
        <w:sz w:val="28"/>
        <w:szCs w:val="28"/>
        <w:lang w:val="it-IT"/>
      </w:rPr>
      <w:t xml:space="preserve"> </w:t>
    </w:r>
    <w:r>
      <w:rPr>
        <w:rFonts w:ascii="Verdana" w:hAnsi="Verdana"/>
        <w:sz w:val="28"/>
        <w:szCs w:val="28"/>
        <w:lang w:val="it-IT"/>
      </w:rPr>
      <w:t xml:space="preserve">Settembre </w:t>
    </w:r>
    <w:r w:rsidRPr="003053B1">
      <w:rPr>
        <w:rFonts w:ascii="Verdana" w:hAnsi="Verdana"/>
        <w:sz w:val="28"/>
        <w:szCs w:val="28"/>
        <w:lang w:val="it-IT"/>
      </w:rPr>
      <w:t>2020 – A</w:t>
    </w:r>
    <w:r>
      <w:rPr>
        <w:rFonts w:ascii="Verdana" w:hAnsi="Verdana"/>
        <w:sz w:val="28"/>
        <w:szCs w:val="28"/>
        <w:lang w:val="it-IT"/>
      </w:rPr>
      <w:t xml:space="preserve">rchitetture dei Sistemi di Elaborazione </w:t>
    </w:r>
  </w:p>
  <w:p w14:paraId="522DC65F" w14:textId="77777777" w:rsidR="00216541" w:rsidRPr="00757D80" w:rsidRDefault="00216541" w:rsidP="00757D80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 w:rsidRPr="00B7466F">
      <w:rPr>
        <w:rFonts w:ascii="Book Antiqua" w:hAnsi="Book Antiqua"/>
        <w:b w:val="0"/>
        <w:i/>
        <w:sz w:val="28"/>
      </w:rPr>
      <w:t xml:space="preserve">Name, </w:t>
    </w:r>
    <w:r>
      <w:rPr>
        <w:rFonts w:ascii="Book Antiqua" w:hAnsi="Book Antiqua"/>
        <w:b w:val="0"/>
        <w:i/>
        <w:sz w:val="28"/>
      </w:rPr>
      <w:t>Student ID</w:t>
    </w:r>
    <w:r w:rsidRPr="00B7466F">
      <w:rPr>
        <w:rFonts w:ascii="Book Antiqua" w:hAnsi="Book Antiqua"/>
        <w:b w:val="0"/>
        <w:i/>
        <w:sz w:val="28"/>
      </w:rPr>
      <w:t xml:space="preserve"> </w:t>
    </w:r>
    <w:r w:rsidRPr="00B7466F">
      <w:rPr>
        <w:sz w:val="24"/>
        <w:szCs w:val="24"/>
      </w:rPr>
      <w:t>............</w:t>
    </w:r>
    <w:r>
      <w:rPr>
        <w:sz w:val="24"/>
        <w:szCs w:val="24"/>
      </w:rPr>
      <w:t>sanchez</w:t>
    </w:r>
    <w:r w:rsidRPr="00B7466F">
      <w:rPr>
        <w:sz w:val="24"/>
        <w:szCs w:val="24"/>
      </w:rPr>
      <w:t>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522DC660" w14:textId="77777777" w:rsidR="00216541" w:rsidRDefault="0021654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D9029D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56C277C"/>
    <w:multiLevelType w:val="hybridMultilevel"/>
    <w:tmpl w:val="9208B0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26CB8"/>
    <w:multiLevelType w:val="hybridMultilevel"/>
    <w:tmpl w:val="4140B8D6"/>
    <w:lvl w:ilvl="0" w:tplc="0410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091E7693"/>
    <w:multiLevelType w:val="hybridMultilevel"/>
    <w:tmpl w:val="4F026CA4"/>
    <w:lvl w:ilvl="0" w:tplc="B8E47998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70" w:hanging="360"/>
      </w:pPr>
    </w:lvl>
    <w:lvl w:ilvl="2" w:tplc="0410001B" w:tentative="1">
      <w:start w:val="1"/>
      <w:numFmt w:val="lowerRoman"/>
      <w:lvlText w:val="%3."/>
      <w:lvlJc w:val="right"/>
      <w:pPr>
        <w:ind w:left="1890" w:hanging="180"/>
      </w:pPr>
    </w:lvl>
    <w:lvl w:ilvl="3" w:tplc="0410000F" w:tentative="1">
      <w:start w:val="1"/>
      <w:numFmt w:val="decimal"/>
      <w:lvlText w:val="%4."/>
      <w:lvlJc w:val="left"/>
      <w:pPr>
        <w:ind w:left="2610" w:hanging="360"/>
      </w:pPr>
    </w:lvl>
    <w:lvl w:ilvl="4" w:tplc="04100019" w:tentative="1">
      <w:start w:val="1"/>
      <w:numFmt w:val="lowerLetter"/>
      <w:lvlText w:val="%5."/>
      <w:lvlJc w:val="left"/>
      <w:pPr>
        <w:ind w:left="3330" w:hanging="360"/>
      </w:pPr>
    </w:lvl>
    <w:lvl w:ilvl="5" w:tplc="0410001B" w:tentative="1">
      <w:start w:val="1"/>
      <w:numFmt w:val="lowerRoman"/>
      <w:lvlText w:val="%6."/>
      <w:lvlJc w:val="right"/>
      <w:pPr>
        <w:ind w:left="4050" w:hanging="180"/>
      </w:pPr>
    </w:lvl>
    <w:lvl w:ilvl="6" w:tplc="0410000F" w:tentative="1">
      <w:start w:val="1"/>
      <w:numFmt w:val="decimal"/>
      <w:lvlText w:val="%7."/>
      <w:lvlJc w:val="left"/>
      <w:pPr>
        <w:ind w:left="4770" w:hanging="360"/>
      </w:pPr>
    </w:lvl>
    <w:lvl w:ilvl="7" w:tplc="04100019" w:tentative="1">
      <w:start w:val="1"/>
      <w:numFmt w:val="lowerLetter"/>
      <w:lvlText w:val="%8."/>
      <w:lvlJc w:val="left"/>
      <w:pPr>
        <w:ind w:left="5490" w:hanging="360"/>
      </w:pPr>
    </w:lvl>
    <w:lvl w:ilvl="8" w:tplc="041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55938BE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D5398D"/>
    <w:multiLevelType w:val="hybridMultilevel"/>
    <w:tmpl w:val="ECCE5A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8E0369"/>
    <w:multiLevelType w:val="multilevel"/>
    <w:tmpl w:val="2B223484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2AED6FEF"/>
    <w:multiLevelType w:val="hybridMultilevel"/>
    <w:tmpl w:val="63C4DB70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 w15:restartNumberingAfterBreak="0">
    <w:nsid w:val="337C63BD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33CD0E86"/>
    <w:multiLevelType w:val="hybridMultilevel"/>
    <w:tmpl w:val="5C86D434"/>
    <w:lvl w:ilvl="0" w:tplc="237001E0">
      <w:start w:val="2"/>
      <w:numFmt w:val="decimalZero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38A41B0A"/>
    <w:multiLevelType w:val="hybridMultilevel"/>
    <w:tmpl w:val="E614528A"/>
    <w:lvl w:ilvl="0" w:tplc="0410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 w15:restartNumberingAfterBreak="0">
    <w:nsid w:val="4C187BBD"/>
    <w:multiLevelType w:val="hybridMultilevel"/>
    <w:tmpl w:val="A082427A"/>
    <w:lvl w:ilvl="0" w:tplc="9802ECE4">
      <w:start w:val="30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59D870AA"/>
    <w:multiLevelType w:val="hybridMultilevel"/>
    <w:tmpl w:val="2F4027E0"/>
    <w:lvl w:ilvl="0" w:tplc="8730BBA4">
      <w:start w:val="30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738508B1"/>
    <w:multiLevelType w:val="hybridMultilevel"/>
    <w:tmpl w:val="6CEC28AC"/>
    <w:lvl w:ilvl="0" w:tplc="859C52D0">
      <w:start w:val="25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7C077E7B"/>
    <w:multiLevelType w:val="hybridMultilevel"/>
    <w:tmpl w:val="349CB09E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30698610">
    <w:abstractNumId w:val="1"/>
  </w:num>
  <w:num w:numId="2" w16cid:durableId="1903714125">
    <w:abstractNumId w:val="2"/>
  </w:num>
  <w:num w:numId="3" w16cid:durableId="919142789">
    <w:abstractNumId w:val="3"/>
  </w:num>
  <w:num w:numId="4" w16cid:durableId="91437888">
    <w:abstractNumId w:val="11"/>
  </w:num>
  <w:num w:numId="5" w16cid:durableId="1107851928">
    <w:abstractNumId w:val="4"/>
  </w:num>
  <w:num w:numId="6" w16cid:durableId="6567995">
    <w:abstractNumId w:val="14"/>
  </w:num>
  <w:num w:numId="7" w16cid:durableId="79838295">
    <w:abstractNumId w:val="5"/>
  </w:num>
  <w:num w:numId="8" w16cid:durableId="267662670">
    <w:abstractNumId w:val="12"/>
  </w:num>
  <w:num w:numId="9" w16cid:durableId="1349869305">
    <w:abstractNumId w:val="7"/>
  </w:num>
  <w:num w:numId="10" w16cid:durableId="1838382076">
    <w:abstractNumId w:val="10"/>
  </w:num>
  <w:num w:numId="11" w16cid:durableId="524439870">
    <w:abstractNumId w:val="9"/>
  </w:num>
  <w:num w:numId="12" w16cid:durableId="2144960344">
    <w:abstractNumId w:val="18"/>
  </w:num>
  <w:num w:numId="13" w16cid:durableId="890729602">
    <w:abstractNumId w:val="8"/>
  </w:num>
  <w:num w:numId="14" w16cid:durableId="1344746745">
    <w:abstractNumId w:val="0"/>
  </w:num>
  <w:num w:numId="15" w16cid:durableId="751388049">
    <w:abstractNumId w:val="1"/>
  </w:num>
  <w:num w:numId="16" w16cid:durableId="91560986">
    <w:abstractNumId w:val="6"/>
  </w:num>
  <w:num w:numId="17" w16cid:durableId="164830473">
    <w:abstractNumId w:val="17"/>
  </w:num>
  <w:num w:numId="18" w16cid:durableId="1920942057">
    <w:abstractNumId w:val="13"/>
  </w:num>
  <w:num w:numId="19" w16cid:durableId="756287552">
    <w:abstractNumId w:val="16"/>
  </w:num>
  <w:num w:numId="20" w16cid:durableId="19638796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displayBackgroundShape/>
  <w:proofState w:spelling="clean"/>
  <w:defaultTabStop w:val="720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16C"/>
    <w:rsid w:val="00000C5F"/>
    <w:rsid w:val="00011B5C"/>
    <w:rsid w:val="00021AAA"/>
    <w:rsid w:val="00040E02"/>
    <w:rsid w:val="00055C66"/>
    <w:rsid w:val="000647AC"/>
    <w:rsid w:val="000837FF"/>
    <w:rsid w:val="000A1A1F"/>
    <w:rsid w:val="000A3C4D"/>
    <w:rsid w:val="000A4617"/>
    <w:rsid w:val="000A60BA"/>
    <w:rsid w:val="000C4094"/>
    <w:rsid w:val="000D6D3A"/>
    <w:rsid w:val="000D7A12"/>
    <w:rsid w:val="000E0EAC"/>
    <w:rsid w:val="000F099E"/>
    <w:rsid w:val="001259DA"/>
    <w:rsid w:val="00132E84"/>
    <w:rsid w:val="00136919"/>
    <w:rsid w:val="00142B84"/>
    <w:rsid w:val="001510F7"/>
    <w:rsid w:val="00156D65"/>
    <w:rsid w:val="00191D02"/>
    <w:rsid w:val="001A195F"/>
    <w:rsid w:val="001A2DA0"/>
    <w:rsid w:val="001A77ED"/>
    <w:rsid w:val="001C6EF4"/>
    <w:rsid w:val="001D4746"/>
    <w:rsid w:val="00207552"/>
    <w:rsid w:val="00210608"/>
    <w:rsid w:val="00211175"/>
    <w:rsid w:val="002134B1"/>
    <w:rsid w:val="00214613"/>
    <w:rsid w:val="002148B6"/>
    <w:rsid w:val="00216541"/>
    <w:rsid w:val="002228B7"/>
    <w:rsid w:val="00222B65"/>
    <w:rsid w:val="0023014D"/>
    <w:rsid w:val="00275270"/>
    <w:rsid w:val="002924AD"/>
    <w:rsid w:val="00294803"/>
    <w:rsid w:val="00296842"/>
    <w:rsid w:val="002A0196"/>
    <w:rsid w:val="002A704D"/>
    <w:rsid w:val="002B1FE7"/>
    <w:rsid w:val="002B30DF"/>
    <w:rsid w:val="002E43D4"/>
    <w:rsid w:val="002F02AA"/>
    <w:rsid w:val="002F4464"/>
    <w:rsid w:val="003053B1"/>
    <w:rsid w:val="00307988"/>
    <w:rsid w:val="00321374"/>
    <w:rsid w:val="00343609"/>
    <w:rsid w:val="00344DDE"/>
    <w:rsid w:val="00345A45"/>
    <w:rsid w:val="00347365"/>
    <w:rsid w:val="003524B6"/>
    <w:rsid w:val="0035763C"/>
    <w:rsid w:val="00364594"/>
    <w:rsid w:val="00370856"/>
    <w:rsid w:val="003B497E"/>
    <w:rsid w:val="003D7B07"/>
    <w:rsid w:val="00404EE7"/>
    <w:rsid w:val="00425F0C"/>
    <w:rsid w:val="00432840"/>
    <w:rsid w:val="0044445A"/>
    <w:rsid w:val="0045488C"/>
    <w:rsid w:val="0047268E"/>
    <w:rsid w:val="00476C9D"/>
    <w:rsid w:val="00480521"/>
    <w:rsid w:val="004A1BB0"/>
    <w:rsid w:val="004A3AF0"/>
    <w:rsid w:val="004B3016"/>
    <w:rsid w:val="004B5217"/>
    <w:rsid w:val="004B7BA5"/>
    <w:rsid w:val="004C0582"/>
    <w:rsid w:val="004D6000"/>
    <w:rsid w:val="004F2F74"/>
    <w:rsid w:val="004F52ED"/>
    <w:rsid w:val="00521199"/>
    <w:rsid w:val="005313C9"/>
    <w:rsid w:val="005342EF"/>
    <w:rsid w:val="005461E5"/>
    <w:rsid w:val="00547067"/>
    <w:rsid w:val="00551D2E"/>
    <w:rsid w:val="0055349B"/>
    <w:rsid w:val="00577192"/>
    <w:rsid w:val="005805F2"/>
    <w:rsid w:val="005A41C2"/>
    <w:rsid w:val="005A5249"/>
    <w:rsid w:val="005B27BB"/>
    <w:rsid w:val="005B4057"/>
    <w:rsid w:val="005C6A1C"/>
    <w:rsid w:val="005D5B2C"/>
    <w:rsid w:val="005E3BB9"/>
    <w:rsid w:val="005E585D"/>
    <w:rsid w:val="005F2DB0"/>
    <w:rsid w:val="00601C7C"/>
    <w:rsid w:val="00610A5B"/>
    <w:rsid w:val="00616567"/>
    <w:rsid w:val="006244D2"/>
    <w:rsid w:val="00645494"/>
    <w:rsid w:val="006602F5"/>
    <w:rsid w:val="0067680C"/>
    <w:rsid w:val="006800DE"/>
    <w:rsid w:val="00691B39"/>
    <w:rsid w:val="00694DA8"/>
    <w:rsid w:val="006A61FC"/>
    <w:rsid w:val="006C5007"/>
    <w:rsid w:val="006C6324"/>
    <w:rsid w:val="006D105B"/>
    <w:rsid w:val="006D50AE"/>
    <w:rsid w:val="006E06D1"/>
    <w:rsid w:val="006E59F7"/>
    <w:rsid w:val="006F341A"/>
    <w:rsid w:val="007117EC"/>
    <w:rsid w:val="00723814"/>
    <w:rsid w:val="00727783"/>
    <w:rsid w:val="00733987"/>
    <w:rsid w:val="00735BB9"/>
    <w:rsid w:val="0074300A"/>
    <w:rsid w:val="0075334B"/>
    <w:rsid w:val="00755612"/>
    <w:rsid w:val="00757D80"/>
    <w:rsid w:val="00771ACC"/>
    <w:rsid w:val="00775DAD"/>
    <w:rsid w:val="00775FCB"/>
    <w:rsid w:val="00794A59"/>
    <w:rsid w:val="007C3AAA"/>
    <w:rsid w:val="007C4224"/>
    <w:rsid w:val="007C4B6E"/>
    <w:rsid w:val="007D1D71"/>
    <w:rsid w:val="007E5F25"/>
    <w:rsid w:val="007E679F"/>
    <w:rsid w:val="0080743E"/>
    <w:rsid w:val="00813106"/>
    <w:rsid w:val="008476B2"/>
    <w:rsid w:val="0086343E"/>
    <w:rsid w:val="008762ED"/>
    <w:rsid w:val="00881E08"/>
    <w:rsid w:val="00885DCA"/>
    <w:rsid w:val="00890E7D"/>
    <w:rsid w:val="008948A3"/>
    <w:rsid w:val="008E1E3E"/>
    <w:rsid w:val="008F13C0"/>
    <w:rsid w:val="008F7C13"/>
    <w:rsid w:val="00902E80"/>
    <w:rsid w:val="009141B4"/>
    <w:rsid w:val="00922B44"/>
    <w:rsid w:val="00931B4E"/>
    <w:rsid w:val="00955733"/>
    <w:rsid w:val="009665BB"/>
    <w:rsid w:val="00982EF3"/>
    <w:rsid w:val="00995A30"/>
    <w:rsid w:val="009B7D03"/>
    <w:rsid w:val="009D59ED"/>
    <w:rsid w:val="009E7D9B"/>
    <w:rsid w:val="00A04EDD"/>
    <w:rsid w:val="00A21072"/>
    <w:rsid w:val="00A21181"/>
    <w:rsid w:val="00A61060"/>
    <w:rsid w:val="00A90C76"/>
    <w:rsid w:val="00A93966"/>
    <w:rsid w:val="00A96DA8"/>
    <w:rsid w:val="00AA6F98"/>
    <w:rsid w:val="00AB476C"/>
    <w:rsid w:val="00AD38A9"/>
    <w:rsid w:val="00AE044D"/>
    <w:rsid w:val="00AF3B41"/>
    <w:rsid w:val="00B229CC"/>
    <w:rsid w:val="00B3442C"/>
    <w:rsid w:val="00B34ADE"/>
    <w:rsid w:val="00B40252"/>
    <w:rsid w:val="00B60226"/>
    <w:rsid w:val="00B6362D"/>
    <w:rsid w:val="00B639BA"/>
    <w:rsid w:val="00B67B4D"/>
    <w:rsid w:val="00B70481"/>
    <w:rsid w:val="00B7466F"/>
    <w:rsid w:val="00B817BD"/>
    <w:rsid w:val="00B83B34"/>
    <w:rsid w:val="00B85655"/>
    <w:rsid w:val="00B921DD"/>
    <w:rsid w:val="00B93762"/>
    <w:rsid w:val="00B95877"/>
    <w:rsid w:val="00BA7961"/>
    <w:rsid w:val="00BB072E"/>
    <w:rsid w:val="00BB6527"/>
    <w:rsid w:val="00BC1602"/>
    <w:rsid w:val="00BC1F83"/>
    <w:rsid w:val="00BC7740"/>
    <w:rsid w:val="00BD0924"/>
    <w:rsid w:val="00BD2EE1"/>
    <w:rsid w:val="00BD37CC"/>
    <w:rsid w:val="00BD5125"/>
    <w:rsid w:val="00BE2040"/>
    <w:rsid w:val="00BF0F88"/>
    <w:rsid w:val="00BF2CE5"/>
    <w:rsid w:val="00BF5150"/>
    <w:rsid w:val="00BF5F00"/>
    <w:rsid w:val="00C016B4"/>
    <w:rsid w:val="00C04F68"/>
    <w:rsid w:val="00C11637"/>
    <w:rsid w:val="00C2056B"/>
    <w:rsid w:val="00C504D8"/>
    <w:rsid w:val="00C70C7E"/>
    <w:rsid w:val="00C710C2"/>
    <w:rsid w:val="00C808C0"/>
    <w:rsid w:val="00C94CF4"/>
    <w:rsid w:val="00CA316C"/>
    <w:rsid w:val="00CA39D5"/>
    <w:rsid w:val="00CB12BF"/>
    <w:rsid w:val="00CB3742"/>
    <w:rsid w:val="00CC4429"/>
    <w:rsid w:val="00CC7962"/>
    <w:rsid w:val="00CD59F5"/>
    <w:rsid w:val="00CD7913"/>
    <w:rsid w:val="00CF5234"/>
    <w:rsid w:val="00D13905"/>
    <w:rsid w:val="00D20AF2"/>
    <w:rsid w:val="00D36705"/>
    <w:rsid w:val="00D408A6"/>
    <w:rsid w:val="00D537E9"/>
    <w:rsid w:val="00D632A3"/>
    <w:rsid w:val="00D6540A"/>
    <w:rsid w:val="00D71C96"/>
    <w:rsid w:val="00D72365"/>
    <w:rsid w:val="00D862C6"/>
    <w:rsid w:val="00D902FF"/>
    <w:rsid w:val="00D9403E"/>
    <w:rsid w:val="00DC0F58"/>
    <w:rsid w:val="00DE34F2"/>
    <w:rsid w:val="00DE771E"/>
    <w:rsid w:val="00E62E3D"/>
    <w:rsid w:val="00E67B97"/>
    <w:rsid w:val="00E94CCA"/>
    <w:rsid w:val="00EA3CB7"/>
    <w:rsid w:val="00EC1E6B"/>
    <w:rsid w:val="00ED6030"/>
    <w:rsid w:val="00ED6904"/>
    <w:rsid w:val="00ED6E6F"/>
    <w:rsid w:val="00F14005"/>
    <w:rsid w:val="00F220C7"/>
    <w:rsid w:val="00F257A0"/>
    <w:rsid w:val="00F40DA8"/>
    <w:rsid w:val="00F41997"/>
    <w:rsid w:val="00F44E2B"/>
    <w:rsid w:val="00F51891"/>
    <w:rsid w:val="00F7162F"/>
    <w:rsid w:val="00F875E4"/>
    <w:rsid w:val="00FA15D2"/>
    <w:rsid w:val="00FB4399"/>
    <w:rsid w:val="00FB781C"/>
    <w:rsid w:val="00FC61AB"/>
    <w:rsid w:val="00FD0E4E"/>
    <w:rsid w:val="00FE1FDE"/>
    <w:rsid w:val="00FF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2DBE08"/>
  <w15:chartTrackingRefBased/>
  <w15:docId w15:val="{D3524E9C-9F6C-4DA7-ACEA-0904CC13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  <w:rPr>
      <w:lang w:eastAsia="ar-SA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rFonts w:ascii="Symbol" w:hAnsi="Symbol"/>
    </w:rPr>
  </w:style>
  <w:style w:type="character" w:customStyle="1" w:styleId="WW8Num1z2">
    <w:name w:val="WW8Num1z2"/>
    <w:rPr>
      <w:lang w:val="en-US"/>
    </w:rPr>
  </w:style>
  <w:style w:type="character" w:customStyle="1" w:styleId="WW8Num2z0">
    <w:name w:val="WW8Num2z0"/>
    <w:rPr>
      <w:rFonts w:ascii="Symbol" w:hAnsi="Symbol"/>
      <w:color w:val="auto"/>
      <w:u w:val="none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Carpredefinitoparagrafo1">
    <w:name w:val="Car. predefinito paragrafo1"/>
  </w:style>
  <w:style w:type="character" w:customStyle="1" w:styleId="Titolo1Carattere">
    <w:name w:val="Titolo 1 Carattere"/>
    <w:rPr>
      <w:rFonts w:ascii="Arial" w:hAnsi="Arial"/>
      <w:b/>
      <w:kern w:val="1"/>
      <w:sz w:val="32"/>
      <w:lang w:val="en-US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e"/>
    <w:next w:val="Corpotesto"/>
    <w:pPr>
      <w:keepNext/>
      <w:spacing w:before="240" w:after="120"/>
    </w:pPr>
    <w:rPr>
      <w:rFonts w:ascii="Helvetica" w:eastAsia="AR PL ShanHeiSun Uni" w:hAnsi="Helvetica" w:cs="Lucidasans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ascii="Times" w:hAnsi="Times" w:cs="Lucidasans"/>
    </w:rPr>
  </w:style>
  <w:style w:type="paragraph" w:customStyle="1" w:styleId="Caption1">
    <w:name w:val="Caption1"/>
    <w:basedOn w:val="Normale"/>
    <w:pPr>
      <w:suppressLineNumbers/>
      <w:spacing w:before="120" w:after="120"/>
    </w:pPr>
    <w:rPr>
      <w:rFonts w:ascii="Times" w:hAnsi="Times" w:cs="Lucidasans"/>
      <w:i/>
      <w:iCs/>
      <w:sz w:val="24"/>
      <w:szCs w:val="24"/>
    </w:rPr>
  </w:style>
  <w:style w:type="paragraph" w:customStyle="1" w:styleId="Index">
    <w:name w:val="Index"/>
    <w:basedOn w:val="Normale"/>
    <w:pPr>
      <w:suppressLineNumbers/>
    </w:pPr>
    <w:rPr>
      <w:rFonts w:ascii="Times" w:hAnsi="Times" w:cs="Lucidasans"/>
    </w:rPr>
  </w:style>
  <w:style w:type="paragraph" w:customStyle="1" w:styleId="Framecontents">
    <w:name w:val="Frame contents"/>
    <w:basedOn w:val="Corpotesto"/>
  </w:style>
  <w:style w:type="paragraph" w:customStyle="1" w:styleId="TableContents">
    <w:name w:val="Table Contents"/>
    <w:basedOn w:val="Normale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7466F"/>
    <w:rPr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7466F"/>
    <w:rPr>
      <w:lang w:val="en-US" w:eastAsia="ar-SA"/>
    </w:rPr>
  </w:style>
  <w:style w:type="character" w:styleId="Numeropagina">
    <w:name w:val="page number"/>
    <w:uiPriority w:val="99"/>
    <w:semiHidden/>
    <w:unhideWhenUsed/>
    <w:rsid w:val="004F52ED"/>
  </w:style>
  <w:style w:type="table" w:styleId="Grigliatabella">
    <w:name w:val="Table Grid"/>
    <w:basedOn w:val="Tabellanormale"/>
    <w:uiPriority w:val="59"/>
    <w:rsid w:val="00757D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7D03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7D03"/>
    <w:rPr>
      <w:rFonts w:ascii="Segoe UI" w:hAnsi="Segoe UI" w:cs="Segoe UI"/>
      <w:sz w:val="18"/>
      <w:szCs w:val="18"/>
      <w:lang w:eastAsia="ar-SA"/>
    </w:rPr>
  </w:style>
  <w:style w:type="table" w:styleId="Grigliatab3">
    <w:name w:val="Grid Table 3"/>
    <w:basedOn w:val="Tabellanormale"/>
    <w:uiPriority w:val="48"/>
    <w:rsid w:val="00CB12B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705</Words>
  <Characters>4023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Domanda 10 (8 punti)</vt:lpstr>
      <vt:lpstr>Domanda 10 (8 punti)</vt:lpstr>
    </vt:vector>
  </TitlesOfParts>
  <Company>DEI - Universita' di Padova</Company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Domanda 10 (8 punti)</dc:title>
  <dc:subject/>
  <dc:creator>utente</dc:creator>
  <cp:keywords/>
  <cp:lastModifiedBy>Gonnella  Luigi</cp:lastModifiedBy>
  <cp:revision>134</cp:revision>
  <cp:lastPrinted>2020-10-20T05:16:00Z</cp:lastPrinted>
  <dcterms:created xsi:type="dcterms:W3CDTF">2020-10-20T07:46:00Z</dcterms:created>
  <dcterms:modified xsi:type="dcterms:W3CDTF">2025-01-27T16:20:00Z</dcterms:modified>
</cp:coreProperties>
</file>