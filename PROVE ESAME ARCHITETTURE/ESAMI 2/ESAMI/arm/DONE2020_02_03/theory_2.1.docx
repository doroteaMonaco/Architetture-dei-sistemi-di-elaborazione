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67C1EAA" w14:textId="77777777" w:rsidR="00C32524" w:rsidRPr="00FF11F8" w:rsidRDefault="00C32524" w:rsidP="00C32524">
      <w:pPr>
        <w:rPr>
          <w:lang w:val="it-IT"/>
        </w:rPr>
      </w:pPr>
      <w:r w:rsidRPr="00FF11F8">
        <w:rPr>
          <w:lang w:val="it-IT"/>
        </w:rPr>
        <w:t>Considerare la seguente architectura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C32524" w:rsidRPr="00EC5AC7" w14:paraId="067C1EB4" w14:textId="77777777" w:rsidTr="007A0F1C">
        <w:tc>
          <w:tcPr>
            <w:tcW w:w="3544" w:type="dxa"/>
          </w:tcPr>
          <w:p w14:paraId="067C1EAB" w14:textId="77777777"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</w:pPr>
            <w:r>
              <w:t>Integer ALU: 1 clock cycle</w:t>
            </w:r>
          </w:p>
          <w:p w14:paraId="067C1EAC" w14:textId="77777777"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Data memory: 1 clock cycle</w:t>
            </w:r>
          </w:p>
          <w:p w14:paraId="067C1EAD" w14:textId="77777777"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 6 stages</w:t>
            </w:r>
          </w:p>
        </w:tc>
        <w:tc>
          <w:tcPr>
            <w:tcW w:w="6521" w:type="dxa"/>
          </w:tcPr>
          <w:p w14:paraId="067C1EAE" w14:textId="77777777"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arithmetic unit: pipelined 3 stages</w:t>
            </w:r>
          </w:p>
          <w:p w14:paraId="067C1EAF" w14:textId="77777777"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divider unit: not pipelined unit that requires 6 clock cycles</w:t>
            </w:r>
          </w:p>
          <w:p w14:paraId="067C1EB0" w14:textId="77777777"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</w:t>
            </w:r>
            <w:r w:rsidRPr="009141B4">
              <w:t xml:space="preserve"> delay slot: 1 clock cycle, and </w:t>
            </w:r>
            <w:r>
              <w:t xml:space="preserve">the </w:t>
            </w:r>
            <w:r w:rsidRPr="009141B4">
              <w:t xml:space="preserve">branch delay slot </w:t>
            </w:r>
            <w:r>
              <w:t>disabilitato</w:t>
            </w:r>
          </w:p>
        </w:tc>
        <w:tc>
          <w:tcPr>
            <w:tcW w:w="3882" w:type="dxa"/>
          </w:tcPr>
          <w:p w14:paraId="067C1EB1" w14:textId="77777777" w:rsidR="00C32524" w:rsidRDefault="00C32524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forwarding abilitato</w:t>
            </w:r>
          </w:p>
          <w:p w14:paraId="067C1EB2" w14:textId="77777777" w:rsidR="00C32524" w:rsidRPr="00FF11F8" w:rsidRDefault="00C32524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FF11F8">
              <w:rPr>
                <w:lang w:val="it-IT"/>
              </w:rPr>
              <w:t xml:space="preserve">è possibile completare lo stage EXE di una istruzion </w:t>
            </w:r>
            <w:r>
              <w:rPr>
                <w:lang w:val="it-IT"/>
              </w:rPr>
              <w:t xml:space="preserve">in modo </w:t>
            </w:r>
            <w:r w:rsidRPr="00FF11F8">
              <w:rPr>
                <w:lang w:val="it-IT"/>
              </w:rPr>
              <w:t>out-of-order.</w:t>
            </w:r>
          </w:p>
          <w:p w14:paraId="067C1EB3" w14:textId="77777777" w:rsidR="00C32524" w:rsidRPr="00CA39D5" w:rsidRDefault="00C32524" w:rsidP="007A0F1C">
            <w:pPr>
              <w:rPr>
                <w:lang w:val="it-IT"/>
              </w:rPr>
            </w:pPr>
          </w:p>
        </w:tc>
      </w:tr>
    </w:tbl>
    <w:p w14:paraId="067C1EB5" w14:textId="77777777" w:rsidR="00156D65" w:rsidRPr="00C32524" w:rsidRDefault="00C32524" w:rsidP="00C325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r w:rsidRPr="00FF11F8">
        <w:rPr>
          <w:lang w:val="it-IT"/>
        </w:rPr>
        <w:t>Facendo riferimento al frammento di codice</w:t>
      </w:r>
      <w:r>
        <w:rPr>
          <w:lang w:val="it-IT"/>
        </w:rPr>
        <w:t xml:space="preserve"> riportato</w:t>
      </w:r>
      <w:r w:rsidRPr="00FF11F8">
        <w:rPr>
          <w:lang w:val="it-IT"/>
        </w:rPr>
        <w:t>, si mostri</w:t>
      </w:r>
      <w:r>
        <w:rPr>
          <w:lang w:val="it-IT"/>
        </w:rPr>
        <w:t>no le tempistiche relative all’esecuzione cia</w:t>
      </w:r>
      <w:r w:rsidRPr="00FF11F8">
        <w:rPr>
          <w:lang w:val="it-IT"/>
        </w:rPr>
        <w:t>scuna istruzione e si calc</w:t>
      </w:r>
      <w:r>
        <w:rPr>
          <w:lang w:val="it-IT"/>
        </w:rPr>
        <w:t>o</w:t>
      </w:r>
      <w:r w:rsidRPr="00FF11F8">
        <w:rPr>
          <w:lang w:val="it-IT"/>
        </w:rPr>
        <w:t xml:space="preserve">li il </w:t>
      </w:r>
      <w:r>
        <w:rPr>
          <w:lang w:val="it-IT"/>
        </w:rPr>
        <w:t xml:space="preserve">numero </w:t>
      </w:r>
      <w:r w:rsidRPr="00FF11F8">
        <w:rPr>
          <w:lang w:val="it-IT"/>
        </w:rPr>
        <w:t xml:space="preserve">totale </w:t>
      </w:r>
      <w:r>
        <w:rPr>
          <w:lang w:val="it-IT"/>
        </w:rPr>
        <w:t>di clock cycles necessari per eseguire comletamente il programma.</w:t>
      </w:r>
    </w:p>
    <w:p w14:paraId="067C1EB6" w14:textId="77777777" w:rsidR="00156D65" w:rsidRPr="00C32524" w:rsidRDefault="00156D65">
      <w:pPr>
        <w:rPr>
          <w:sz w:val="24"/>
          <w:szCs w:val="24"/>
          <w:lang w:val="it-IT"/>
        </w:rPr>
      </w:pPr>
      <w:bookmarkStart w:id="0" w:name="OLE_LINK1"/>
    </w:p>
    <w:p w14:paraId="067C1EB7" w14:textId="77777777" w:rsidR="009B7D03" w:rsidRPr="009B7D03" w:rsidRDefault="009B7D03" w:rsidP="009B7D03">
      <w:pPr>
        <w:rPr>
          <w:rFonts w:ascii="Courier" w:hAnsi="Courier"/>
          <w:sz w:val="24"/>
          <w:szCs w:val="24"/>
          <w:lang w:val="it-IT"/>
        </w:rPr>
      </w:pPr>
      <w:r w:rsidRPr="009B7D03">
        <w:rPr>
          <w:rFonts w:ascii="Courier" w:hAnsi="Courier"/>
          <w:sz w:val="24"/>
          <w:szCs w:val="24"/>
          <w:lang w:val="it-IT"/>
        </w:rPr>
        <w:t>for (i = 0; i &lt; 100; i++) {</w:t>
      </w:r>
    </w:p>
    <w:p w14:paraId="067C1EB8" w14:textId="77777777" w:rsidR="009B7D03" w:rsidRPr="00BB6527" w:rsidRDefault="009B7D03" w:rsidP="009B7D03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v5[i] = (</w:t>
      </w:r>
      <w:r w:rsidRPr="00BB6527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1</w:t>
      </w:r>
      <w:r w:rsidR="005D5B2C">
        <w:rPr>
          <w:rFonts w:ascii="Courier" w:hAnsi="Courier"/>
          <w:sz w:val="24"/>
          <w:szCs w:val="24"/>
          <w:lang w:val="it-IT"/>
        </w:rPr>
        <w:t>[i]/</w:t>
      </w:r>
      <w:r w:rsidRPr="00BB6527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BB6527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)</w:t>
      </w:r>
      <w:r w:rsidRPr="00BB6527">
        <w:rPr>
          <w:rFonts w:ascii="Courier" w:hAnsi="Courier"/>
          <w:sz w:val="24"/>
          <w:szCs w:val="24"/>
          <w:lang w:val="it-IT"/>
        </w:rPr>
        <w:t xml:space="preserve"> </w:t>
      </w:r>
      <w:r w:rsidR="00A72DCC">
        <w:rPr>
          <w:rFonts w:ascii="Courier" w:hAnsi="Courier"/>
          <w:sz w:val="24"/>
          <w:szCs w:val="24"/>
          <w:lang w:val="it-IT"/>
        </w:rPr>
        <w:t>/</w:t>
      </w:r>
      <w:r w:rsidRPr="00BB6527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3</w:t>
      </w:r>
      <w:r w:rsidRPr="00BB6527">
        <w:rPr>
          <w:rFonts w:ascii="Courier" w:hAnsi="Courier"/>
          <w:sz w:val="24"/>
          <w:szCs w:val="24"/>
          <w:lang w:val="it-IT"/>
        </w:rPr>
        <w:t>[i]</w:t>
      </w:r>
      <w:r w:rsidR="00A72DCC">
        <w:rPr>
          <w:rFonts w:ascii="Courier" w:hAnsi="Courier"/>
          <w:sz w:val="24"/>
          <w:szCs w:val="24"/>
          <w:lang w:val="it-IT"/>
        </w:rPr>
        <w:t xml:space="preserve"> + v4[i]</w:t>
      </w:r>
      <w:r w:rsidRPr="00BB6527">
        <w:rPr>
          <w:rFonts w:ascii="Courier" w:hAnsi="Courier"/>
          <w:sz w:val="24"/>
          <w:szCs w:val="24"/>
          <w:lang w:val="it-IT"/>
        </w:rPr>
        <w:t>;</w:t>
      </w:r>
    </w:p>
    <w:p w14:paraId="067C1EB9" w14:textId="77777777" w:rsidR="005805F2" w:rsidRPr="005805F2" w:rsidRDefault="005805F2" w:rsidP="005805F2">
      <w:pPr>
        <w:ind w:left="426" w:firstLine="294"/>
        <w:rPr>
          <w:rFonts w:ascii="Courier" w:hAnsi="Courier"/>
          <w:sz w:val="24"/>
          <w:szCs w:val="24"/>
          <w:lang w:val="it-IT"/>
        </w:rPr>
      </w:pPr>
    </w:p>
    <w:tbl>
      <w:tblPr>
        <w:tblW w:w="14886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B7D03" w:rsidRPr="002924AD" w14:paraId="067C1EE4" w14:textId="77777777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67C1EBA" w14:textId="77777777" w:rsidR="009B7D03" w:rsidRPr="005D5B2C" w:rsidRDefault="009B7D03" w:rsidP="009B7D03">
            <w:pPr>
              <w:snapToGrid w:val="0"/>
              <w:rPr>
                <w:sz w:val="24"/>
                <w:szCs w:val="24"/>
                <w:lang w:val="it-IT"/>
              </w:rPr>
            </w:pPr>
          </w:p>
          <w:p w14:paraId="067C1EBB" w14:textId="77777777" w:rsidR="009B7D03" w:rsidRPr="002924AD" w:rsidRDefault="009B7D03" w:rsidP="009B7D03">
            <w:pPr>
              <w:rPr>
                <w:sz w:val="24"/>
                <w:szCs w:val="24"/>
              </w:rPr>
            </w:pPr>
            <w:r w:rsidRPr="005D5B2C">
              <w:rPr>
                <w:sz w:val="24"/>
                <w:szCs w:val="24"/>
                <w:lang w:val="it-IT"/>
              </w:rPr>
              <w:tab/>
            </w:r>
            <w:r w:rsidRPr="005D5B2C">
              <w:rPr>
                <w:sz w:val="24"/>
                <w:szCs w:val="24"/>
                <w:lang w:val="it-IT"/>
              </w:rPr>
              <w:tab/>
            </w:r>
            <w:r w:rsidRPr="002924AD">
              <w:rPr>
                <w:sz w:val="24"/>
                <w:szCs w:val="24"/>
              </w:rPr>
              <w:t>.data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BC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BD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BE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BF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C0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C1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C2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C3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C4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C5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C6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C7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C8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C9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CA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CB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CC" w14:textId="77777777" w:rsidR="009B7D03" w:rsidRPr="00CD59F5" w:rsidRDefault="009B7D03" w:rsidP="00CD59F5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CD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CE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CF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0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1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2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3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4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5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6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7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8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9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A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B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C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D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E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F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E0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E1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C1EE2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E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Clock </w:t>
            </w:r>
            <w:r>
              <w:rPr>
                <w:sz w:val="24"/>
                <w:szCs w:val="24"/>
              </w:rPr>
              <w:br/>
            </w:r>
            <w:r w:rsidRPr="002924AD">
              <w:rPr>
                <w:sz w:val="24"/>
                <w:szCs w:val="24"/>
              </w:rPr>
              <w:t>cycles</w:t>
            </w:r>
          </w:p>
        </w:tc>
      </w:tr>
      <w:tr w:rsidR="009B7D03" w:rsidRPr="002924AD" w14:paraId="067C1F0E" w14:textId="77777777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67C1EE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V1:</w:t>
            </w:r>
            <w:r w:rsidRPr="002924AD">
              <w:rPr>
                <w:sz w:val="24"/>
                <w:szCs w:val="24"/>
              </w:rPr>
              <w:tab/>
              <w:t>.double</w:t>
            </w:r>
            <w:r w:rsidRPr="002924AD">
              <w:rPr>
                <w:sz w:val="24"/>
                <w:szCs w:val="24"/>
              </w:rPr>
              <w:tab/>
              <w:t xml:space="preserve"> 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E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E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E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E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E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E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E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E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E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E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F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F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F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F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F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F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F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F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F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F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F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F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F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F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F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F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0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0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0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0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0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0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0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0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0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0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0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0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C1F0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0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14:paraId="067C1F38" w14:textId="77777777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67C1F0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V2:</w:t>
            </w:r>
            <w:r w:rsidRPr="002924AD">
              <w:rPr>
                <w:sz w:val="24"/>
                <w:szCs w:val="24"/>
              </w:rPr>
              <w:tab/>
              <w:t>.double 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1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1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1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1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1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1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1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1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1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1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1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1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1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1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1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1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2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2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2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2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2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2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2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2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2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2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2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2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2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2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2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2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3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3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3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3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3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3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C1F3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3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14:paraId="067C1F64" w14:textId="77777777" w:rsidTr="00AA6F98">
        <w:trPr>
          <w:cantSplit/>
          <w:trHeight w:hRule="exact" w:val="285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67C1F39" w14:textId="77777777"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V3:      .double “100 values”</w:t>
            </w:r>
          </w:p>
          <w:p w14:paraId="067C1F3A" w14:textId="77777777" w:rsidR="009B7D03" w:rsidRPr="002924AD" w:rsidRDefault="009B7D03" w:rsidP="009B7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14:paraId="067C1F3B" w14:textId="77777777"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5</w:t>
            </w:r>
            <w:r w:rsidRPr="002924AD">
              <w:rPr>
                <w:sz w:val="24"/>
                <w:szCs w:val="24"/>
              </w:rPr>
              <w:t>:      .double “100 zeros”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3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3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3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3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4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4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4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4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4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4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4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4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4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4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4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4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4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4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4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4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5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5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5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5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5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5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5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5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5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5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5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5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5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5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5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5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6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6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C1F6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6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14:paraId="067C1F8E" w14:textId="77777777" w:rsidTr="00AA6F98">
        <w:trPr>
          <w:cantSplit/>
          <w:trHeight w:hRule="exact" w:val="299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67C1F65" w14:textId="77777777" w:rsidR="009B7D03" w:rsidRPr="002924AD" w:rsidRDefault="009B7D03" w:rsidP="009B7D03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6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6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6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6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6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6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6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6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6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6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7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7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7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7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7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7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7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7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7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7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7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7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7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7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7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7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8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8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8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8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8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8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8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8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8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8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8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8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C1F8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8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14:paraId="067C1FB8" w14:textId="77777777" w:rsidTr="00AA6F98">
        <w:trPr>
          <w:trHeight w:val="22"/>
        </w:trPr>
        <w:tc>
          <w:tcPr>
            <w:tcW w:w="2977" w:type="dxa"/>
          </w:tcPr>
          <w:p w14:paraId="067C1F8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ab/>
            </w:r>
            <w:r w:rsidRPr="002924AD">
              <w:rPr>
                <w:sz w:val="24"/>
                <w:szCs w:val="24"/>
              </w:rPr>
              <w:tab/>
              <w:t>.text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90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91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92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93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94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95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96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97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98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99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9A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9B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9C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9D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9E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9F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A0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A1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A2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A3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A4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A5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A6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A7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A8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A9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AA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AB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AC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AD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AE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AF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B0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B1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B2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B3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B4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B5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C1FB6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B7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EC5AC7" w:rsidRPr="002924AD" w14:paraId="067C1FE2" w14:textId="77777777" w:rsidTr="00AA6F98">
        <w:trPr>
          <w:trHeight w:val="22"/>
        </w:trPr>
        <w:tc>
          <w:tcPr>
            <w:tcW w:w="2977" w:type="dxa"/>
          </w:tcPr>
          <w:p w14:paraId="067C1FB9" w14:textId="77777777"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main: </w:t>
            </w:r>
            <w:r w:rsidRPr="002924AD">
              <w:rPr>
                <w:sz w:val="24"/>
                <w:szCs w:val="24"/>
              </w:rPr>
              <w:tab/>
              <w:t>daddui</w:t>
            </w:r>
            <w:r w:rsidRPr="002924AD">
              <w:rPr>
                <w:sz w:val="24"/>
                <w:szCs w:val="24"/>
              </w:rPr>
              <w:tab/>
              <w:t>r1,r0,</w:t>
            </w:r>
            <w:r w:rsidR="00425F0C">
              <w:rPr>
                <w:sz w:val="24"/>
                <w:szCs w:val="24"/>
              </w:rPr>
              <w:t>8*100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BA" w14:textId="4343FD29" w:rsidR="009B7D03" w:rsidRPr="002924AD" w:rsidRDefault="00EC5AC7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BB" w14:textId="2253E650" w:rsidR="009B7D03" w:rsidRPr="002924AD" w:rsidRDefault="00EC5AC7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BC" w14:textId="07B74B6E" w:rsidR="009B7D03" w:rsidRPr="002924AD" w:rsidRDefault="00EC5AC7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BD" w14:textId="1DD56F90" w:rsidR="009B7D03" w:rsidRPr="002924AD" w:rsidRDefault="00EC5AC7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BE" w14:textId="2025AE6C" w:rsidR="009B7D03" w:rsidRPr="002924AD" w:rsidRDefault="00EC5AC7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BF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C0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C1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C2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C3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C4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C5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C6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C7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C8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C9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CA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CB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CC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CD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CE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CF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D0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D1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D2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D3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D4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D5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D6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D7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D8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D9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DA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DB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DC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DD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DE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DF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67C1FE0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1FE1" w14:textId="212F56E3" w:rsidR="009B7D03" w:rsidRPr="002924AD" w:rsidRDefault="00AA000F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25F0C" w:rsidRPr="002924AD" w14:paraId="067C200C" w14:textId="77777777" w:rsidTr="00AA6F98">
        <w:trPr>
          <w:trHeight w:val="22"/>
        </w:trPr>
        <w:tc>
          <w:tcPr>
            <w:tcW w:w="2977" w:type="dxa"/>
          </w:tcPr>
          <w:p w14:paraId="067C1FE3" w14:textId="77777777" w:rsidR="00425F0C" w:rsidRPr="002924AD" w:rsidRDefault="00425F0C" w:rsidP="009B7D03">
            <w:pPr>
              <w:rPr>
                <w:sz w:val="24"/>
                <w:szCs w:val="24"/>
              </w:rPr>
            </w:pPr>
            <w:r w:rsidRPr="005918C0">
              <w:rPr>
                <w:sz w:val="24"/>
                <w:szCs w:val="24"/>
                <w:lang w:val="nl-NL"/>
              </w:rPr>
              <w:t>loop:</w:t>
            </w:r>
            <w:r w:rsidRPr="005918C0">
              <w:rPr>
                <w:sz w:val="24"/>
                <w:szCs w:val="24"/>
                <w:lang w:val="nl-NL"/>
              </w:rPr>
              <w:tab/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E4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E5" w14:textId="60A1272B" w:rsidR="00425F0C" w:rsidRPr="002924AD" w:rsidRDefault="00EC5AC7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E6" w14:textId="216896D5" w:rsidR="00425F0C" w:rsidRPr="002924AD" w:rsidRDefault="00EC5AC7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E7" w14:textId="446F26AC" w:rsidR="00425F0C" w:rsidRPr="002924AD" w:rsidRDefault="00EC5AC7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E8" w14:textId="772B5E49" w:rsidR="00425F0C" w:rsidRPr="002924AD" w:rsidRDefault="00EC5AC7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E9" w14:textId="55CD1380" w:rsidR="00425F0C" w:rsidRPr="002924AD" w:rsidRDefault="00EC5AC7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EA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EB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EC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ED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EE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EF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F0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F1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F2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F3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F4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F5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F6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F7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F8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F9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FA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FB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FC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FD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FE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FFF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00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01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02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03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04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05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06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07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08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09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C200A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0B" w14:textId="3025181C" w:rsidR="00425F0C" w:rsidRPr="002924AD" w:rsidRDefault="00AA000F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C5AC7" w:rsidRPr="002924AD" w14:paraId="067C2036" w14:textId="77777777" w:rsidTr="00AA6F98">
        <w:trPr>
          <w:trHeight w:val="22"/>
        </w:trPr>
        <w:tc>
          <w:tcPr>
            <w:tcW w:w="2977" w:type="dxa"/>
          </w:tcPr>
          <w:p w14:paraId="067C200D" w14:textId="77777777" w:rsidR="00425F0C" w:rsidRPr="005918C0" w:rsidRDefault="00425F0C" w:rsidP="00E62E3D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0E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0F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10" w14:textId="3771EE71" w:rsidR="00425F0C" w:rsidRPr="002924AD" w:rsidRDefault="00EC5AC7" w:rsidP="00E62E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11" w14:textId="28D52FD5" w:rsidR="00425F0C" w:rsidRPr="002924AD" w:rsidRDefault="00EC5AC7" w:rsidP="00E62E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12" w14:textId="1598BC7F" w:rsidR="00425F0C" w:rsidRPr="002924AD" w:rsidRDefault="00EC5AC7" w:rsidP="00E62E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13" w14:textId="1F841DDE" w:rsidR="00425F0C" w:rsidRPr="002924AD" w:rsidRDefault="00EC5AC7" w:rsidP="00E62E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14" w14:textId="2A7A9D4D" w:rsidR="00425F0C" w:rsidRPr="002924AD" w:rsidRDefault="00EC5AC7" w:rsidP="00E62E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15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16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17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18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19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1A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1B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1C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1D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1E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1F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20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21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22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23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24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25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26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27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28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29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2A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2B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2C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2D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2E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2F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30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31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32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33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67C2034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35" w14:textId="1A1AB541" w:rsidR="00425F0C" w:rsidRPr="002924AD" w:rsidRDefault="00AA000F" w:rsidP="00E62E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25F0C" w:rsidRPr="002924AD" w14:paraId="067C2060" w14:textId="77777777" w:rsidTr="00AA6F98">
        <w:trPr>
          <w:trHeight w:val="22"/>
        </w:trPr>
        <w:tc>
          <w:tcPr>
            <w:tcW w:w="2977" w:type="dxa"/>
          </w:tcPr>
          <w:p w14:paraId="067C2037" w14:textId="77777777" w:rsidR="00425F0C" w:rsidRDefault="00425F0C" w:rsidP="009B7D03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38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39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3A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3B" w14:textId="4ECA4D7A" w:rsidR="00425F0C" w:rsidRPr="002924AD" w:rsidRDefault="004A64B5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3C" w14:textId="420B298C" w:rsidR="00425F0C" w:rsidRPr="002924AD" w:rsidRDefault="004A64B5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3D" w14:textId="4145ACBC" w:rsidR="00425F0C" w:rsidRPr="002924AD" w:rsidRDefault="004A64B5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3E" w14:textId="29009013" w:rsidR="00425F0C" w:rsidRPr="002924AD" w:rsidRDefault="004A64B5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3F" w14:textId="15A3F256" w:rsidR="00425F0C" w:rsidRPr="002924AD" w:rsidRDefault="004A64B5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40" w14:textId="4D948104" w:rsidR="00425F0C" w:rsidRPr="002924AD" w:rsidRDefault="004A64B5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41" w14:textId="552663FF" w:rsidR="00425F0C" w:rsidRPr="002924AD" w:rsidRDefault="004A64B5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42" w14:textId="3CD71CE8" w:rsidR="00425F0C" w:rsidRPr="002924AD" w:rsidRDefault="004A64B5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43" w14:textId="237CC002" w:rsidR="00425F0C" w:rsidRPr="002924AD" w:rsidRDefault="004A64B5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44" w14:textId="03DECA66" w:rsidR="00425F0C" w:rsidRPr="002924AD" w:rsidRDefault="004A64B5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45" w14:textId="15074AFA" w:rsidR="00425F0C" w:rsidRPr="002924AD" w:rsidRDefault="004A64B5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46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47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48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49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4A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4B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4C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4D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4E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4F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50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51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52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53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54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55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56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57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58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59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5A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5B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5C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5D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C205E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5F" w14:textId="0DA8323E" w:rsidR="00425F0C" w:rsidRPr="002924AD" w:rsidRDefault="00AA000F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C5AC7" w:rsidRPr="002924AD" w14:paraId="067C208A" w14:textId="77777777" w:rsidTr="00AA6F98">
        <w:trPr>
          <w:trHeight w:val="22"/>
        </w:trPr>
        <w:tc>
          <w:tcPr>
            <w:tcW w:w="2977" w:type="dxa"/>
          </w:tcPr>
          <w:p w14:paraId="067C2061" w14:textId="77777777" w:rsidR="00425F0C" w:rsidRPr="00BA7360" w:rsidRDefault="00425F0C" w:rsidP="005D5B2C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f3,v3(r1)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62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63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64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65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66" w14:textId="53D41AD5" w:rsidR="00425F0C" w:rsidRPr="002924AD" w:rsidRDefault="004A64B5" w:rsidP="00E62E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67" w14:textId="0B163832" w:rsidR="00425F0C" w:rsidRPr="002924AD" w:rsidRDefault="004A64B5" w:rsidP="00E62E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68" w14:textId="6E768F55" w:rsidR="00425F0C" w:rsidRPr="002924AD" w:rsidRDefault="004A64B5" w:rsidP="00E62E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69" w14:textId="5565A06C" w:rsidR="00425F0C" w:rsidRPr="002924AD" w:rsidRDefault="004A64B5" w:rsidP="00E62E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6A" w14:textId="36C8227B" w:rsidR="00425F0C" w:rsidRPr="002924AD" w:rsidRDefault="004A64B5" w:rsidP="00E62E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6B" w14:textId="36DF9AF5" w:rsidR="00425F0C" w:rsidRPr="002924AD" w:rsidRDefault="004A64B5" w:rsidP="00E62E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6C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6D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6E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6F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70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71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72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73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74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75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76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77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78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79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7A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7B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7C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7D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7E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7F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80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81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82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83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84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85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86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87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67C2088" w14:textId="77777777"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89" w14:textId="089C2DC6" w:rsidR="00425F0C" w:rsidRPr="002924AD" w:rsidRDefault="00AA000F" w:rsidP="00E62E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5F0C" w:rsidRPr="002924AD" w14:paraId="067C20B4" w14:textId="77777777" w:rsidTr="00AA6F98">
        <w:trPr>
          <w:trHeight w:val="22"/>
        </w:trPr>
        <w:tc>
          <w:tcPr>
            <w:tcW w:w="2977" w:type="dxa"/>
          </w:tcPr>
          <w:p w14:paraId="067C208B" w14:textId="77777777" w:rsidR="00425F0C" w:rsidRPr="005918C0" w:rsidRDefault="00425F0C" w:rsidP="009B7D03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f4,v4(r1)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8C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8D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8E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8F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90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91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92" w14:textId="3B486D6A" w:rsidR="00425F0C" w:rsidRPr="002924AD" w:rsidRDefault="004A64B5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93" w14:textId="649A4F20" w:rsidR="00425F0C" w:rsidRPr="002924AD" w:rsidRDefault="004A64B5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94" w14:textId="0EDA73BE" w:rsidR="00425F0C" w:rsidRPr="002924AD" w:rsidRDefault="004A64B5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95" w14:textId="6D96EFD3" w:rsidR="00425F0C" w:rsidRPr="002924AD" w:rsidRDefault="004A64B5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96" w14:textId="527B6D82" w:rsidR="00425F0C" w:rsidRPr="002924AD" w:rsidRDefault="004A64B5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97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98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99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9A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9B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9C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9D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9E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9F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A0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A1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A2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A3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A4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A5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A6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A7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A8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A9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AA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AB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AC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AD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AE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AF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B0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B1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C20B2" w14:textId="77777777"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B3" w14:textId="6A94AFB6" w:rsidR="00425F0C" w:rsidRPr="002924AD" w:rsidRDefault="00AA000F" w:rsidP="009B7D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F4442" w:rsidRPr="002924AD" w14:paraId="067C20DE" w14:textId="77777777" w:rsidTr="00AA6F98">
        <w:trPr>
          <w:trHeight w:val="22"/>
        </w:trPr>
        <w:tc>
          <w:tcPr>
            <w:tcW w:w="2977" w:type="dxa"/>
          </w:tcPr>
          <w:p w14:paraId="067C20B5" w14:textId="77777777" w:rsidR="00BF4442" w:rsidRPr="005918C0" w:rsidRDefault="00BF4442" w:rsidP="00BF4442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B6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B7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B8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B9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BA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BB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BC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BD" w14:textId="6424F7CE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BE" w14:textId="79438308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BF" w14:textId="649666BC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C0" w14:textId="78F017BB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C1" w14:textId="2DCB4E2E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C2" w14:textId="42C319EA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C3" w14:textId="51C60FA8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C4" w14:textId="36537E38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C5" w14:textId="3C1DEA2F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C6" w14:textId="62ADDD9F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C7" w14:textId="431C00B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C8" w14:textId="54DFC78E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C9" w14:textId="27F77EC9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CA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CB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CC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CD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CE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CF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D0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D1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D2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D3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D4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D5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D6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D7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D8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D9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DA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DB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67C20DC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0DD" w14:textId="6525CE74" w:rsidR="00BF4442" w:rsidRPr="002924AD" w:rsidRDefault="00AA000F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F4442" w:rsidRPr="002924AD" w14:paraId="067C2108" w14:textId="77777777" w:rsidTr="00AA6F98">
        <w:trPr>
          <w:trHeight w:val="22"/>
        </w:trPr>
        <w:tc>
          <w:tcPr>
            <w:tcW w:w="2977" w:type="dxa"/>
          </w:tcPr>
          <w:p w14:paraId="067C20DF" w14:textId="77777777" w:rsidR="00BF4442" w:rsidRPr="00BA7360" w:rsidRDefault="00BF4442" w:rsidP="00BF4442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add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E0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E1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E2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E3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E4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E5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E6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E7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E8" w14:textId="5CC7A395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E9" w14:textId="71DB7EAA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EA" w14:textId="0C974369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EB" w14:textId="2201CC2B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EC" w14:textId="3A0249DD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ED" w14:textId="108FB0D1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EE" w14:textId="737EF14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EF" w14:textId="67FB34B4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F0" w14:textId="2B21C205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F1" w14:textId="491D117B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F2" w14:textId="1468686E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F3" w14:textId="047B0108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F4" w14:textId="7DE344CD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F5" w14:textId="12D375D2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F6" w14:textId="555BAAD1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F7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F8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F9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FA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FB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FC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FD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FE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0FF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00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01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02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03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04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05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C2106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07" w14:textId="5718B1AA" w:rsidR="00BF4442" w:rsidRPr="002924AD" w:rsidRDefault="00F1485B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F4442" w:rsidRPr="002924AD" w14:paraId="067C2132" w14:textId="77777777" w:rsidTr="00AA6F98">
        <w:trPr>
          <w:trHeight w:val="22"/>
        </w:trPr>
        <w:tc>
          <w:tcPr>
            <w:tcW w:w="2977" w:type="dxa"/>
          </w:tcPr>
          <w:p w14:paraId="067C2109" w14:textId="77777777" w:rsidR="00BF4442" w:rsidRPr="00BA7360" w:rsidRDefault="00BF4442" w:rsidP="00BF4442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0A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0B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0C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0D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0E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0F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10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11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12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13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14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15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16" w14:textId="38B4F03D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17" w14:textId="1071259C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18" w14:textId="5FBC9628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19" w14:textId="60D9571E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1A" w14:textId="0CF00AE5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1B" w14:textId="6FDEA35E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1C" w14:textId="4B2E457C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1D" w14:textId="1256DF2D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1E" w14:textId="29BC731A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1F" w14:textId="442E270F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20" w14:textId="399D3A79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21" w14:textId="5FD90D7F" w:rsidR="00BF4442" w:rsidRPr="002924AD" w:rsidRDefault="00A7306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22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23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24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25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26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27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28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29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2A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2B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2C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2D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2E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2F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67C2130" w14:textId="77777777" w:rsidR="00BF4442" w:rsidRPr="002924AD" w:rsidRDefault="00BF4442" w:rsidP="00BF444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31" w14:textId="41CCF0EC" w:rsidR="00BF4442" w:rsidRPr="002924AD" w:rsidRDefault="004B0EDF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F4442" w:rsidRPr="002924AD" w14:paraId="067C215C" w14:textId="77777777" w:rsidTr="00AA6F98">
        <w:trPr>
          <w:trHeight w:val="22"/>
        </w:trPr>
        <w:tc>
          <w:tcPr>
            <w:tcW w:w="2977" w:type="dxa"/>
          </w:tcPr>
          <w:p w14:paraId="067C2133" w14:textId="77777777" w:rsidR="00BF4442" w:rsidRPr="00BA7360" w:rsidRDefault="00BF4442" w:rsidP="00BF4442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34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35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36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37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38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39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3A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3B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3C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3D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3E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3F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40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41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42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43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44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45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46" w14:textId="24E79D4D" w:rsidR="00BF4442" w:rsidRPr="002924AD" w:rsidRDefault="00A73060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47" w14:textId="648A567B" w:rsidR="00BF4442" w:rsidRPr="002924AD" w:rsidRDefault="00A73060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48" w14:textId="2A249FC6" w:rsidR="00BF4442" w:rsidRPr="002924AD" w:rsidRDefault="00A73060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49" w14:textId="5A1248C4" w:rsidR="00BF4442" w:rsidRPr="002924AD" w:rsidRDefault="00A73060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4A" w14:textId="0A7E7F3E" w:rsidR="00BF4442" w:rsidRPr="002924AD" w:rsidRDefault="00A73060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4B" w14:textId="31E4208D" w:rsidR="00BF4442" w:rsidRPr="002924AD" w:rsidRDefault="00A73060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4C" w14:textId="17C18F73" w:rsidR="00BF4442" w:rsidRPr="002924AD" w:rsidRDefault="00A73060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4D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4E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4F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50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51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52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53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54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55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56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57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58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59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C215A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5B" w14:textId="6E435FB4" w:rsidR="00BF4442" w:rsidRPr="002924AD" w:rsidRDefault="004B0EDF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BF4442" w:rsidRPr="002924AD" w14:paraId="067C2186" w14:textId="77777777" w:rsidTr="00AA6F98">
        <w:trPr>
          <w:trHeight w:val="22"/>
        </w:trPr>
        <w:tc>
          <w:tcPr>
            <w:tcW w:w="2977" w:type="dxa"/>
          </w:tcPr>
          <w:p w14:paraId="067C215D" w14:textId="77777777" w:rsidR="00BF4442" w:rsidRPr="00BA7360" w:rsidRDefault="00BF4442" w:rsidP="00BF4442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5E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5F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60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61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62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63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64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65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66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67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68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69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6A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6B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6C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6D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6E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6F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70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71" w14:textId="77A8FA87" w:rsidR="00BF4442" w:rsidRPr="002924AD" w:rsidRDefault="00A73060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72" w14:textId="289FFF63" w:rsidR="00BF4442" w:rsidRPr="002924AD" w:rsidRDefault="00A73060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73" w14:textId="1D1533A3" w:rsidR="00BF4442" w:rsidRPr="002924AD" w:rsidRDefault="00A73060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74" w14:textId="516AB04E" w:rsidR="00BF4442" w:rsidRPr="002924AD" w:rsidRDefault="00A73060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75" w14:textId="3CC48A4B" w:rsidR="00BF4442" w:rsidRPr="002924AD" w:rsidRDefault="00A73060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76" w14:textId="62C02CA2" w:rsidR="00BF4442" w:rsidRPr="002924AD" w:rsidRDefault="00A73060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77" w14:textId="5AFA3C15" w:rsidR="00BF4442" w:rsidRPr="002924AD" w:rsidRDefault="00A73060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78" w14:textId="794FBA8D" w:rsidR="00BF4442" w:rsidRPr="002924AD" w:rsidRDefault="00AA000F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79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7A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7B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7C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7D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7E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7F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80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81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82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83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67C2184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C2185" w14:textId="29BB71A8" w:rsidR="00BF4442" w:rsidRPr="002924AD" w:rsidRDefault="004B0EDF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BF4442" w:rsidRPr="002924AD" w14:paraId="067C21B0" w14:textId="77777777" w:rsidTr="00AA6F98">
        <w:trPr>
          <w:trHeight w:val="22"/>
        </w:trPr>
        <w:tc>
          <w:tcPr>
            <w:tcW w:w="2977" w:type="dxa"/>
          </w:tcPr>
          <w:p w14:paraId="067C2187" w14:textId="77777777" w:rsidR="00BF4442" w:rsidRPr="00BA7360" w:rsidRDefault="00BF4442" w:rsidP="00BF444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nl-NL"/>
              </w:rPr>
              <w:t xml:space="preserve">  </w:t>
            </w: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halt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88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89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8A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8B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8C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8D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8E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8F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90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91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92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93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94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95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96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97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98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99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9A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9B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9C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9D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9E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9F" w14:textId="02B4AE1C" w:rsidR="00BF4442" w:rsidRPr="002924AD" w:rsidRDefault="00AA000F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A0" w14:textId="6888253C" w:rsidR="00BF4442" w:rsidRPr="002924AD" w:rsidRDefault="00AA000F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A1" w14:textId="4A09706D" w:rsidR="00BF4442" w:rsidRPr="002924AD" w:rsidRDefault="00AA000F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A2" w14:textId="672AD937" w:rsidR="00BF4442" w:rsidRPr="002924AD" w:rsidRDefault="00AA000F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A3" w14:textId="71DC0817" w:rsidR="00BF4442" w:rsidRPr="002924AD" w:rsidRDefault="00AA000F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A4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A5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A6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A7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A8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A9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AA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AB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AC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AD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C21AE" w14:textId="77777777" w:rsidR="00BF4442" w:rsidRPr="002924AD" w:rsidRDefault="00BF4442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AF" w14:textId="1703F7DA" w:rsidR="00BF4442" w:rsidRPr="002924AD" w:rsidRDefault="004B0EDF" w:rsidP="00BF4442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BF4442" w:rsidRPr="002924AD" w14:paraId="067C21B4" w14:textId="77777777" w:rsidTr="00AA6F98">
        <w:trPr>
          <w:trHeight w:val="22"/>
        </w:trPr>
        <w:tc>
          <w:tcPr>
            <w:tcW w:w="2977" w:type="dxa"/>
          </w:tcPr>
          <w:p w14:paraId="067C21B1" w14:textId="77777777" w:rsidR="00BF4442" w:rsidRDefault="00BF4442" w:rsidP="00BF4442">
            <w:pPr>
              <w:jc w:val="righ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Total</w:t>
            </w:r>
          </w:p>
        </w:tc>
        <w:tc>
          <w:tcPr>
            <w:tcW w:w="11075" w:type="dxa"/>
            <w:gridSpan w:val="3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C21B2" w14:textId="33CB5463" w:rsidR="00BF4442" w:rsidRPr="002924AD" w:rsidRDefault="00190C00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B0EDF">
              <w:rPr>
                <w:sz w:val="24"/>
                <w:szCs w:val="24"/>
              </w:rPr>
              <w:t>+2</w:t>
            </w:r>
            <w:r>
              <w:rPr>
                <w:sz w:val="24"/>
                <w:szCs w:val="24"/>
              </w:rPr>
              <w:t>3</w:t>
            </w:r>
            <w:r w:rsidR="004B0EDF">
              <w:rPr>
                <w:sz w:val="24"/>
                <w:szCs w:val="24"/>
              </w:rPr>
              <w:t>*100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1B3" w14:textId="5955FAB7" w:rsidR="00BF4442" w:rsidRPr="002924AD" w:rsidRDefault="004B0EDF" w:rsidP="00BF44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90C0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  <w:r w:rsidR="00190C00">
              <w:rPr>
                <w:sz w:val="24"/>
                <w:szCs w:val="24"/>
              </w:rPr>
              <w:t>5</w:t>
            </w:r>
          </w:p>
        </w:tc>
      </w:tr>
      <w:bookmarkEnd w:id="0"/>
    </w:tbl>
    <w:p w14:paraId="067C21B5" w14:textId="77777777" w:rsidR="005805F2" w:rsidRDefault="005805F2" w:rsidP="00B85655">
      <w:pPr>
        <w:sectPr w:rsidR="005805F2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067C21B6" w14:textId="77777777" w:rsidR="000D0B5B" w:rsidRPr="00FF11F8" w:rsidRDefault="000D0B5B" w:rsidP="000D0B5B">
      <w:pPr>
        <w:rPr>
          <w:lang w:val="it-IT"/>
        </w:rPr>
      </w:pPr>
      <w:r w:rsidRPr="00FF11F8">
        <w:rPr>
          <w:lang w:val="it-IT"/>
        </w:rPr>
        <w:lastRenderedPageBreak/>
        <w:t xml:space="preserve">Considerato un programma basato su loop, </w:t>
      </w:r>
      <w:r>
        <w:rPr>
          <w:lang w:val="it-IT"/>
        </w:rPr>
        <w:t>ed assumendo che il processore utilizzato sia un MIPS64 che implementa multiple-issue e speculation</w:t>
      </w:r>
      <w:r w:rsidRPr="00FF11F8">
        <w:rPr>
          <w:lang w:val="it-IT"/>
        </w:rPr>
        <w:t>:</w:t>
      </w:r>
    </w:p>
    <w:p w14:paraId="067C21B7" w14:textId="77777777" w:rsidR="000D0B5B" w:rsidRPr="00FF11F8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FF11F8">
        <w:rPr>
          <w:lang w:val="it-IT"/>
        </w:rPr>
        <w:t>Issue di 2 instruzioni per clock cycle</w:t>
      </w:r>
    </w:p>
    <w:p w14:paraId="067C21B8" w14:textId="77777777" w:rsidR="000D0B5B" w:rsidRDefault="000D0B5B" w:rsidP="000D0B5B">
      <w:pPr>
        <w:numPr>
          <w:ilvl w:val="1"/>
          <w:numId w:val="2"/>
        </w:numPr>
        <w:tabs>
          <w:tab w:val="left" w:pos="1080"/>
        </w:tabs>
      </w:pPr>
      <w:r>
        <w:rPr>
          <w:lang w:val="it-IT"/>
        </w:rPr>
        <w:t>I</w:t>
      </w:r>
      <w:r w:rsidRPr="00FF11F8">
        <w:rPr>
          <w:lang w:val="it-IT"/>
        </w:rPr>
        <w:t>nstruzioni</w:t>
      </w:r>
      <w:r>
        <w:t xml:space="preserve"> jump richiedono 1 issue</w:t>
      </w:r>
    </w:p>
    <w:p w14:paraId="067C21B9" w14:textId="77777777" w:rsidR="000D0B5B" w:rsidRPr="00956A37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>Esegui il commit di 2 istruzioni per clock cycle</w:t>
      </w:r>
    </w:p>
    <w:p w14:paraId="067C21BA" w14:textId="77777777" w:rsidR="000D0B5B" w:rsidRPr="00956A37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>Le unità funzionali hanno le seguenti caratteristiche:</w:t>
      </w:r>
    </w:p>
    <w:p w14:paraId="067C21BB" w14:textId="77777777" w:rsidR="000D0B5B" w:rsidRDefault="000D0B5B" w:rsidP="000D0B5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067C21BC" w14:textId="77777777" w:rsidR="000D0B5B" w:rsidRDefault="000D0B5B" w:rsidP="000D0B5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067C21BD" w14:textId="77777777" w:rsidR="000D0B5B" w:rsidRDefault="000D0B5B" w:rsidP="000D0B5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067C21BE" w14:textId="77777777" w:rsidR="000D0B5B" w:rsidRDefault="000D0B5B" w:rsidP="000D0B5B">
      <w:pPr>
        <w:numPr>
          <w:ilvl w:val="2"/>
          <w:numId w:val="2"/>
        </w:numPr>
        <w:tabs>
          <w:tab w:val="left" w:pos="1800"/>
        </w:tabs>
      </w:pPr>
      <w:r>
        <w:t>1 FP multiplier unit, which is pipelined: 8 stages</w:t>
      </w:r>
    </w:p>
    <w:p w14:paraId="067C21BF" w14:textId="77777777" w:rsidR="000D0B5B" w:rsidRDefault="000D0B5B" w:rsidP="000D0B5B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8 clock cycles </w:t>
      </w:r>
    </w:p>
    <w:p w14:paraId="067C21C0" w14:textId="77777777" w:rsidR="000D0B5B" w:rsidRDefault="000D0B5B" w:rsidP="000D0B5B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4 stages </w:t>
      </w:r>
    </w:p>
    <w:p w14:paraId="067C21C1" w14:textId="77777777" w:rsidR="000D0B5B" w:rsidRPr="00956A37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 xml:space="preserve">La predizione di salto è sempre corretta </w:t>
      </w:r>
    </w:p>
    <w:p w14:paraId="067C21C2" w14:textId="77777777" w:rsidR="000D0B5B" w:rsidRPr="00956A37" w:rsidRDefault="000D0B5B" w:rsidP="000D0B5B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>Non ci sono cache misses</w:t>
      </w:r>
    </w:p>
    <w:p w14:paraId="067C21C3" w14:textId="77777777" w:rsidR="000D0B5B" w:rsidRDefault="000D0B5B" w:rsidP="000D0B5B">
      <w:pPr>
        <w:numPr>
          <w:ilvl w:val="1"/>
          <w:numId w:val="2"/>
        </w:numPr>
        <w:tabs>
          <w:tab w:val="left" w:pos="1080"/>
        </w:tabs>
      </w:pPr>
      <w:r>
        <w:t>Essitono 2 CDB (Common Data Bus).</w:t>
      </w:r>
    </w:p>
    <w:p w14:paraId="067C21C4" w14:textId="77777777" w:rsidR="000D0B5B" w:rsidRPr="00956A37" w:rsidRDefault="000D0B5B" w:rsidP="000D0B5B">
      <w:pPr>
        <w:numPr>
          <w:ilvl w:val="0"/>
          <w:numId w:val="12"/>
        </w:numPr>
        <w:tabs>
          <w:tab w:val="left" w:pos="426"/>
        </w:tabs>
        <w:jc w:val="both"/>
        <w:rPr>
          <w:lang w:val="it-IT"/>
        </w:rPr>
      </w:pPr>
      <w:r w:rsidRPr="00956A37">
        <w:rPr>
          <w:lang w:val="it-IT"/>
        </w:rPr>
        <w:t>Si complete la tabella mostrando il comportamento del processore durante le 3 iniziali iterazioni</w:t>
      </w:r>
    </w:p>
    <w:p w14:paraId="067C21C5" w14:textId="77777777" w:rsidR="00BD37CC" w:rsidRPr="00C4463C" w:rsidRDefault="00BD37CC" w:rsidP="000D0B5B">
      <w:pPr>
        <w:tabs>
          <w:tab w:val="left" w:pos="426"/>
        </w:tabs>
        <w:jc w:val="both"/>
        <w:rPr>
          <w:lang w:val="it-IT"/>
        </w:rPr>
      </w:pPr>
    </w:p>
    <w:tbl>
      <w:tblPr>
        <w:tblW w:w="9776" w:type="dxa"/>
        <w:jc w:val="center"/>
        <w:tblLayout w:type="fixed"/>
        <w:tblLook w:val="0000" w:firstRow="0" w:lastRow="0" w:firstColumn="0" w:lastColumn="0" w:noHBand="0" w:noVBand="0"/>
      </w:tblPr>
      <w:tblGrid>
        <w:gridCol w:w="1477"/>
        <w:gridCol w:w="1905"/>
        <w:gridCol w:w="1278"/>
        <w:gridCol w:w="1279"/>
        <w:gridCol w:w="1279"/>
        <w:gridCol w:w="1279"/>
        <w:gridCol w:w="1279"/>
      </w:tblGrid>
      <w:tr w:rsidR="000647AC" w:rsidRPr="00E7326C" w14:paraId="067C21C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C6" w14:textId="77777777" w:rsidR="000647AC" w:rsidRPr="00E7326C" w:rsidRDefault="000647AC" w:rsidP="00955733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# iterazione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C7" w14:textId="77777777" w:rsidR="000647AC" w:rsidRPr="00E7326C" w:rsidRDefault="000647AC" w:rsidP="00955733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 </w:t>
            </w:r>
            <w:r w:rsidR="00BD37CC">
              <w:rPr>
                <w:rFonts w:ascii="Arial" w:hAnsi="Arial" w:cs="Arial"/>
                <w:lang w:eastAsia="en-US"/>
              </w:rPr>
              <w:t xml:space="preserve">Instruction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C8" w14:textId="77777777"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C9" w14:textId="77777777" w:rsidR="000647AC" w:rsidRPr="00E7326C" w:rsidRDefault="000647AC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CA" w14:textId="77777777" w:rsidR="000647AC" w:rsidRPr="00E7326C" w:rsidRDefault="000647AC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CB" w14:textId="77777777"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CDB</w:t>
            </w:r>
            <w:r w:rsidR="000647AC" w:rsidRPr="00E7326C">
              <w:rPr>
                <w:rFonts w:ascii="Arial" w:hAnsi="Arial" w:cs="Arial"/>
                <w:lang w:eastAsia="en-US"/>
              </w:rPr>
              <w:t>x2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CC" w14:textId="77777777"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COMMIT</w:t>
            </w:r>
            <w:r w:rsidR="000647AC" w:rsidRPr="00E7326C">
              <w:rPr>
                <w:rFonts w:ascii="Arial" w:hAnsi="Arial" w:cs="Arial"/>
                <w:lang w:eastAsia="en-US"/>
              </w:rPr>
              <w:t>x2</w:t>
            </w:r>
          </w:p>
        </w:tc>
      </w:tr>
      <w:tr w:rsidR="009B7D03" w:rsidRPr="00E7326C" w14:paraId="067C21D5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CE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1CF" w14:textId="77777777" w:rsidR="009B7D03" w:rsidRPr="005918C0" w:rsidRDefault="009B7D03" w:rsidP="009B7D03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D0" w14:textId="528028EA" w:rsidR="009B7D03" w:rsidRPr="00E7326C" w:rsidRDefault="00190C00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D1" w14:textId="09F0F301" w:rsidR="009B7D03" w:rsidRPr="00E7326C" w:rsidRDefault="005F1711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D2" w14:textId="7BA715BF" w:rsidR="009B7D03" w:rsidRPr="00E7326C" w:rsidRDefault="005F1711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D3" w14:textId="53FA3CEB" w:rsidR="009B7D03" w:rsidRPr="00E7326C" w:rsidRDefault="005F1711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D4" w14:textId="41FFD904" w:rsidR="009B7D03" w:rsidRPr="00E7326C" w:rsidRDefault="005F1711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9B7D03" w:rsidRPr="00E7326C" w14:paraId="067C21D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D6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1D7" w14:textId="77777777" w:rsidR="009B7D03" w:rsidRDefault="009B7D03" w:rsidP="009B7D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D8" w14:textId="19AE86DB" w:rsidR="009B7D03" w:rsidRPr="00E7326C" w:rsidRDefault="00190C00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D9" w14:textId="1804C53D" w:rsidR="009B7D03" w:rsidRPr="00E7326C" w:rsidRDefault="005F1711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DA" w14:textId="0A0F79DF" w:rsidR="009B7D03" w:rsidRPr="00E7326C" w:rsidRDefault="005F1711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DB" w14:textId="0EC32925" w:rsidR="009B7D03" w:rsidRPr="00E7326C" w:rsidRDefault="005F1711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DC" w14:textId="700E2EB4" w:rsidR="009B7D03" w:rsidRPr="00E7326C" w:rsidRDefault="005F1711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9B7D03" w:rsidRPr="00E7326C" w14:paraId="067C21E5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DE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1DF" w14:textId="77777777" w:rsidR="009B7D03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E0" w14:textId="57783DF9"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 xml:space="preserve"> </w:t>
            </w:r>
            <w:r w:rsidR="00190C00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E1" w14:textId="7A03FAD9" w:rsidR="009B7D03" w:rsidRPr="00E7326C" w:rsidRDefault="004C40D5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5m-12m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E2" w14:textId="77777777"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E3" w14:textId="7FC47D7A" w:rsidR="009B7D03" w:rsidRPr="00E7326C" w:rsidRDefault="004C40D5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E4" w14:textId="3F330E0D" w:rsidR="009B7D03" w:rsidRPr="00E7326C" w:rsidRDefault="004C40D5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</w:tr>
      <w:tr w:rsidR="009B7D03" w:rsidRPr="00E7326C" w14:paraId="067C21E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E6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1E7" w14:textId="77777777" w:rsidR="009B7D03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2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E8" w14:textId="3AEE5F0F" w:rsidR="009B7D03" w:rsidRPr="00E7326C" w:rsidRDefault="00190C00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E9" w14:textId="0EC87F70" w:rsidR="009B7D03" w:rsidRPr="00E7326C" w:rsidRDefault="00931B8F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6m-13m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EA" w14:textId="77777777"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EB" w14:textId="3848B574" w:rsidR="009B7D03" w:rsidRPr="00E7326C" w:rsidRDefault="00931B8F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EC" w14:textId="5D4D87D8" w:rsidR="009B7D03" w:rsidRPr="00E7326C" w:rsidRDefault="00931B8F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9B7D03" w:rsidRPr="00E7326C" w14:paraId="067C21F5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EE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1EF" w14:textId="77777777" w:rsidR="009B7D03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 w:rsidR="009B7D03">
              <w:rPr>
                <w:sz w:val="24"/>
                <w:szCs w:val="24"/>
                <w:lang w:val="pt-BR"/>
              </w:rPr>
              <w:t>5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F0" w14:textId="65C1A7FA" w:rsidR="009B7D03" w:rsidRPr="00E7326C" w:rsidRDefault="00190C00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F1" w14:textId="4C8FC6E7" w:rsidR="009B7D03" w:rsidRPr="00E7326C" w:rsidRDefault="00340288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15d-22d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F2" w14:textId="77777777"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F3" w14:textId="0624F27E" w:rsidR="009B7D03" w:rsidRPr="00E7326C" w:rsidRDefault="00340288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F4" w14:textId="4E7EBEBB" w:rsidR="009B7D03" w:rsidRPr="00E7326C" w:rsidRDefault="00340288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9B7D03" w:rsidRPr="00E7326C" w14:paraId="067C21F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F6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1F7" w14:textId="77777777" w:rsidR="009B7D03" w:rsidRPr="00BA7360" w:rsidRDefault="009B7D03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 w:rsidR="00A72DCC"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F8" w14:textId="51560061" w:rsidR="009B7D03" w:rsidRPr="00E7326C" w:rsidRDefault="00190C00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F9" w14:textId="342BC1BC" w:rsidR="009B7D03" w:rsidRPr="00E7326C" w:rsidRDefault="00340288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FA" w14:textId="77777777"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FB" w14:textId="77777777"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FC" w14:textId="53F3E6AB" w:rsidR="009B7D03" w:rsidRPr="00E7326C" w:rsidRDefault="00340288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9B7D03" w:rsidRPr="00E7326C" w14:paraId="067C2205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1FE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1FF" w14:textId="77777777" w:rsidR="009B7D03" w:rsidRPr="00BA7360" w:rsidRDefault="009B7D03" w:rsidP="009B7D03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 w:rsidR="00425F0C"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00" w14:textId="6B596BEB" w:rsidR="009B7D03" w:rsidRPr="00E7326C" w:rsidRDefault="00190C00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01" w14:textId="25BF18DC" w:rsidR="009B7D03" w:rsidRPr="00E7326C" w:rsidRDefault="00C83164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5i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02" w14:textId="77777777"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03" w14:textId="2F297023" w:rsidR="009B7D03" w:rsidRPr="00E7326C" w:rsidRDefault="00C83164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04" w14:textId="4D92375F" w:rsidR="009B7D03" w:rsidRPr="00E7326C" w:rsidRDefault="00C83164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9B7D03" w:rsidRPr="00E7326C" w14:paraId="067C220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06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07" w14:textId="77777777" w:rsidR="009B7D03" w:rsidRPr="00BA7360" w:rsidRDefault="009B7D03" w:rsidP="00AA6F98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 w:rsidR="00AA6F98"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08" w14:textId="62FCC2EA" w:rsidR="009B7D03" w:rsidRPr="00E7326C" w:rsidRDefault="00190C00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09" w14:textId="5EAB83B3" w:rsidR="009B7D03" w:rsidRPr="00E7326C" w:rsidRDefault="00C83164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7j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0A" w14:textId="77777777"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0B" w14:textId="77777777"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0C" w14:textId="0F691757" w:rsidR="009B7D03" w:rsidRPr="00E7326C" w:rsidRDefault="00C83164" w:rsidP="009B7D0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A72DCC" w:rsidRPr="00E7326C" w14:paraId="067C2215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0E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0F" w14:textId="77777777" w:rsidR="00A72DCC" w:rsidRPr="005918C0" w:rsidRDefault="00A72DCC" w:rsidP="00A72DCC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10" w14:textId="15CE8392" w:rsidR="00A72DCC" w:rsidRPr="00E7326C" w:rsidRDefault="00190C00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11" w14:textId="26D10DAC" w:rsidR="00A72DCC" w:rsidRPr="00E7326C" w:rsidRDefault="00C83164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7ea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12" w14:textId="3D063FA0" w:rsidR="00A72DCC" w:rsidRPr="00E7326C" w:rsidRDefault="00C83164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13" w14:textId="33C3A32F" w:rsidR="00A72DCC" w:rsidRPr="00E7326C" w:rsidRDefault="00C83164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14" w14:textId="153F5CAD" w:rsidR="00A72DCC" w:rsidRPr="00E7326C" w:rsidRDefault="00C83164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A72DCC" w:rsidRPr="00E7326C" w14:paraId="067C221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16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17" w14:textId="77777777" w:rsidR="00A72DCC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18" w14:textId="2E9A357B" w:rsidR="00A72DCC" w:rsidRPr="00E7326C" w:rsidRDefault="00190C00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19" w14:textId="276AEC57" w:rsidR="00A72DCC" w:rsidRPr="00E7326C" w:rsidRDefault="00C83164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8ea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1A" w14:textId="4BF9860B" w:rsidR="00A72DCC" w:rsidRPr="00E7326C" w:rsidRDefault="00C83164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1B" w14:textId="268926C1" w:rsidR="00A72DCC" w:rsidRPr="00E7326C" w:rsidRDefault="00C83164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1C" w14:textId="08C62FE9" w:rsidR="00A72DCC" w:rsidRPr="00E7326C" w:rsidRDefault="00C83164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A72DCC" w:rsidRPr="00E7326C" w14:paraId="067C2225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1E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1F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20" w14:textId="0CD40101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 xml:space="preserve"> </w:t>
            </w:r>
            <w:r w:rsidR="005F1711"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21" w14:textId="6617B856" w:rsidR="00A72DCC" w:rsidRPr="00E7326C" w:rsidRDefault="00E71D40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10m-17m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22" w14:textId="77777777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23" w14:textId="3CA978D4" w:rsidR="00A72DCC" w:rsidRPr="00E7326C" w:rsidRDefault="00E71D40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24" w14:textId="6127D999" w:rsidR="00A72DCC" w:rsidRPr="00E7326C" w:rsidRDefault="00E71D40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A72DCC" w:rsidRPr="00E7326C" w14:paraId="067C222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26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27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2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28" w14:textId="3C374141" w:rsidR="00A72DCC" w:rsidRPr="00E7326C" w:rsidRDefault="005F1711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29" w14:textId="6DAF0239" w:rsidR="00A72DCC" w:rsidRPr="00E7326C" w:rsidRDefault="00E71D40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11m-18m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2A" w14:textId="77777777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2B" w14:textId="757E4606" w:rsidR="00A72DCC" w:rsidRPr="00E7326C" w:rsidRDefault="00E71D40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2C" w14:textId="31479A8F" w:rsidR="00A72DCC" w:rsidRPr="00E7326C" w:rsidRDefault="00E71D40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A72DCC" w:rsidRPr="00E7326C" w14:paraId="067C2235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2E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2F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30" w14:textId="2ECF35CD" w:rsidR="00A72DCC" w:rsidRPr="00E7326C" w:rsidRDefault="005F1711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31" w14:textId="2C01FC36" w:rsidR="00A72DCC" w:rsidRPr="00E7326C" w:rsidRDefault="00E71D40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23d-30d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32" w14:textId="77777777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33" w14:textId="16851E65" w:rsidR="00A72DCC" w:rsidRPr="00E7326C" w:rsidRDefault="00E71D40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34" w14:textId="6DB2AE63" w:rsidR="00A72DCC" w:rsidRPr="00E7326C" w:rsidRDefault="00E71D40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A72DCC" w:rsidRPr="00E7326C" w14:paraId="067C223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36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37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38" w14:textId="5E4FD57C" w:rsidR="00A72DCC" w:rsidRPr="00E7326C" w:rsidRDefault="005F1711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39" w14:textId="7E5C6F1D" w:rsidR="00A72DCC" w:rsidRPr="00E7326C" w:rsidRDefault="008C5E08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3A" w14:textId="77777777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3B" w14:textId="77777777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3C" w14:textId="46E45C3D" w:rsidR="00A72DCC" w:rsidRPr="00E7326C" w:rsidRDefault="008C5E08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A72DCC" w:rsidRPr="00E7326C" w14:paraId="067C2245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3E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3F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40" w14:textId="37BDD1FC" w:rsidR="00A72DCC" w:rsidRPr="00E7326C" w:rsidRDefault="005F1711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41" w14:textId="318A8B06" w:rsidR="00A72DCC" w:rsidRPr="00E7326C" w:rsidRDefault="001C5AAA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10i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42" w14:textId="77777777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43" w14:textId="5BD8D82A" w:rsidR="00A72DCC" w:rsidRPr="00E7326C" w:rsidRDefault="001C5AAA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44" w14:textId="26D7A743" w:rsidR="00A72DCC" w:rsidRPr="00E7326C" w:rsidRDefault="001C5AAA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A72DCC" w:rsidRPr="00E7326C" w14:paraId="067C224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46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47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48" w14:textId="7066EA5A" w:rsidR="00A72DCC" w:rsidRPr="00E7326C" w:rsidRDefault="005F1711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49" w14:textId="40BAECE0" w:rsidR="00A72DCC" w:rsidRPr="00E7326C" w:rsidRDefault="001C5AAA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12j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4A" w14:textId="77777777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4B" w14:textId="77777777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4C" w14:textId="44DC05C6" w:rsidR="00A72DCC" w:rsidRPr="00E7326C" w:rsidRDefault="001C5AAA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A72DCC" w:rsidRPr="00E7326C" w14:paraId="067C2255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4E" w14:textId="77777777" w:rsidR="00A72DCC" w:rsidRPr="00E7326C" w:rsidRDefault="00A72DCC" w:rsidP="00A72DC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4F" w14:textId="77777777" w:rsidR="00A72DCC" w:rsidRPr="005918C0" w:rsidRDefault="00A72DCC" w:rsidP="00A72DCC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50" w14:textId="3178C9E4" w:rsidR="00A72DCC" w:rsidRPr="00E7326C" w:rsidRDefault="005F1711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51" w14:textId="13BF469C" w:rsidR="00A72DCC" w:rsidRPr="00E7326C" w:rsidRDefault="001C5AAA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52" w14:textId="442CDB89" w:rsidR="00A72DCC" w:rsidRPr="00E7326C" w:rsidRDefault="001C5AAA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53" w14:textId="76BC2961" w:rsidR="00A72DCC" w:rsidRPr="00E7326C" w:rsidRDefault="001C5AAA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54" w14:textId="549BF7F7" w:rsidR="00A72DCC" w:rsidRPr="00E7326C" w:rsidRDefault="00DB02A6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A72DCC" w:rsidRPr="00E7326C" w14:paraId="067C225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56" w14:textId="77777777"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57" w14:textId="77777777" w:rsidR="00A72DCC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58" w14:textId="6D73004E" w:rsidR="00A72DCC" w:rsidRPr="00E7326C" w:rsidRDefault="005F1711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59" w14:textId="3F021AB1" w:rsidR="00A72DCC" w:rsidRPr="00E7326C" w:rsidRDefault="00DB02A6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13ea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5A" w14:textId="3C394398" w:rsidR="00A72DCC" w:rsidRPr="00E7326C" w:rsidRDefault="00DB02A6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5B" w14:textId="4F5891D8" w:rsidR="00A72DCC" w:rsidRPr="00E7326C" w:rsidRDefault="00DB02A6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5C" w14:textId="0D72F023" w:rsidR="00A72DCC" w:rsidRPr="00E7326C" w:rsidRDefault="00DB02A6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A72DCC" w:rsidRPr="00E7326C" w14:paraId="067C2265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5E" w14:textId="77777777"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5F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60" w14:textId="707989ED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 xml:space="preserve"> </w:t>
            </w:r>
            <w:r w:rsidR="005F1711"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61" w14:textId="60EDA6B0" w:rsidR="00A72DCC" w:rsidRPr="00E7326C" w:rsidRDefault="00DB02A6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15m-22m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62" w14:textId="77777777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63" w14:textId="36BD2429" w:rsidR="00A72DCC" w:rsidRPr="00E7326C" w:rsidRDefault="00DB02A6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64" w14:textId="39940D9A" w:rsidR="00A72DCC" w:rsidRPr="00E7326C" w:rsidRDefault="00DB02A6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A72DCC" w:rsidRPr="00E7326C" w14:paraId="067C226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66" w14:textId="77777777"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67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2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68" w14:textId="7026DD9D" w:rsidR="00A72DCC" w:rsidRPr="00E7326C" w:rsidRDefault="005F1711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69" w14:textId="1B396B0E" w:rsidR="00A72DCC" w:rsidRPr="00E7326C" w:rsidRDefault="0072053A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16m-23m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6A" w14:textId="77777777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6B" w14:textId="3DF7E14A" w:rsidR="00A72DCC" w:rsidRPr="00E7326C" w:rsidRDefault="0072053A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6C" w14:textId="0A2B8D61" w:rsidR="00A72DCC" w:rsidRPr="00E7326C" w:rsidRDefault="0072053A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A72DCC" w:rsidRPr="00E7326C" w14:paraId="067C2275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6E" w14:textId="77777777"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6F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70" w14:textId="03B8D7F1" w:rsidR="00A72DCC" w:rsidRPr="00E7326C" w:rsidRDefault="005F1711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71" w14:textId="2C4B4EBF" w:rsidR="00A72DCC" w:rsidRPr="00E7326C" w:rsidRDefault="0072053A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31d-38d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72" w14:textId="77777777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73" w14:textId="2FB67991" w:rsidR="00A72DCC" w:rsidRPr="00E7326C" w:rsidRDefault="0072053A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74" w14:textId="0BC9CF92" w:rsidR="00A72DCC" w:rsidRPr="00E7326C" w:rsidRDefault="0072053A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40</w:t>
            </w:r>
          </w:p>
        </w:tc>
      </w:tr>
      <w:tr w:rsidR="00A72DCC" w:rsidRPr="00E7326C" w14:paraId="067C227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76" w14:textId="77777777"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77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78" w14:textId="08E1E0BE" w:rsidR="00A72DCC" w:rsidRPr="00E7326C" w:rsidRDefault="005F1711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79" w14:textId="12F5F778" w:rsidR="00A72DCC" w:rsidRPr="00E7326C" w:rsidRDefault="0072053A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7A" w14:textId="77777777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7B" w14:textId="77777777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7C" w14:textId="0EC52792" w:rsidR="00A72DCC" w:rsidRPr="00E7326C" w:rsidRDefault="0057315B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40</w:t>
            </w:r>
          </w:p>
        </w:tc>
      </w:tr>
      <w:tr w:rsidR="00A72DCC" w:rsidRPr="00E7326C" w14:paraId="067C2285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7E" w14:textId="77777777"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7F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80" w14:textId="705607AE" w:rsidR="00A72DCC" w:rsidRPr="00E7326C" w:rsidRDefault="005F1711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81" w14:textId="20EEA554" w:rsidR="00A72DCC" w:rsidRPr="00E7326C" w:rsidRDefault="0057315B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82" w14:textId="77777777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83" w14:textId="5F8A98D7" w:rsidR="00A72DCC" w:rsidRPr="00E7326C" w:rsidRDefault="0057315B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84" w14:textId="6E49DF18" w:rsidR="00A72DCC" w:rsidRPr="00E7326C" w:rsidRDefault="0057315B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41</w:t>
            </w:r>
          </w:p>
        </w:tc>
      </w:tr>
      <w:tr w:rsidR="00A72DCC" w:rsidRPr="00E7326C" w14:paraId="067C228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86" w14:textId="77777777" w:rsidR="00A72DCC" w:rsidRDefault="00A72DCC" w:rsidP="00A72DC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C2287" w14:textId="77777777" w:rsidR="00A72DCC" w:rsidRPr="00BA7360" w:rsidRDefault="00A72DCC" w:rsidP="00A72DC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88" w14:textId="323F180E" w:rsidR="00A72DCC" w:rsidRPr="00E7326C" w:rsidRDefault="005F1711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89" w14:textId="4D8CE8E0" w:rsidR="00A72DCC" w:rsidRPr="00E7326C" w:rsidRDefault="0057315B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17j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8A" w14:textId="77777777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8B" w14:textId="77777777" w:rsidR="00A72DCC" w:rsidRPr="00E7326C" w:rsidRDefault="00A72DCC" w:rsidP="00A72DC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228C" w14:textId="64647821" w:rsidR="00A72DCC" w:rsidRPr="00E7326C" w:rsidRDefault="0057315B" w:rsidP="00A72DC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41</w:t>
            </w:r>
          </w:p>
        </w:tc>
      </w:tr>
    </w:tbl>
    <w:p w14:paraId="067C228E" w14:textId="77777777" w:rsidR="00C70C7E" w:rsidRDefault="00C70C7E" w:rsidP="00425F0C">
      <w:pPr>
        <w:rPr>
          <w:lang w:val="it-IT"/>
        </w:rPr>
      </w:pPr>
    </w:p>
    <w:sectPr w:rsidR="00C70C7E" w:rsidSect="005805F2">
      <w:footnotePr>
        <w:pos w:val="beneathText"/>
      </w:footnotePr>
      <w:pgSz w:w="11905" w:h="16837"/>
      <w:pgMar w:top="1440" w:right="284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AF1D6" w14:textId="77777777" w:rsidR="00BF28F4" w:rsidRDefault="00BF28F4" w:rsidP="00B7466F">
      <w:r>
        <w:separator/>
      </w:r>
    </w:p>
  </w:endnote>
  <w:endnote w:type="continuationSeparator" w:id="0">
    <w:p w14:paraId="10DF9B7E" w14:textId="77777777" w:rsidR="00BF28F4" w:rsidRDefault="00BF28F4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C2296" w14:textId="77777777" w:rsidR="005D5B2C" w:rsidRDefault="005D5B2C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67C2297" w14:textId="77777777" w:rsidR="005D5B2C" w:rsidRDefault="005D5B2C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C2298" w14:textId="77777777" w:rsidR="005D5B2C" w:rsidRDefault="005D5B2C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4463C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86865" w14:textId="77777777" w:rsidR="00BF28F4" w:rsidRDefault="00BF28F4" w:rsidP="00B7466F">
      <w:r>
        <w:separator/>
      </w:r>
    </w:p>
  </w:footnote>
  <w:footnote w:type="continuationSeparator" w:id="0">
    <w:p w14:paraId="4DEC918E" w14:textId="77777777" w:rsidR="00BF28F4" w:rsidRDefault="00BF28F4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C2293" w14:textId="77777777" w:rsidR="005D5B2C" w:rsidRPr="003053B1" w:rsidRDefault="005D5B2C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7C2299" wp14:editId="067C229A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7C229B" w14:textId="77777777" w:rsidR="005D5B2C" w:rsidRPr="005313C9" w:rsidRDefault="00A72DCC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4"/>
                            </w:rPr>
                            <w:t>B</w:t>
                          </w: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5D5B2C" w:rsidRPr="005313C9" w:rsidRDefault="00A72DCC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sz w:val="24"/>
                      </w:rPr>
                      <w:t>B</w:t>
                    </w: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3053B1">
      <w:rPr>
        <w:rFonts w:ascii="Verdana" w:hAnsi="Verdana"/>
        <w:sz w:val="28"/>
        <w:szCs w:val="28"/>
        <w:lang w:val="it-IT"/>
      </w:rPr>
      <w:t>3 Febbraio 2020 – ASE – Architetture modern</w:t>
    </w:r>
    <w:r>
      <w:rPr>
        <w:rFonts w:ascii="Verdana" w:hAnsi="Verdana"/>
        <w:sz w:val="28"/>
        <w:szCs w:val="28"/>
        <w:lang w:val="it-IT"/>
      </w:rPr>
      <w:t>e</w:t>
    </w:r>
  </w:p>
  <w:p w14:paraId="067C2294" w14:textId="77777777" w:rsidR="005D5B2C" w:rsidRPr="00757D80" w:rsidRDefault="005D5B2C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7C2295" w14:textId="77777777" w:rsidR="005D5B2C" w:rsidRDefault="005D5B2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1660880">
    <w:abstractNumId w:val="1"/>
  </w:num>
  <w:num w:numId="2" w16cid:durableId="834881107">
    <w:abstractNumId w:val="2"/>
  </w:num>
  <w:num w:numId="3" w16cid:durableId="1839231383">
    <w:abstractNumId w:val="3"/>
  </w:num>
  <w:num w:numId="4" w16cid:durableId="2048554929">
    <w:abstractNumId w:val="11"/>
  </w:num>
  <w:num w:numId="5" w16cid:durableId="1804497916">
    <w:abstractNumId w:val="4"/>
  </w:num>
  <w:num w:numId="6" w16cid:durableId="677734775">
    <w:abstractNumId w:val="14"/>
  </w:num>
  <w:num w:numId="7" w16cid:durableId="996962536">
    <w:abstractNumId w:val="5"/>
  </w:num>
  <w:num w:numId="8" w16cid:durableId="1104496797">
    <w:abstractNumId w:val="12"/>
  </w:num>
  <w:num w:numId="9" w16cid:durableId="723795160">
    <w:abstractNumId w:val="7"/>
  </w:num>
  <w:num w:numId="10" w16cid:durableId="1959333621">
    <w:abstractNumId w:val="10"/>
  </w:num>
  <w:num w:numId="11" w16cid:durableId="1160392774">
    <w:abstractNumId w:val="9"/>
  </w:num>
  <w:num w:numId="12" w16cid:durableId="114715245">
    <w:abstractNumId w:val="18"/>
  </w:num>
  <w:num w:numId="13" w16cid:durableId="1995135455">
    <w:abstractNumId w:val="8"/>
  </w:num>
  <w:num w:numId="14" w16cid:durableId="2112628853">
    <w:abstractNumId w:val="0"/>
  </w:num>
  <w:num w:numId="15" w16cid:durableId="1642618642">
    <w:abstractNumId w:val="1"/>
  </w:num>
  <w:num w:numId="16" w16cid:durableId="1414626605">
    <w:abstractNumId w:val="6"/>
  </w:num>
  <w:num w:numId="17" w16cid:durableId="1542547404">
    <w:abstractNumId w:val="17"/>
  </w:num>
  <w:num w:numId="18" w16cid:durableId="1032724068">
    <w:abstractNumId w:val="13"/>
  </w:num>
  <w:num w:numId="19" w16cid:durableId="1396859547">
    <w:abstractNumId w:val="16"/>
  </w:num>
  <w:num w:numId="20" w16cid:durableId="18214631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647AC"/>
    <w:rsid w:val="000D0B5B"/>
    <w:rsid w:val="000D7A12"/>
    <w:rsid w:val="001259DA"/>
    <w:rsid w:val="00132E84"/>
    <w:rsid w:val="00136919"/>
    <w:rsid w:val="00150034"/>
    <w:rsid w:val="00156D65"/>
    <w:rsid w:val="00190C00"/>
    <w:rsid w:val="001C2F27"/>
    <w:rsid w:val="001C5AAA"/>
    <w:rsid w:val="001D4746"/>
    <w:rsid w:val="002148B6"/>
    <w:rsid w:val="002228B7"/>
    <w:rsid w:val="002924AD"/>
    <w:rsid w:val="002A704D"/>
    <w:rsid w:val="002B1FE7"/>
    <w:rsid w:val="003053B1"/>
    <w:rsid w:val="00321374"/>
    <w:rsid w:val="00340288"/>
    <w:rsid w:val="00344DDE"/>
    <w:rsid w:val="00425F0C"/>
    <w:rsid w:val="00432840"/>
    <w:rsid w:val="004A64B5"/>
    <w:rsid w:val="004B0EDF"/>
    <w:rsid w:val="004B5217"/>
    <w:rsid w:val="004B6C55"/>
    <w:rsid w:val="004B7BA5"/>
    <w:rsid w:val="004C40D5"/>
    <w:rsid w:val="004D6000"/>
    <w:rsid w:val="004F52ED"/>
    <w:rsid w:val="005313C9"/>
    <w:rsid w:val="0057315B"/>
    <w:rsid w:val="005805F2"/>
    <w:rsid w:val="005A41C2"/>
    <w:rsid w:val="005B27BB"/>
    <w:rsid w:val="005D5B2C"/>
    <w:rsid w:val="005E3BB9"/>
    <w:rsid w:val="005F1711"/>
    <w:rsid w:val="005F2DB0"/>
    <w:rsid w:val="00601C7C"/>
    <w:rsid w:val="006602F5"/>
    <w:rsid w:val="006A61FC"/>
    <w:rsid w:val="006D401F"/>
    <w:rsid w:val="006D50AE"/>
    <w:rsid w:val="007117EC"/>
    <w:rsid w:val="0072053A"/>
    <w:rsid w:val="00733987"/>
    <w:rsid w:val="00735BB9"/>
    <w:rsid w:val="0074300A"/>
    <w:rsid w:val="00757D80"/>
    <w:rsid w:val="00761678"/>
    <w:rsid w:val="007C4B6E"/>
    <w:rsid w:val="007E5F25"/>
    <w:rsid w:val="0086343E"/>
    <w:rsid w:val="00872434"/>
    <w:rsid w:val="008C5E08"/>
    <w:rsid w:val="00902E80"/>
    <w:rsid w:val="009141B4"/>
    <w:rsid w:val="00931B8F"/>
    <w:rsid w:val="00955733"/>
    <w:rsid w:val="00995A30"/>
    <w:rsid w:val="009B7D03"/>
    <w:rsid w:val="009D59ED"/>
    <w:rsid w:val="00A61060"/>
    <w:rsid w:val="00A72DCC"/>
    <w:rsid w:val="00A73060"/>
    <w:rsid w:val="00AA000F"/>
    <w:rsid w:val="00AA6F98"/>
    <w:rsid w:val="00AD1AD5"/>
    <w:rsid w:val="00AF661C"/>
    <w:rsid w:val="00B3442C"/>
    <w:rsid w:val="00B40252"/>
    <w:rsid w:val="00B6362D"/>
    <w:rsid w:val="00B678DF"/>
    <w:rsid w:val="00B67B4D"/>
    <w:rsid w:val="00B7466F"/>
    <w:rsid w:val="00B80817"/>
    <w:rsid w:val="00B85655"/>
    <w:rsid w:val="00BA7961"/>
    <w:rsid w:val="00BB072E"/>
    <w:rsid w:val="00BB6527"/>
    <w:rsid w:val="00BC7740"/>
    <w:rsid w:val="00BD37CC"/>
    <w:rsid w:val="00BF28F4"/>
    <w:rsid w:val="00BF2CE5"/>
    <w:rsid w:val="00BF4442"/>
    <w:rsid w:val="00BF5150"/>
    <w:rsid w:val="00C32524"/>
    <w:rsid w:val="00C4463C"/>
    <w:rsid w:val="00C504D8"/>
    <w:rsid w:val="00C70C7E"/>
    <w:rsid w:val="00C808C0"/>
    <w:rsid w:val="00C83164"/>
    <w:rsid w:val="00CA316C"/>
    <w:rsid w:val="00CC4429"/>
    <w:rsid w:val="00CC7727"/>
    <w:rsid w:val="00CD59F5"/>
    <w:rsid w:val="00D13905"/>
    <w:rsid w:val="00D20AF2"/>
    <w:rsid w:val="00D632A3"/>
    <w:rsid w:val="00DB02A6"/>
    <w:rsid w:val="00E62E3D"/>
    <w:rsid w:val="00E71D40"/>
    <w:rsid w:val="00EC5AC7"/>
    <w:rsid w:val="00ED6E6F"/>
    <w:rsid w:val="00F1485B"/>
    <w:rsid w:val="00F44E2B"/>
    <w:rsid w:val="00F51891"/>
    <w:rsid w:val="00F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C1EAA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Gonnella  Luigi</cp:lastModifiedBy>
  <cp:revision>27</cp:revision>
  <cp:lastPrinted>2021-01-13T12:25:00Z</cp:lastPrinted>
  <dcterms:created xsi:type="dcterms:W3CDTF">2020-02-02T11:28:00Z</dcterms:created>
  <dcterms:modified xsi:type="dcterms:W3CDTF">2025-01-14T13:17:00Z</dcterms:modified>
</cp:coreProperties>
</file>