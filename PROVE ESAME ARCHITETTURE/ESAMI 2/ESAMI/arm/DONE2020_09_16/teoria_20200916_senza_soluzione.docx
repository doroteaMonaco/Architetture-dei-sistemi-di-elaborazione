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ACDC2B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D729DE" w14:paraId="1DACDC35" w14:textId="77777777" w:rsidTr="00757D80">
        <w:tc>
          <w:tcPr>
            <w:tcW w:w="3544" w:type="dxa"/>
          </w:tcPr>
          <w:p w14:paraId="1DACDC2C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1DACDC2D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1DACDC2E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1DACDC2F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1DACDC30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1DACDC31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1DACDC32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1DACDC33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1DACDC34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1DACDC36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1DACDC37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1DACDC38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1DACDC39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1DACDC3A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729DE" w:rsidRPr="007C3AAA" w14:paraId="1DACDC65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C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1DACDC3C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1DACDC3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3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3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D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5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5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6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6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6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C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1DACDC8F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C6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1DACDC6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6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6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6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6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6D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6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D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7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7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8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8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8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8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8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8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8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8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8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8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8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8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8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C8D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C8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D729DE" w:rsidRPr="007C3AAA" w14:paraId="1DACDCB9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C9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1DACDC9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9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9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9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9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9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9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9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9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9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9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9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9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A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B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B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B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B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CB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1DACDCE5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CBA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1DACDCB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1DACDCBC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1DACDCB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B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B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C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C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D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D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E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E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CE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DCE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CE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D729DE" w:rsidRPr="007C3AAA" w14:paraId="1DACDD0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CE6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1DACDCE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E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E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E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E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E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E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E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E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CF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CF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0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0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0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0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0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0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0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0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0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0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0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0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0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0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D0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1DACDD39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D10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1DACDD1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1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1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1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1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1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1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1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19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1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1B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1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1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1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1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9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B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2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2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3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3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3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3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3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3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3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3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D3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D729DE" w:rsidRPr="007C3AAA" w14:paraId="1DACDD6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D3A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1DACDD3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3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3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3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3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5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5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6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6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D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1DACDD8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D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1DACDD6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6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6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6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69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6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6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6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6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6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6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9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7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7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8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8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8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8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8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8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8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8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8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89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8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8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D8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729DE" w:rsidRPr="007C3AAA" w14:paraId="1DACDDB7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D8E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</w:tcPr>
          <w:p w14:paraId="1DACDD8F" w14:textId="19736552" w:rsidR="009B7D03" w:rsidRPr="007C3AAA" w:rsidRDefault="00D729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0" w14:textId="7B02BA40" w:rsidR="009B7D03" w:rsidRPr="007C3AAA" w:rsidRDefault="00D729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DD91" w14:textId="32B023AF" w:rsidR="009B7D03" w:rsidRPr="007C3AAA" w:rsidRDefault="00D729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2" w14:textId="2A55C2EC" w:rsidR="009B7D03" w:rsidRPr="007C3AAA" w:rsidRDefault="00D729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DD93" w14:textId="3723A31D" w:rsidR="009B7D03" w:rsidRPr="007C3AAA" w:rsidRDefault="00D729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9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9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9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9B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9D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9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9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3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B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D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A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A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B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B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B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B3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B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B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DB6" w14:textId="06795D3F" w:rsidR="009B7D03" w:rsidRPr="007C3AAA" w:rsidRDefault="00E332D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14:paraId="1DACDDE1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DB8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shd w:val="clear" w:color="auto" w:fill="auto"/>
          </w:tcPr>
          <w:p w14:paraId="1DACDDB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BA" w14:textId="6D355F08" w:rsidR="006C6324" w:rsidRPr="007C3AAA" w:rsidRDefault="00D729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DDBB" w14:textId="338BAB65" w:rsidR="006C6324" w:rsidRPr="007C3AAA" w:rsidRDefault="00D729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BC" w14:textId="103B1457" w:rsidR="006C6324" w:rsidRPr="007C3AAA" w:rsidRDefault="00D729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DDBD" w14:textId="45880E7E" w:rsidR="006C6324" w:rsidRPr="007C3AAA" w:rsidRDefault="00D729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BE" w14:textId="0FA0DD28" w:rsidR="006C6324" w:rsidRPr="007C3AAA" w:rsidRDefault="00D729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DDB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0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1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2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3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7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A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D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C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C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0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1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2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3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7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A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D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DD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DD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DE0" w14:textId="78FAE6B1" w:rsidR="006C6324" w:rsidRPr="007C3AAA" w:rsidRDefault="00E332D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729DE" w:rsidRPr="007C3AAA" w14:paraId="1DACDE0B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DE2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1DACDDE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E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E5" w14:textId="2950F1CB" w:rsidR="00425F0C" w:rsidRPr="007C3AAA" w:rsidRDefault="00D729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E6" w14:textId="2158BD4F" w:rsidR="00425F0C" w:rsidRPr="007C3AAA" w:rsidRDefault="00D729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DDE7" w14:textId="64633AE4" w:rsidR="00425F0C" w:rsidRPr="007C3AAA" w:rsidRDefault="00D729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E8" w14:textId="4DD729B3" w:rsidR="00425F0C" w:rsidRPr="007C3AAA" w:rsidRDefault="00D729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DDE9" w14:textId="52678EF2" w:rsidR="00425F0C" w:rsidRPr="007C3AAA" w:rsidRDefault="00D729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E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E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E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E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E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E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DF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DF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0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0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0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0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0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0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0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0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0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0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E0A" w14:textId="4C7105F7" w:rsidR="00425F0C" w:rsidRPr="007C3AAA" w:rsidRDefault="00E332D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1DACDE35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E0C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1DACDE0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0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0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0" w14:textId="69E3A85D" w:rsidR="00425F0C" w:rsidRPr="007C3AAA" w:rsidRDefault="00D729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DE11" w14:textId="5DBED871" w:rsidR="00425F0C" w:rsidRPr="007C3AAA" w:rsidRDefault="00D729DE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2" w14:textId="7D824D06" w:rsidR="00425F0C" w:rsidRPr="007C3AAA" w:rsidRDefault="00D729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DE13" w14:textId="0AD1E78E" w:rsidR="00425F0C" w:rsidRPr="007C3AAA" w:rsidRDefault="00D729DE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4" w14:textId="31ACD62E" w:rsidR="00425F0C" w:rsidRPr="007C3AAA" w:rsidRDefault="00D729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DE1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1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1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1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1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1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1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2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2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3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3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3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3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E34" w14:textId="26FEC3B3" w:rsidR="00425F0C" w:rsidRPr="007C3AAA" w:rsidRDefault="00E332D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729DE" w:rsidRPr="007C3AAA" w14:paraId="1DACDE5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E36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14:paraId="1DACDE3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3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3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3B" w14:textId="02C159AF" w:rsidR="00425F0C" w:rsidRPr="007C3AAA" w:rsidRDefault="0009746B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3C" w14:textId="4E9A4B0A" w:rsidR="00425F0C" w:rsidRPr="007C3AAA" w:rsidRDefault="0009746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DE3D" w14:textId="103DAEE2" w:rsidR="00425F0C" w:rsidRPr="007C3AAA" w:rsidRDefault="0009746B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3E" w14:textId="296ABBF7" w:rsidR="00425F0C" w:rsidRPr="007C3AAA" w:rsidRDefault="0009746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3F" w14:textId="7EB9BE7B" w:rsidR="00425F0C" w:rsidRPr="007C3AAA" w:rsidRDefault="0009746B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0" w14:textId="36CD6706" w:rsidR="00425F0C" w:rsidRPr="007C3AAA" w:rsidRDefault="0009746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41" w14:textId="00F63237" w:rsidR="00425F0C" w:rsidRPr="007C3AAA" w:rsidRDefault="0009746B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2" w14:textId="7FF12412" w:rsidR="00425F0C" w:rsidRPr="007C3AAA" w:rsidRDefault="0009746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43" w14:textId="6101BA4E" w:rsidR="00425F0C" w:rsidRPr="007C3AAA" w:rsidRDefault="0009746B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4" w14:textId="1A5519C8" w:rsidR="00425F0C" w:rsidRPr="007C3AAA" w:rsidRDefault="0009746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45" w14:textId="4DCAC028" w:rsidR="00425F0C" w:rsidRPr="007C3AAA" w:rsidRDefault="0009746B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6" w14:textId="763AA8B4" w:rsidR="00425F0C" w:rsidRPr="007C3AAA" w:rsidRDefault="0009746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DE47" w14:textId="4366E9FE" w:rsidR="00425F0C" w:rsidRPr="007C3AAA" w:rsidRDefault="0009746B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4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4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4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4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4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5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5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5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5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5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5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5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5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5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5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5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E5E" w14:textId="4B05E4FA" w:rsidR="00425F0C" w:rsidRPr="007C3AAA" w:rsidRDefault="00D849F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14:paraId="1DACDE89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E60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1DACDE6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6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6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6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6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66" w14:textId="5E2B7EA0" w:rsidR="00425F0C" w:rsidRPr="007C3AAA" w:rsidRDefault="0009746B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DE67" w14:textId="45A5B9A9" w:rsidR="00425F0C" w:rsidRPr="007C3AAA" w:rsidRDefault="0009746B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68" w14:textId="01D053B4" w:rsidR="00425F0C" w:rsidRPr="007C3AAA" w:rsidRDefault="0009746B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DACDE69" w14:textId="3027C28F" w:rsidR="00425F0C" w:rsidRPr="007C3AAA" w:rsidRDefault="0009746B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6A" w14:textId="005FBB33" w:rsidR="00425F0C" w:rsidRPr="007C3AAA" w:rsidRDefault="0009746B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DACDE6B" w14:textId="739D566F" w:rsidR="00425F0C" w:rsidRPr="007C3AAA" w:rsidRDefault="0009746B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6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6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6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6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7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7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8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8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8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8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8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8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8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E88" w14:textId="3C2E1DFE" w:rsidR="00425F0C" w:rsidRPr="007C3AAA" w:rsidRDefault="00D849F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D729DE" w:rsidRPr="007C3AAA" w14:paraId="1DACDEB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E8A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1DACDE8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8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8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8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8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9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2" w14:textId="3E3F1EB3" w:rsidR="00425F0C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DACDE93" w14:textId="16899C3C" w:rsidR="00425F0C" w:rsidRPr="007C3AAA" w:rsidRDefault="00F3123F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4" w14:textId="383B7028" w:rsidR="00425F0C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ACDE95" w14:textId="5B4A7783" w:rsidR="00425F0C" w:rsidRPr="007C3AAA" w:rsidRDefault="00F3123F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6" w14:textId="4D669FD5" w:rsidR="00425F0C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ACDE97" w14:textId="750E933B" w:rsidR="00425F0C" w:rsidRPr="007C3AAA" w:rsidRDefault="00F3123F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8" w14:textId="4B332B01" w:rsidR="00425F0C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ACDE99" w14:textId="0505A6D9" w:rsidR="00425F0C" w:rsidRPr="007C3AAA" w:rsidRDefault="00F3123F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A" w14:textId="44DE925F" w:rsidR="00425F0C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DACDE9B" w14:textId="29A2218D" w:rsidR="00425F0C" w:rsidRPr="007C3AAA" w:rsidRDefault="00F3123F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C" w14:textId="4BEDEC4C" w:rsidR="00425F0C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DE9D" w14:textId="018F03CB" w:rsidR="00425F0C" w:rsidRPr="007C3AAA" w:rsidRDefault="00F3123F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9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9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A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A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B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B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EB2" w14:textId="50416493" w:rsidR="00425F0C" w:rsidRPr="007C3AAA" w:rsidRDefault="00D849F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B12BF" w:rsidRPr="007C3AAA" w14:paraId="1DACDED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EB4" w14:textId="77777777"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14:paraId="1DACDEB5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B6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B7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B8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B9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BA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BB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BC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BD" w14:textId="6691309A" w:rsidR="00CB12BF" w:rsidRPr="007C3AAA" w:rsidRDefault="00F3123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BE" w14:textId="6B026414" w:rsidR="00CB12BF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EBF" w14:textId="55C63A4B" w:rsidR="00CB12BF" w:rsidRPr="007C3AAA" w:rsidRDefault="00F3123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0" w14:textId="30B71FCC" w:rsidR="00CB12BF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EC1" w14:textId="7C4B92B2" w:rsidR="00CB12BF" w:rsidRPr="007C3AAA" w:rsidRDefault="00F3123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2" w14:textId="7A47C2B4" w:rsidR="00CB12BF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EC3" w14:textId="2E055FF7" w:rsidR="00CB12BF" w:rsidRPr="007C3AAA" w:rsidRDefault="00F3123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4" w14:textId="1F3F41DA" w:rsidR="00CB12BF" w:rsidRPr="007C3AAA" w:rsidRDefault="00F3123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DACDEC5" w14:textId="21230A09" w:rsidR="00CB12BF" w:rsidRPr="007C3AAA" w:rsidRDefault="00335BF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6" w14:textId="5844AD78" w:rsidR="00CB12BF" w:rsidRPr="007C3AAA" w:rsidRDefault="00335BF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EC7" w14:textId="5DBFC941" w:rsidR="00CB12BF" w:rsidRPr="007C3AAA" w:rsidRDefault="00335BF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8" w14:textId="2198BBB3" w:rsidR="00CB12BF" w:rsidRPr="007C3AAA" w:rsidRDefault="00335BF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DEC9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A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CB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C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CD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CE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CF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D0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D1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D2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D3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D4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D5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D6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D7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D8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D9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EDA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EDB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EDC" w14:textId="77BC4A4B" w:rsidR="00CB12BF" w:rsidRPr="007C3AAA" w:rsidRDefault="00D849F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F7B5D" w:rsidRPr="007C3AAA" w14:paraId="1DACDF07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EDE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</w:tcPr>
          <w:p w14:paraId="1DACDED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E1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E3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E5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6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E7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E9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E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E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EE" w14:textId="7B6589E1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DACDEEF" w14:textId="0167845D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0" w14:textId="760D067F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ACDEF1" w14:textId="763B9CD9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2" w14:textId="0BBAAC94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F3" w14:textId="00475318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4" w14:textId="28445A34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F5" w14:textId="37434D7A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6" w14:textId="17A3ADA9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F7" w14:textId="17C7AC8C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8" w14:textId="6075F0B4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DACDEF9" w14:textId="27A0232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A" w14:textId="7CD0C7BA" w:rsidR="006F7B5D" w:rsidRPr="007C3AAA" w:rsidRDefault="006F7B5D" w:rsidP="006F7B5D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DEFB" w14:textId="708B1A83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F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EF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EF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0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01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0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03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0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05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F06" w14:textId="0D7B18DC" w:rsidR="006F7B5D" w:rsidRPr="007C3AAA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6F7B5D" w:rsidRPr="007C3AAA" w14:paraId="1DACDF31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F08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DACDF09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0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0B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0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0D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0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0F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11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13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15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6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17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19" w14:textId="2384FBD1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A" w14:textId="3FBD4DE1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F1B" w14:textId="5C61791E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C" w14:textId="22705F93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DACDF1D" w14:textId="4C0F3E8D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1E" w14:textId="7FDF913E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DACDF1F" w14:textId="3ED3F88D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0" w14:textId="64F30AF8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DACDF21" w14:textId="5AF8AC73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2" w14:textId="10FCA83F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DACDF23" w14:textId="47CF4504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4" w14:textId="759772E8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F25" w14:textId="4E2020EC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6" w14:textId="419BD44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DF27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29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2B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2D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2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2F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F30" w14:textId="46755BE8" w:rsidR="006F7B5D" w:rsidRPr="007C3AAA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F7B5D" w:rsidRPr="007C3AAA" w14:paraId="1DACDF5B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F32" w14:textId="77777777" w:rsidR="006F7B5D" w:rsidRPr="00CB12BF" w:rsidRDefault="006F7B5D" w:rsidP="006F7B5D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1DACDF33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34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35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36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37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38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39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3A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3B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3C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3D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3E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3F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0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41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2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43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4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45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6" w14:textId="122B79C5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1DACDF47" w14:textId="28EB231B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8" w14:textId="78936289" w:rsidR="006F7B5D" w:rsidRPr="00CB12BF" w:rsidRDefault="0061325E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DACDF49" w14:textId="493816BB" w:rsidR="006F7B5D" w:rsidRPr="00CB12BF" w:rsidRDefault="0061325E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A" w14:textId="07CCF29B" w:rsidR="006F7B5D" w:rsidRPr="00CB12BF" w:rsidRDefault="0061325E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DACDF4B" w14:textId="5C83E2A6" w:rsidR="006F7B5D" w:rsidRPr="00CB12BF" w:rsidRDefault="0061325E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C" w14:textId="4A9AD8F0" w:rsidR="006F7B5D" w:rsidRPr="00CB12BF" w:rsidRDefault="0061325E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DACDF4D" w14:textId="318158D6" w:rsidR="006F7B5D" w:rsidRPr="00CB12BF" w:rsidRDefault="0061325E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4E" w14:textId="4A39E7ED" w:rsidR="006F7B5D" w:rsidRPr="00C94CF4" w:rsidRDefault="0061325E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DACDF4F" w14:textId="2A83554D" w:rsidR="006F7B5D" w:rsidRPr="00CB12BF" w:rsidRDefault="0061325E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50" w14:textId="0B6C3B86" w:rsidR="006F7B5D" w:rsidRPr="00CB12BF" w:rsidRDefault="0061325E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DACDF51" w14:textId="52344145" w:rsidR="006F7B5D" w:rsidRPr="00CB12BF" w:rsidRDefault="0061325E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52" w14:textId="39B8D9BF" w:rsidR="006F7B5D" w:rsidRPr="00CB12BF" w:rsidRDefault="0061325E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DACDF53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54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55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56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57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58" w14:textId="77777777" w:rsidR="006F7B5D" w:rsidRPr="00CB12BF" w:rsidRDefault="006F7B5D" w:rsidP="006F7B5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DF59" w14:textId="77777777" w:rsidR="006F7B5D" w:rsidRPr="00CB12BF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F5A" w14:textId="1F539EA9" w:rsidR="006F7B5D" w:rsidRPr="00CB12BF" w:rsidRDefault="00D849FE" w:rsidP="006F7B5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F7B5D" w:rsidRPr="007C3AAA" w14:paraId="1DACDF85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F5C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1DACDF5D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5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5F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1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3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5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6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7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9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B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D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6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6F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71" w14:textId="03863A86" w:rsidR="006F7B5D" w:rsidRPr="007C3AAA" w:rsidRDefault="0061325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2" w14:textId="4F7FDAC1" w:rsidR="006F7B5D" w:rsidRPr="007C3AAA" w:rsidRDefault="0061325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F73" w14:textId="76F8012A" w:rsidR="006F7B5D" w:rsidRPr="007C3AAA" w:rsidRDefault="0061325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4" w14:textId="2351AD68" w:rsidR="006F7B5D" w:rsidRPr="007C3AAA" w:rsidRDefault="0061325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F75" w14:textId="0F764015" w:rsidR="006F7B5D" w:rsidRPr="007C3AAA" w:rsidRDefault="0061325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6" w14:textId="46851C2D" w:rsidR="006F7B5D" w:rsidRPr="007C3AAA" w:rsidRDefault="0061325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F77" w14:textId="7B96CD2D" w:rsidR="006F7B5D" w:rsidRPr="007C3AAA" w:rsidRDefault="0061325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8" w14:textId="634A2797" w:rsidR="006F7B5D" w:rsidRPr="00C94CF4" w:rsidRDefault="0061325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DF79" w14:textId="2EDDA998" w:rsidR="006F7B5D" w:rsidRPr="007C3AAA" w:rsidRDefault="0061325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A" w14:textId="08BFE89D" w:rsidR="006F7B5D" w:rsidRPr="007C3AAA" w:rsidRDefault="0061325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DF7B" w14:textId="454B91F2" w:rsidR="006F7B5D" w:rsidRPr="007C3AAA" w:rsidRDefault="0061325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C" w14:textId="7F2AD29E" w:rsidR="006F7B5D" w:rsidRPr="007C3AAA" w:rsidRDefault="0061325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DACDF7D" w14:textId="28DEF235" w:rsidR="006F7B5D" w:rsidRPr="007C3AAA" w:rsidRDefault="0061325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7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7F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8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81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8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83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F84" w14:textId="65FA88E4" w:rsidR="006F7B5D" w:rsidRPr="007C3AAA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F7B5D" w:rsidRPr="007C3AAA" w14:paraId="1DACDFA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F86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1DACDF87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8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89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8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8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8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8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8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8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1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3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5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6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7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9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9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9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A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A1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A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A3" w14:textId="0BFEAA02" w:rsidR="006F7B5D" w:rsidRPr="007C3AAA" w:rsidRDefault="0061325E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A4" w14:textId="43CCBE88" w:rsidR="006F7B5D" w:rsidRPr="007C3AAA" w:rsidRDefault="0061325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DFA5" w14:textId="20EBCFD4" w:rsidR="006F7B5D" w:rsidRPr="007C3AAA" w:rsidRDefault="00E332D4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A6" w14:textId="1190C39F" w:rsidR="006F7B5D" w:rsidRPr="007C3AA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DACDFA7" w14:textId="79AD68CD" w:rsidR="006F7B5D" w:rsidRPr="007C3AAA" w:rsidRDefault="00E332D4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A8" w14:textId="0C9A699A" w:rsidR="006F7B5D" w:rsidRPr="007C3AA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DACDFA9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A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A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A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A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DFAE" w14:textId="57628851" w:rsidR="006F7B5D" w:rsidRPr="007C3AAA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F7B5D" w:rsidRPr="007C3AAA" w14:paraId="1DACDFD9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DFB0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14:paraId="1DACDFB1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B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B3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B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B5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B6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B7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B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B9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B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BB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B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BD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BE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BF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0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C1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2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C3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C5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6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C7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8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C9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A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CB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C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CD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CE" w14:textId="1AD1E66E" w:rsidR="006F7B5D" w:rsidRPr="007C3AA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DFCF" w14:textId="0181C742" w:rsidR="006F7B5D" w:rsidRPr="007C3AAA" w:rsidRDefault="00E332D4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D0" w14:textId="6AC5D26A" w:rsidR="006F7B5D" w:rsidRPr="007C3AA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DACDFD1" w14:textId="4226297D" w:rsidR="006F7B5D" w:rsidRPr="007C3AAA" w:rsidRDefault="00E332D4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D2" w14:textId="4D1284E3" w:rsidR="006F7B5D" w:rsidRPr="007C3AA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DACDFD3" w14:textId="5A80E88E" w:rsidR="006F7B5D" w:rsidRPr="007C3AAA" w:rsidRDefault="00E332D4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D4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D5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DFD6" w14:textId="77777777" w:rsidR="006F7B5D" w:rsidRPr="007C3AA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DFD7" w14:textId="77777777" w:rsidR="006F7B5D" w:rsidRPr="007C3AA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DFD8" w14:textId="7A145E12" w:rsidR="006F7B5D" w:rsidRPr="007C3AAA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F7B5D" w:rsidRPr="007C3AAA" w14:paraId="1DACE00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DFDA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1DACDFD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DC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D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DE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D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0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1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2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3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4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5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6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7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8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9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A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C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EE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EF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0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F1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2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F3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4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F5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6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F7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8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DFF9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A" w14:textId="1E66859A" w:rsidR="006F7B5D" w:rsidRPr="0044445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DACDFFB" w14:textId="5E201BA4" w:rsidR="006F7B5D" w:rsidRPr="0044445A" w:rsidRDefault="00E332D4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C" w14:textId="10D15359" w:rsidR="006F7B5D" w:rsidRPr="0044445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DACDFFD" w14:textId="49773EF8" w:rsidR="006F7B5D" w:rsidRPr="0044445A" w:rsidRDefault="00E332D4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DFFE" w14:textId="7EB78E6D" w:rsidR="006F7B5D" w:rsidRPr="0044445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DACDFFF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00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01" w14:textId="77777777" w:rsidR="006F7B5D" w:rsidRPr="0044445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002" w14:textId="7A69BFC9" w:rsidR="006F7B5D" w:rsidRPr="00F40DA8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F7B5D" w:rsidRPr="007C3AAA" w14:paraId="1DACE02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004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14:paraId="1DACE005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06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07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08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09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0A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0B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0C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0D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0E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0F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0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1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2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3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4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5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6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7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8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9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A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B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C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D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1E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1F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20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21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22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23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24" w14:textId="77777777" w:rsidR="006F7B5D" w:rsidRPr="0044445A" w:rsidRDefault="006F7B5D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25" w14:textId="62DFDFBC" w:rsidR="006F7B5D" w:rsidRPr="0044445A" w:rsidRDefault="00E332D4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26" w14:textId="744A61BD" w:rsidR="006F7B5D" w:rsidRPr="0044445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E027" w14:textId="64947A0E" w:rsidR="006F7B5D" w:rsidRPr="0044445A" w:rsidRDefault="00E332D4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28" w14:textId="2F1B6898" w:rsidR="006F7B5D" w:rsidRPr="0044445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E029" w14:textId="49884C36" w:rsidR="006F7B5D" w:rsidRPr="0044445A" w:rsidRDefault="00E332D4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2A" w14:textId="0CE087EA" w:rsidR="006F7B5D" w:rsidRPr="0044445A" w:rsidRDefault="00E332D4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E02B" w14:textId="77777777" w:rsidR="006F7B5D" w:rsidRPr="0044445A" w:rsidRDefault="006F7B5D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02C" w14:textId="45EF8DE9" w:rsidR="006F7B5D" w:rsidRPr="00F40DA8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6F7B5D" w:rsidRPr="007C3AAA" w14:paraId="1DACE057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02E" w14:textId="77777777" w:rsidR="006F7B5D" w:rsidRPr="007C3AAA" w:rsidRDefault="006F7B5D" w:rsidP="006F7B5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14:paraId="1DACE02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0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1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2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3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4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5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6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7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8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9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A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C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3E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3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0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1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2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3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4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5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6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7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8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9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A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B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C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D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4E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4F" w14:textId="77777777" w:rsidR="006F7B5D" w:rsidRPr="007C3AAA" w:rsidRDefault="006F7B5D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50" w14:textId="77777777" w:rsidR="006F7B5D" w:rsidRPr="007C3AAA" w:rsidRDefault="006F7B5D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51" w14:textId="1CCADCC0" w:rsidR="006F7B5D" w:rsidRPr="007C3AAA" w:rsidRDefault="00E332D4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52" w14:textId="2D8362D4" w:rsidR="006F7B5D" w:rsidRPr="007C3AAA" w:rsidRDefault="00E332D4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1DACE053" w14:textId="247337E2" w:rsidR="006F7B5D" w:rsidRPr="007C3AAA" w:rsidRDefault="00E332D4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54" w14:textId="73339CE9" w:rsidR="006F7B5D" w:rsidRPr="007C3AAA" w:rsidRDefault="00E332D4" w:rsidP="006F7B5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1DACE055" w14:textId="1E177F3F" w:rsidR="006F7B5D" w:rsidRPr="007C3AAA" w:rsidRDefault="00E332D4" w:rsidP="006F7B5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056" w14:textId="12240248" w:rsidR="006F7B5D" w:rsidRPr="00F40DA8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F7B5D" w:rsidRPr="007C3AAA" w14:paraId="1DACE05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058" w14:textId="77777777" w:rsidR="006F7B5D" w:rsidRPr="007C3AAA" w:rsidRDefault="006F7B5D" w:rsidP="006F7B5D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1DACE059" w14:textId="6FE6226A" w:rsidR="006F7B5D" w:rsidRPr="007C3AAA" w:rsidRDefault="00D849FE" w:rsidP="006F7B5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6+33*100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05A" w14:textId="63C4F46B" w:rsidR="006F7B5D" w:rsidRPr="007C3AAA" w:rsidRDefault="00D849FE" w:rsidP="006F7B5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1DACE05C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DACE05D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729DE" w:rsidRPr="00216541" w14:paraId="1DACE08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05E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DACE05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5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7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9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6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6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5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7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9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7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7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8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8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8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8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8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85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08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1641B7" w:rsidRPr="00216541" w14:paraId="1DACE0B1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088" w14:textId="0E69B27F" w:rsidR="001641B7" w:rsidRPr="00216541" w:rsidRDefault="001641B7" w:rsidP="001641B7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1DACE08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8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8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8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8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8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8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9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9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A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0A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0B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1641B7" w:rsidRPr="00216541" w14:paraId="1DACE0DB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0B2" w14:textId="07F15E59" w:rsidR="001641B7" w:rsidRPr="00216541" w:rsidRDefault="001641B7" w:rsidP="001641B7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3" w:type="dxa"/>
          </w:tcPr>
          <w:p w14:paraId="1DACE0B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B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B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B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B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B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B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B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B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B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B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B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B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C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C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D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D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D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D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D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D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D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D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0D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0D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0D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1641B7" w:rsidRPr="00216541" w14:paraId="1DACE105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1BD3640" w14:textId="77777777" w:rsidR="001641B7" w:rsidRPr="004A1BB0" w:rsidRDefault="001641B7" w:rsidP="001641B7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62D71EBF" w14:textId="77777777" w:rsidR="001641B7" w:rsidRPr="004A1BB0" w:rsidRDefault="001641B7" w:rsidP="001641B7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1DACE0DC" w14:textId="71C37BFF" w:rsidR="001641B7" w:rsidRPr="00216541" w:rsidRDefault="001641B7" w:rsidP="001641B7">
            <w:pPr>
              <w:rPr>
                <w:b/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1DACE0D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D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D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E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E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0F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0F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0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10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0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CE10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10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1641B7" w:rsidRPr="00216541" w14:paraId="1DACE12F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106" w14:textId="7378D414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3" w:type="dxa"/>
          </w:tcPr>
          <w:p w14:paraId="1DACE10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0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0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0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0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0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0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0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0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1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1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2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2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2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2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2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2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2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2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2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2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2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2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2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2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12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1641B7" w:rsidRPr="00216541" w14:paraId="1DACE159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130" w14:textId="7D6CF993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1DACE13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3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3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3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3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3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3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3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3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3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3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3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3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3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3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4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4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5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5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5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5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5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5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5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5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15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1641B7" w:rsidRPr="00216541" w14:paraId="1DACE183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15A" w14:textId="58AF7569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1DACE15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5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5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5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5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6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6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7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7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8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8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18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1641B7" w:rsidRPr="00216541" w14:paraId="1DACE1AD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184" w14:textId="5E382478" w:rsidR="001641B7" w:rsidRPr="00216541" w:rsidRDefault="001641B7" w:rsidP="001641B7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1DACE18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8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8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8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8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8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8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8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8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8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8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9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9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A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A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A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A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A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A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A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A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A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A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A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A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1A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1641B7" w:rsidRPr="00216541" w14:paraId="1DACE1D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1AE" w14:textId="2ADBFBF1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r1,r0,0</w:t>
            </w:r>
          </w:p>
        </w:tc>
        <w:tc>
          <w:tcPr>
            <w:tcW w:w="283" w:type="dxa"/>
          </w:tcPr>
          <w:p w14:paraId="1DACE1AF" w14:textId="20830E3A" w:rsidR="001641B7" w:rsidRPr="00216541" w:rsidRDefault="00F139F5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0" w14:textId="5EC57A9F" w:rsidR="001641B7" w:rsidRPr="00216541" w:rsidRDefault="00F139F5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E1B1" w14:textId="58FDFE67" w:rsidR="001641B7" w:rsidRPr="00216541" w:rsidRDefault="00F139F5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2" w14:textId="23158AB0" w:rsidR="001641B7" w:rsidRPr="00216541" w:rsidRDefault="00F139F5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E1B3" w14:textId="0C76508A" w:rsidR="001641B7" w:rsidRPr="00216541" w:rsidRDefault="00F139F5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B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B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B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B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B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B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B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C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C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D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D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D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D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1D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1D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1D6" w14:textId="6127DBCB" w:rsidR="001641B7" w:rsidRPr="00216541" w:rsidRDefault="005F508F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5</w:t>
            </w:r>
          </w:p>
        </w:tc>
      </w:tr>
      <w:tr w:rsidR="001641B7" w:rsidRPr="00216541" w14:paraId="1DACE201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1D8" w14:textId="545D190D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r2,r0,100</w:t>
            </w:r>
          </w:p>
        </w:tc>
        <w:tc>
          <w:tcPr>
            <w:tcW w:w="283" w:type="dxa"/>
            <w:shd w:val="clear" w:color="auto" w:fill="auto"/>
          </w:tcPr>
          <w:p w14:paraId="1DACE1D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DA" w14:textId="31FC865D" w:rsidR="001641B7" w:rsidRPr="00216541" w:rsidRDefault="00F139F5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E1DB" w14:textId="3FBB7B85" w:rsidR="001641B7" w:rsidRPr="00216541" w:rsidRDefault="00F139F5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DC" w14:textId="167E8013" w:rsidR="001641B7" w:rsidRPr="00216541" w:rsidRDefault="00F139F5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E1DD" w14:textId="0E041BD1" w:rsidR="001641B7" w:rsidRPr="00216541" w:rsidRDefault="00F139F5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DE" w14:textId="4EABDC45" w:rsidR="001641B7" w:rsidRPr="00216541" w:rsidRDefault="00F139F5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E1D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E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E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1F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1F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200" w14:textId="5127D555" w:rsidR="001641B7" w:rsidRPr="00216541" w:rsidRDefault="005F508F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1641B7" w:rsidRPr="00216541" w14:paraId="1DACE22B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202" w14:textId="1296F306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1DACE20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0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05" w14:textId="322E1783" w:rsidR="001641B7" w:rsidRPr="00216541" w:rsidRDefault="00F139F5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06" w14:textId="2D48CB44" w:rsidR="001641B7" w:rsidRPr="00216541" w:rsidRDefault="00F139F5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E207" w14:textId="5CAABEE7" w:rsidR="001641B7" w:rsidRPr="00216541" w:rsidRDefault="00F139F5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08" w14:textId="1D6A7D89" w:rsidR="001641B7" w:rsidRPr="00216541" w:rsidRDefault="00F139F5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E209" w14:textId="195EAD8A" w:rsidR="001641B7" w:rsidRPr="00216541" w:rsidRDefault="00F139F5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0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0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0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0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0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0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1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1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2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2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2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2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2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2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2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2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2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2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22A" w14:textId="00300EE0" w:rsidR="001641B7" w:rsidRPr="00216541" w:rsidRDefault="005F508F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1641B7" w:rsidRPr="00216541" w14:paraId="1DACE255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22C" w14:textId="43F5E4DA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1DACE22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2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2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0" w14:textId="044C8A13" w:rsidR="001641B7" w:rsidRPr="00216541" w:rsidRDefault="00977E8C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E231" w14:textId="0759BDF8" w:rsidR="001641B7" w:rsidRPr="00216541" w:rsidRDefault="00977E8C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2" w14:textId="18D97603" w:rsidR="001641B7" w:rsidRPr="00216541" w:rsidRDefault="00977E8C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E233" w14:textId="69911D4A" w:rsidR="001641B7" w:rsidRPr="00216541" w:rsidRDefault="00977E8C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4" w14:textId="7F1D95AB" w:rsidR="001641B7" w:rsidRPr="00216541" w:rsidRDefault="00977E8C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E23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3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3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3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3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3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3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5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7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9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B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D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4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4F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5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51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5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53" w14:textId="77777777" w:rsidR="001641B7" w:rsidRPr="00216541" w:rsidRDefault="001641B7" w:rsidP="001641B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254" w14:textId="4EB7578E" w:rsidR="001641B7" w:rsidRPr="00216541" w:rsidRDefault="005F508F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1641B7" w:rsidRPr="00216541" w14:paraId="1DACE27F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256" w14:textId="7427DEB1" w:rsidR="001641B7" w:rsidRPr="00216541" w:rsidRDefault="001641B7" w:rsidP="001641B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977E8C"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="00977E8C" w:rsidRPr="007C3AAA">
              <w:rPr>
                <w:sz w:val="18"/>
                <w:szCs w:val="18"/>
                <w:lang w:val="it-IT"/>
              </w:rPr>
              <w:t xml:space="preserve">  f3,v3(r1)</w:t>
            </w:r>
          </w:p>
        </w:tc>
        <w:tc>
          <w:tcPr>
            <w:tcW w:w="283" w:type="dxa"/>
          </w:tcPr>
          <w:p w14:paraId="1DACE25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5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5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5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5B" w14:textId="1236885E" w:rsidR="001641B7" w:rsidRPr="00216541" w:rsidRDefault="00D803BD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5C" w14:textId="511A275C" w:rsidR="001641B7" w:rsidRPr="00216541" w:rsidRDefault="00D803BD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E25D" w14:textId="7364CA83" w:rsidR="001641B7" w:rsidRPr="00216541" w:rsidRDefault="00D803BD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5E" w14:textId="7CB9F879" w:rsidR="001641B7" w:rsidRPr="00216541" w:rsidRDefault="00D803BD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E25F" w14:textId="057E47F3" w:rsidR="001641B7" w:rsidRPr="00216541" w:rsidRDefault="00D803BD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6E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6F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70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71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72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73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74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75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76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77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78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79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7A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7B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7C" w14:textId="77777777" w:rsidR="001641B7" w:rsidRPr="00216541" w:rsidRDefault="001641B7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7D" w14:textId="77777777" w:rsidR="001641B7" w:rsidRPr="00216541" w:rsidRDefault="001641B7" w:rsidP="001641B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27E" w14:textId="266A51F7" w:rsidR="001641B7" w:rsidRPr="00216541" w:rsidRDefault="00460D59" w:rsidP="001641B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1(0)</w:t>
            </w:r>
          </w:p>
        </w:tc>
      </w:tr>
      <w:tr w:rsidR="00D803BD" w:rsidRPr="00216541" w14:paraId="1DACE2A9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280" w14:textId="3897314D" w:rsidR="00D803BD" w:rsidRPr="00216541" w:rsidRDefault="00D803BD" w:rsidP="00D803BD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f5,f1,f2</w:t>
            </w:r>
          </w:p>
        </w:tc>
        <w:tc>
          <w:tcPr>
            <w:tcW w:w="283" w:type="dxa"/>
            <w:shd w:val="clear" w:color="auto" w:fill="auto"/>
          </w:tcPr>
          <w:p w14:paraId="1DACE281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82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83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84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85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86" w14:textId="589AF0D8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E287" w14:textId="4B1677D1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88" w14:textId="25C6558E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289" w14:textId="44CCEE0B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8A" w14:textId="04D50473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28B" w14:textId="7B186B31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8C" w14:textId="72D53893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28D" w14:textId="78E85051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8E" w14:textId="035E2971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28F" w14:textId="4E688AD3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0" w14:textId="1BA2920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DACE291" w14:textId="46C8D40F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2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93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4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95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6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97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8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99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A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9B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C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9D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9E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9F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A0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A1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A2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A3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A4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A5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A6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2A7" w14:textId="77777777" w:rsidR="00D803BD" w:rsidRPr="00216541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2A8" w14:textId="551CB282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8(9)</w:t>
            </w:r>
          </w:p>
        </w:tc>
      </w:tr>
      <w:tr w:rsidR="00D803BD" w:rsidRPr="00216541" w14:paraId="1DACE2D3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2AA" w14:textId="4D5B24EE" w:rsidR="00D803BD" w:rsidRPr="00216541" w:rsidRDefault="00D803BD" w:rsidP="00D803BD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4B1623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4B1623">
              <w:rPr>
                <w:sz w:val="18"/>
                <w:szCs w:val="18"/>
                <w:lang w:val="it-IT"/>
              </w:rPr>
              <w:t xml:space="preserve"> f4, v4(r1</w:t>
            </w:r>
            <w:r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1DACE2AB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AC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AD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AE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AF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0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B1" w14:textId="57D74300" w:rsidR="00D803BD" w:rsidRPr="00216541" w:rsidRDefault="00460D59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2" w14:textId="783241C5" w:rsidR="00D803BD" w:rsidRPr="00216541" w:rsidRDefault="00460D59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E2B3" w14:textId="3B121C8D" w:rsidR="00D803BD" w:rsidRPr="00216541" w:rsidRDefault="00460D59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4" w14:textId="40DE1BF9" w:rsidR="00D803BD" w:rsidRPr="00216541" w:rsidRDefault="00460D59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E2B5" w14:textId="23E3F5A0" w:rsidR="00D803BD" w:rsidRPr="00216541" w:rsidRDefault="00460D59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6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B7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8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B9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A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BB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C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BD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BE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BF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0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1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2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3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4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5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6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7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8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9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A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B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C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D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CE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CF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2D0" w14:textId="77777777" w:rsidR="00D803BD" w:rsidRPr="00216541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2D1" w14:textId="77777777" w:rsidR="00D803BD" w:rsidRPr="00216541" w:rsidRDefault="00D803BD" w:rsidP="00D803B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2D2" w14:textId="517730AA" w:rsidR="00D803BD" w:rsidRPr="00216541" w:rsidRDefault="00460D59" w:rsidP="00D803B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0(1)</w:t>
            </w:r>
          </w:p>
        </w:tc>
      </w:tr>
      <w:tr w:rsidR="00D803BD" w:rsidRPr="00216541" w14:paraId="1DACE2FD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2D4" w14:textId="34ED94B2" w:rsidR="00D803BD" w:rsidRPr="0022131E" w:rsidRDefault="00D803BD" w:rsidP="00D803BD">
            <w:pPr>
              <w:rPr>
                <w:b/>
                <w:sz w:val="18"/>
                <w:szCs w:val="18"/>
                <w:lang w:val="en-GB"/>
              </w:rPr>
            </w:pPr>
            <w:r w:rsidRPr="0022131E">
              <w:rPr>
                <w:sz w:val="18"/>
                <w:szCs w:val="18"/>
                <w:lang w:val="en-GB"/>
              </w:rPr>
              <w:t xml:space="preserve"> </w:t>
            </w:r>
            <w:r w:rsidRPr="0022131E">
              <w:rPr>
                <w:sz w:val="18"/>
                <w:szCs w:val="18"/>
                <w:lang w:val="en-GB"/>
              </w:rPr>
              <w:tab/>
            </w:r>
            <w:proofErr w:type="spellStart"/>
            <w:r w:rsidRPr="0022131E">
              <w:rPr>
                <w:sz w:val="18"/>
                <w:szCs w:val="18"/>
                <w:lang w:val="en-GB"/>
              </w:rPr>
              <w:t>daddi</w:t>
            </w:r>
            <w:proofErr w:type="spellEnd"/>
            <w:r w:rsidRPr="0022131E">
              <w:rPr>
                <w:sz w:val="18"/>
                <w:szCs w:val="18"/>
                <w:lang w:val="en-GB"/>
              </w:rPr>
              <w:t xml:space="preserve">  r2,r2,-1</w:t>
            </w:r>
          </w:p>
        </w:tc>
        <w:tc>
          <w:tcPr>
            <w:tcW w:w="283" w:type="dxa"/>
            <w:shd w:val="clear" w:color="auto" w:fill="auto"/>
          </w:tcPr>
          <w:p w14:paraId="1DACE2D5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D6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D7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D8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D9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DA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DB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DC" w14:textId="6492C1F2" w:rsidR="00D803BD" w:rsidRPr="0022131E" w:rsidRDefault="00460D59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E2DD" w14:textId="6D275919" w:rsidR="00D803BD" w:rsidRPr="0022131E" w:rsidRDefault="00460D59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DE" w14:textId="1991FB69" w:rsidR="00D803BD" w:rsidRPr="0022131E" w:rsidRDefault="00460D59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E2DF" w14:textId="1066B135" w:rsidR="00D803BD" w:rsidRPr="0022131E" w:rsidRDefault="00460D59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0" w14:textId="4EA8EB5C" w:rsidR="00D803BD" w:rsidRPr="0022131E" w:rsidRDefault="00460D59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E2E1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2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E3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4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E5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6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E7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8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E9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A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EB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C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ED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EE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EF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F0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F1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F2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F3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F4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F5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F6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F7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F8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F9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2FA" w14:textId="77777777" w:rsidR="00D803BD" w:rsidRPr="0022131E" w:rsidRDefault="00D803BD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2FB" w14:textId="77777777" w:rsidR="00D803BD" w:rsidRPr="0022131E" w:rsidRDefault="00D803BD" w:rsidP="00D803B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2FC" w14:textId="3AFC6300" w:rsidR="00D803BD" w:rsidRPr="0022131E" w:rsidRDefault="00460D59" w:rsidP="00D803BD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0(1)</w:t>
            </w:r>
          </w:p>
        </w:tc>
      </w:tr>
      <w:tr w:rsidR="00460D59" w:rsidRPr="00216541" w14:paraId="1DACE32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2FE" w14:textId="5685DD9A" w:rsidR="00460D59" w:rsidRPr="003D56C4" w:rsidRDefault="00460D59" w:rsidP="00460D59">
            <w:pPr>
              <w:rPr>
                <w:b/>
                <w:sz w:val="18"/>
                <w:szCs w:val="18"/>
              </w:rPr>
            </w:pPr>
            <w:r w:rsidRPr="0022131E">
              <w:rPr>
                <w:sz w:val="18"/>
                <w:szCs w:val="18"/>
                <w:lang w:val="en-GB"/>
              </w:rPr>
              <w:tab/>
            </w:r>
            <w:proofErr w:type="spellStart"/>
            <w:r w:rsidRPr="003D56C4">
              <w:rPr>
                <w:sz w:val="18"/>
                <w:szCs w:val="18"/>
              </w:rPr>
              <w:t>mul.d</w:t>
            </w:r>
            <w:proofErr w:type="spellEnd"/>
            <w:r w:rsidRPr="003D56C4">
              <w:rPr>
                <w:sz w:val="18"/>
                <w:szCs w:val="18"/>
              </w:rPr>
              <w:t xml:space="preserve">  f1,f1,f2</w:t>
            </w:r>
          </w:p>
        </w:tc>
        <w:tc>
          <w:tcPr>
            <w:tcW w:w="283" w:type="dxa"/>
          </w:tcPr>
          <w:p w14:paraId="1DACE2FF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0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01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2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03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4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05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6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07" w14:textId="7F6EDC13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8" w14:textId="5AFDC661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</w:tcPr>
          <w:p w14:paraId="1DACE309" w14:textId="7F91C75B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A" w14:textId="1699E054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DACE30B" w14:textId="283FAA25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C" w14:textId="2D6F06B0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DACE30D" w14:textId="17605F16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0E" w14:textId="672C9DF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DACE30F" w14:textId="35B4F7CE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0" w14:textId="2C046E80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E311" w14:textId="1B4CFBEC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2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13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4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15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6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17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8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19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A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1B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C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1D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1E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1F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20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21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22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23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24" w14:textId="77777777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ACE325" w14:textId="77777777" w:rsidR="00460D59" w:rsidRPr="0022131E" w:rsidRDefault="00460D59" w:rsidP="00460D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326" w14:textId="7454963F" w:rsidR="00460D59" w:rsidRPr="0022131E" w:rsidRDefault="00460D59" w:rsidP="00460D5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2(</w:t>
            </w:r>
            <w:r w:rsidR="00852A17">
              <w:rPr>
                <w:b/>
                <w:sz w:val="18"/>
                <w:szCs w:val="18"/>
                <w:lang w:val="en-GB"/>
              </w:rPr>
              <w:t>1</w:t>
            </w:r>
            <w:r>
              <w:rPr>
                <w:b/>
                <w:sz w:val="18"/>
                <w:szCs w:val="18"/>
                <w:lang w:val="en-GB"/>
              </w:rPr>
              <w:t>)</w:t>
            </w:r>
          </w:p>
        </w:tc>
      </w:tr>
      <w:tr w:rsidR="00852A17" w:rsidRPr="00216541" w14:paraId="1DACE351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328" w14:textId="689337C2" w:rsidR="00852A17" w:rsidRPr="00216541" w:rsidRDefault="00852A17" w:rsidP="00852A17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22131E">
              <w:rPr>
                <w:sz w:val="18"/>
                <w:szCs w:val="18"/>
                <w:lang w:val="en-GB"/>
              </w:rPr>
              <w:t>div.d</w:t>
            </w:r>
            <w:proofErr w:type="spellEnd"/>
            <w:r w:rsidRPr="0022131E">
              <w:rPr>
                <w:sz w:val="18"/>
                <w:szCs w:val="18"/>
                <w:lang w:val="en-GB"/>
              </w:rPr>
              <w:t xml:space="preserve">  f6,f3,f4</w:t>
            </w:r>
          </w:p>
        </w:tc>
        <w:tc>
          <w:tcPr>
            <w:tcW w:w="283" w:type="dxa"/>
            <w:shd w:val="clear" w:color="auto" w:fill="auto"/>
          </w:tcPr>
          <w:p w14:paraId="1DACE329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2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2B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2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2D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2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2F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31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2" w14:textId="6C14DE01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E333" w14:textId="7795B496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4" w14:textId="453DD1CF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E335" w14:textId="6FA6BAA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6" w14:textId="6A538B4E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E337" w14:textId="22142C3E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8" w14:textId="47369C49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339" w14:textId="151684AC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A" w14:textId="1BEC8065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33B" w14:textId="5B066839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C" w14:textId="1FD94221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33D" w14:textId="6CCAA348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3E" w14:textId="34E7034F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DACE33F" w14:textId="1D76B4CF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0" w14:textId="6E032B22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DACE341" w14:textId="0A9AB190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43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45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47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49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4B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4D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4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4F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350" w14:textId="779282F3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6(9)</w:t>
            </w:r>
          </w:p>
        </w:tc>
      </w:tr>
      <w:tr w:rsidR="00852A17" w:rsidRPr="00216541" w14:paraId="1DACE37B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352" w14:textId="24F98BC3" w:rsidR="00852A17" w:rsidRPr="00216541" w:rsidRDefault="00852A17" w:rsidP="00852A17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 xml:space="preserve">               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22131E">
              <w:rPr>
                <w:sz w:val="18"/>
                <w:szCs w:val="18"/>
                <w:lang w:val="en-GB"/>
              </w:rPr>
              <w:t>add.d</w:t>
            </w:r>
            <w:proofErr w:type="spellEnd"/>
            <w:r w:rsidRPr="0022131E">
              <w:rPr>
                <w:sz w:val="18"/>
                <w:szCs w:val="18"/>
                <w:lang w:val="en-GB"/>
              </w:rPr>
              <w:t xml:space="preserve">  f5, f5,f3</w:t>
            </w:r>
          </w:p>
        </w:tc>
        <w:tc>
          <w:tcPr>
            <w:tcW w:w="283" w:type="dxa"/>
          </w:tcPr>
          <w:p w14:paraId="1DACE35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5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5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5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5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5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5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5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5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5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5D" w14:textId="4AB6A8FA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5E" w14:textId="5C7D4CAB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DACE35F" w14:textId="4DF331C2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0" w14:textId="05C8C010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DACE361" w14:textId="017CDE76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2" w14:textId="2E6F14A2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1DACE363" w14:textId="1FD89632" w:rsidR="00852A17" w:rsidRPr="00216541" w:rsidRDefault="00610E3E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4" w14:textId="5306BBDA" w:rsidR="00852A17" w:rsidRPr="00216541" w:rsidRDefault="00610E3E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DACE365" w14:textId="4461832B" w:rsidR="00852A17" w:rsidRPr="00216541" w:rsidRDefault="00610E3E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6" w14:textId="6BF1F4D1" w:rsidR="00852A17" w:rsidRPr="00216541" w:rsidRDefault="00610E3E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DACE36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6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6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6D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6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6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7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7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7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7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7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7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7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7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7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DACE37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37A" w14:textId="72E0327A" w:rsidR="00852A17" w:rsidRPr="00216541" w:rsidRDefault="00610E3E" w:rsidP="00852A17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0(2)</w:t>
            </w:r>
          </w:p>
        </w:tc>
      </w:tr>
      <w:tr w:rsidR="00852A17" w:rsidRPr="00216541" w14:paraId="1DACE3A5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37C" w14:textId="0FBFC5B2" w:rsidR="00852A17" w:rsidRPr="00A11877" w:rsidRDefault="00852A17" w:rsidP="00852A17">
            <w:pPr>
              <w:rPr>
                <w:b/>
                <w:sz w:val="18"/>
                <w:szCs w:val="18"/>
                <w:lang w:val="en-GB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 w:rsidRPr="00A11877">
              <w:rPr>
                <w:sz w:val="18"/>
                <w:szCs w:val="18"/>
                <w:lang w:val="en-GB"/>
              </w:rPr>
              <w:t>daddui</w:t>
            </w:r>
            <w:proofErr w:type="spellEnd"/>
            <w:r w:rsidRPr="00A11877">
              <w:rPr>
                <w:sz w:val="18"/>
                <w:szCs w:val="18"/>
                <w:lang w:val="en-GB"/>
              </w:rPr>
              <w:t xml:space="preserve">  r1,r1,8</w:t>
            </w:r>
          </w:p>
        </w:tc>
        <w:tc>
          <w:tcPr>
            <w:tcW w:w="283" w:type="dxa"/>
            <w:shd w:val="clear" w:color="auto" w:fill="auto"/>
          </w:tcPr>
          <w:p w14:paraId="1DACE37D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7E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7F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0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81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2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83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4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85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6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87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8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89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A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8B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C" w14:textId="1DFD5C45" w:rsidR="00852A17" w:rsidRPr="00A11877" w:rsidRDefault="00610E3E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E38D" w14:textId="1BC996EA" w:rsidR="00852A17" w:rsidRPr="00A11877" w:rsidRDefault="00610E3E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8E" w14:textId="1FAF4C4D" w:rsidR="00852A17" w:rsidRPr="00A11877" w:rsidRDefault="00610E3E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E38F" w14:textId="230EEFC7" w:rsidR="00852A17" w:rsidRPr="00A11877" w:rsidRDefault="00610E3E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0" w14:textId="0F117BEA" w:rsidR="00852A17" w:rsidRPr="00A11877" w:rsidRDefault="00610E3E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DACE391" w14:textId="2CCB7296" w:rsidR="00852A17" w:rsidRPr="00A11877" w:rsidRDefault="00610E3E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2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93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4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95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6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97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8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99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A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9B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C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9D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9E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9F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A0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A1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A2" w14:textId="77777777" w:rsidR="00852A17" w:rsidRPr="00A11877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ACE3A3" w14:textId="77777777" w:rsidR="00852A17" w:rsidRPr="00A11877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3A4" w14:textId="0BDA6282" w:rsidR="00852A17" w:rsidRPr="00A11877" w:rsidRDefault="00610E3E" w:rsidP="00852A17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0(1)</w:t>
            </w:r>
          </w:p>
        </w:tc>
      </w:tr>
      <w:tr w:rsidR="00852A17" w:rsidRPr="00216541" w14:paraId="1DACE3CF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3A6" w14:textId="2BA3C981" w:rsidR="00852A17" w:rsidRPr="00216541" w:rsidRDefault="00852A17" w:rsidP="00852A17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1DACE3A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A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A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A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A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A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AD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A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A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B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B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B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B7" w14:textId="5401CC00" w:rsidR="00852A17" w:rsidRPr="00216541" w:rsidRDefault="00610E3E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8" w14:textId="63FBED5F" w:rsidR="00852A17" w:rsidRPr="00216541" w:rsidRDefault="00610E3E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DACE3B9" w14:textId="45DB8065" w:rsidR="00852A17" w:rsidRPr="00216541" w:rsidRDefault="003A0C7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A" w14:textId="10D976B0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ACE3BB" w14:textId="01AB092B" w:rsidR="00852A17" w:rsidRPr="00216541" w:rsidRDefault="003A0C7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C" w14:textId="198B7830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ACE3BD" w14:textId="168E7A72" w:rsidR="00852A17" w:rsidRPr="00216541" w:rsidRDefault="003A0C7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BE" w14:textId="72FC29F3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DACE3BF" w14:textId="4EE23481" w:rsidR="00852A17" w:rsidRPr="00216541" w:rsidRDefault="003A0C7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C0" w14:textId="570521FD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E3C1" w14:textId="7AF5BAAD" w:rsidR="00852A17" w:rsidRPr="00216541" w:rsidRDefault="003A0C7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C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C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C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C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C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C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C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C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C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C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C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CD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3CE" w14:textId="400781E6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852A17" w:rsidRPr="00216541" w14:paraId="1DACE3F9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3D0" w14:textId="63C902D9" w:rsidR="00852A17" w:rsidRPr="00216541" w:rsidRDefault="00852A17" w:rsidP="00852A17">
            <w:pPr>
              <w:rPr>
                <w:b/>
                <w:sz w:val="18"/>
                <w:szCs w:val="18"/>
                <w:lang w:val="it-IT"/>
              </w:rPr>
            </w:pPr>
            <w:r w:rsidRPr="00A11877">
              <w:rPr>
                <w:sz w:val="18"/>
                <w:szCs w:val="18"/>
                <w:lang w:val="en-GB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</w:t>
            </w:r>
            <w:r>
              <w:rPr>
                <w:sz w:val="18"/>
                <w:szCs w:val="18"/>
                <w:lang w:val="it-IT"/>
              </w:rPr>
              <w:t>-8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14:paraId="1DACE3D1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D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D3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D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D5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D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D7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D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D9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D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DB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D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DD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D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DF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E1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2" w14:textId="7B0F228D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DACE3E3" w14:textId="0EAD7ECD" w:rsidR="00852A17" w:rsidRPr="00216541" w:rsidRDefault="003A0C70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4" w14:textId="30E63073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E3E5" w14:textId="09DD8B8A" w:rsidR="00852A17" w:rsidRPr="00216541" w:rsidRDefault="003A0C70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6" w14:textId="133EE5DB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E3E7" w14:textId="6F04C94A" w:rsidR="00852A17" w:rsidRPr="00216541" w:rsidRDefault="003A0C70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8" w14:textId="25AB07B5" w:rsidR="00852A17" w:rsidRPr="00216541" w:rsidRDefault="003A0C7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DACE3E9" w14:textId="656471FE" w:rsidR="00852A17" w:rsidRPr="00216541" w:rsidRDefault="009B4230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A" w14:textId="5975FED4" w:rsidR="00852A17" w:rsidRPr="00216541" w:rsidRDefault="009B423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E3EB" w14:textId="1EBDF7E4" w:rsidR="00852A17" w:rsidRPr="00216541" w:rsidRDefault="009B4230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C" w14:textId="78DB9661" w:rsidR="00852A17" w:rsidRPr="00216541" w:rsidRDefault="009B423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E3ED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E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EF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F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F1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F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F3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F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F5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3F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3F7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3F8" w14:textId="1B24FC0E" w:rsidR="00852A17" w:rsidRPr="00216541" w:rsidRDefault="009B423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852A17" w:rsidRPr="00216541" w14:paraId="1DACE423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3FA" w14:textId="786E7BC7" w:rsidR="00852A17" w:rsidRPr="00216541" w:rsidRDefault="00852A17" w:rsidP="00852A1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1-8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1DACE3F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F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FD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3F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3F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D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0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0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1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2" w14:textId="74E65F74" w:rsidR="00852A17" w:rsidRPr="00216541" w:rsidRDefault="009B423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DACE413" w14:textId="44E8D216" w:rsidR="00852A17" w:rsidRPr="00216541" w:rsidRDefault="009B423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4" w14:textId="32D07407" w:rsidR="00852A17" w:rsidRPr="00216541" w:rsidRDefault="009B423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ACE415" w14:textId="020008D0" w:rsidR="00852A17" w:rsidRPr="00216541" w:rsidRDefault="009B423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6" w14:textId="565EC5FD" w:rsidR="00852A17" w:rsidRPr="00216541" w:rsidRDefault="009B423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ACE417" w14:textId="0CDE5E1F" w:rsidR="00852A17" w:rsidRPr="00216541" w:rsidRDefault="009B4230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1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1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1D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1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1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2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2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422" w14:textId="49CD8242" w:rsidR="00852A17" w:rsidRPr="00216541" w:rsidRDefault="009B4230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852A17" w:rsidRPr="00216541" w14:paraId="1DACE44D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424" w14:textId="52D13131" w:rsidR="00852A17" w:rsidRPr="00216541" w:rsidRDefault="00852A17" w:rsidP="00852A1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r2,loop  </w:t>
            </w:r>
          </w:p>
        </w:tc>
        <w:tc>
          <w:tcPr>
            <w:tcW w:w="283" w:type="dxa"/>
            <w:shd w:val="clear" w:color="auto" w:fill="auto"/>
          </w:tcPr>
          <w:p w14:paraId="1DACE425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2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27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2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29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2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2B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2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2D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2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2F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31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33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35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37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39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3B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3D" w14:textId="54320D44" w:rsidR="00852A17" w:rsidRPr="00216541" w:rsidRDefault="005F508F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3E" w14:textId="1F33CA5D" w:rsidR="00852A17" w:rsidRPr="00216541" w:rsidRDefault="005F508F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ACE43F" w14:textId="20E71167" w:rsidR="00852A17" w:rsidRPr="00216541" w:rsidRDefault="005F508F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40" w14:textId="5B93580F" w:rsidR="00852A17" w:rsidRPr="00216541" w:rsidRDefault="005F508F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ACE441" w14:textId="3EA627C4" w:rsidR="00852A17" w:rsidRPr="00216541" w:rsidRDefault="005F508F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42" w14:textId="07506EC3" w:rsidR="00852A17" w:rsidRPr="00216541" w:rsidRDefault="005F508F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ACE443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4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45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4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47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4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49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CE44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CE44B" w14:textId="77777777" w:rsidR="00852A17" w:rsidRPr="00216541" w:rsidRDefault="00852A17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44C" w14:textId="14BA546F" w:rsidR="00852A17" w:rsidRPr="00216541" w:rsidRDefault="005F508F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1(2)</w:t>
            </w:r>
          </w:p>
        </w:tc>
      </w:tr>
      <w:tr w:rsidR="00852A17" w:rsidRPr="00216541" w14:paraId="1DACE47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ACE44E" w14:textId="3E590070" w:rsidR="00852A17" w:rsidRPr="00216541" w:rsidRDefault="00852A17" w:rsidP="00852A17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1DACE44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9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A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B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C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D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5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5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6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6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6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6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67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8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69" w14:textId="4B45EE2E" w:rsidR="00852A17" w:rsidRPr="00216541" w:rsidRDefault="005F508F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A" w14:textId="54CF3BF8" w:rsidR="00852A17" w:rsidRPr="00216541" w:rsidRDefault="005F508F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1DACE46B" w14:textId="2D3C6A18" w:rsidR="00852A17" w:rsidRPr="00216541" w:rsidRDefault="005F508F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C" w14:textId="01BEDBC3" w:rsidR="00852A17" w:rsidRPr="00216541" w:rsidRDefault="005F508F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1DACE46D" w14:textId="12016E6E" w:rsidR="00852A17" w:rsidRPr="00216541" w:rsidRDefault="005F508F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6E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6F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70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71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72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73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CE474" w14:textId="77777777" w:rsidR="00852A17" w:rsidRPr="00216541" w:rsidRDefault="00852A17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ACE475" w14:textId="77777777" w:rsidR="00852A17" w:rsidRPr="00216541" w:rsidRDefault="00852A17" w:rsidP="00852A1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ACE476" w14:textId="5BF63A58" w:rsidR="00852A17" w:rsidRPr="00216541" w:rsidRDefault="005F508F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852A17" w:rsidRPr="00216541" w14:paraId="1DACE47B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ACE478" w14:textId="04A97D05" w:rsidR="00852A17" w:rsidRPr="00216541" w:rsidRDefault="00852A17" w:rsidP="00852A17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1DACE479" w14:textId="43FCBF67" w:rsidR="00852A17" w:rsidRPr="00216541" w:rsidRDefault="005B5A26" w:rsidP="00852A1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6+25*100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ACE47A" w14:textId="0BA6A8EE" w:rsidR="00852A17" w:rsidRPr="00216541" w:rsidRDefault="005B5A26" w:rsidP="00852A1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2506</w:t>
            </w:r>
          </w:p>
        </w:tc>
      </w:tr>
    </w:tbl>
    <w:p w14:paraId="1DACE47C" w14:textId="27A3A267" w:rsidR="00C70C7E" w:rsidRDefault="00C70C7E" w:rsidP="007C3AAA">
      <w:pPr>
        <w:rPr>
          <w:lang w:val="it-IT"/>
        </w:rPr>
      </w:pPr>
    </w:p>
    <w:p w14:paraId="14D6E0EC" w14:textId="65D43EE1" w:rsidR="000E2BDA" w:rsidRDefault="00A20572" w:rsidP="007C3AAA">
      <w:pPr>
        <w:rPr>
          <w:lang w:val="it-IT"/>
        </w:rPr>
      </w:pPr>
      <w:proofErr w:type="spellStart"/>
      <w:r>
        <w:rPr>
          <w:lang w:val="it-IT"/>
        </w:rPr>
        <w:t>SPEEDUP_reale</w:t>
      </w:r>
      <w:proofErr w:type="spellEnd"/>
      <w:r>
        <w:rPr>
          <w:lang w:val="it-IT"/>
        </w:rPr>
        <w:t>=</w:t>
      </w:r>
      <w:r w:rsidR="00DC1594">
        <w:rPr>
          <w:lang w:val="it-IT"/>
        </w:rPr>
        <w:t>33</w:t>
      </w:r>
      <w:r w:rsidR="00CA3572">
        <w:rPr>
          <w:lang w:val="it-IT"/>
        </w:rPr>
        <w:t>06</w:t>
      </w:r>
      <w:r>
        <w:rPr>
          <w:lang w:val="it-IT"/>
        </w:rPr>
        <w:t>/</w:t>
      </w:r>
      <w:r w:rsidR="00DC1594">
        <w:rPr>
          <w:lang w:val="it-IT"/>
        </w:rPr>
        <w:t>25</w:t>
      </w:r>
      <w:r>
        <w:rPr>
          <w:lang w:val="it-IT"/>
        </w:rPr>
        <w:t>06=</w:t>
      </w:r>
      <w:r w:rsidR="004C3B5C">
        <w:rPr>
          <w:lang w:val="it-IT"/>
        </w:rPr>
        <w:t>1.32</w:t>
      </w:r>
    </w:p>
    <w:p w14:paraId="44F30892" w14:textId="77777777" w:rsidR="001F08EB" w:rsidRDefault="001F08EB" w:rsidP="007C3AAA">
      <w:pPr>
        <w:rPr>
          <w:lang w:val="it-IT"/>
        </w:rPr>
      </w:pPr>
    </w:p>
    <w:p w14:paraId="24107B35" w14:textId="5DDB7986" w:rsidR="001F08EB" w:rsidRDefault="00C938AB" w:rsidP="007C3AAA">
      <w:pPr>
        <w:rPr>
          <w:lang w:val="it-IT"/>
        </w:rPr>
      </w:pPr>
      <w:proofErr w:type="spellStart"/>
      <w:r>
        <w:rPr>
          <w:lang w:val="it-IT"/>
        </w:rPr>
        <w:t>FRACTION_enhanced</w:t>
      </w:r>
      <w:proofErr w:type="spellEnd"/>
      <w:r>
        <w:rPr>
          <w:lang w:val="it-IT"/>
        </w:rPr>
        <w:t>=(0+9+1</w:t>
      </w:r>
      <w:r w:rsidR="00103836">
        <w:rPr>
          <w:lang w:val="it-IT"/>
        </w:rPr>
        <w:t>+1+1+9+2+1+2</w:t>
      </w:r>
      <w:r>
        <w:rPr>
          <w:lang w:val="it-IT"/>
        </w:rPr>
        <w:t>)</w:t>
      </w:r>
      <w:r w:rsidR="00103836">
        <w:rPr>
          <w:lang w:val="it-IT"/>
        </w:rPr>
        <w:t>*100/3306</w:t>
      </w:r>
      <w:r w:rsidR="004622E8">
        <w:rPr>
          <w:lang w:val="it-IT"/>
        </w:rPr>
        <w:t>=</w:t>
      </w:r>
      <w:r w:rsidR="00F1407C">
        <w:rPr>
          <w:lang w:val="it-IT"/>
        </w:rPr>
        <w:t>0.79</w:t>
      </w:r>
    </w:p>
    <w:p w14:paraId="42092E8C" w14:textId="77777777" w:rsidR="00782D45" w:rsidRDefault="00782D45" w:rsidP="007C3AAA">
      <w:pPr>
        <w:rPr>
          <w:lang w:val="it-IT"/>
        </w:rPr>
      </w:pPr>
    </w:p>
    <w:p w14:paraId="6FAFD434" w14:textId="47A5F05F" w:rsidR="00782D45" w:rsidRPr="00F66012" w:rsidRDefault="00782D45" w:rsidP="007C3AAA">
      <w:pPr>
        <w:rPr>
          <w:lang w:val="en-GB"/>
        </w:rPr>
      </w:pPr>
      <w:proofErr w:type="spellStart"/>
      <w:r w:rsidRPr="00F66012">
        <w:rPr>
          <w:lang w:val="en-GB"/>
        </w:rPr>
        <w:t>SPEEDUP_enhanced</w:t>
      </w:r>
      <w:proofErr w:type="spellEnd"/>
      <w:r w:rsidRPr="00F66012">
        <w:rPr>
          <w:lang w:val="en-GB"/>
        </w:rPr>
        <w:t>=</w:t>
      </w:r>
      <w:r w:rsidR="006413E2" w:rsidRPr="00F66012">
        <w:rPr>
          <w:lang w:val="en-GB"/>
        </w:rPr>
        <w:t>(0+9+1+1+1+9+2+1+2)/(1+8+0+0+2+6+0+0+1)</w:t>
      </w:r>
      <w:r w:rsidR="007059EA" w:rsidRPr="00F66012">
        <w:rPr>
          <w:lang w:val="en-GB"/>
        </w:rPr>
        <w:t>=1.44</w:t>
      </w:r>
    </w:p>
    <w:p w14:paraId="4FBC9931" w14:textId="77777777" w:rsidR="007059EA" w:rsidRPr="00F66012" w:rsidRDefault="007059EA" w:rsidP="007C3AAA">
      <w:pPr>
        <w:rPr>
          <w:lang w:val="en-GB"/>
        </w:rPr>
      </w:pPr>
    </w:p>
    <w:p w14:paraId="6E772282" w14:textId="12711E12" w:rsidR="007059EA" w:rsidRPr="00F66012" w:rsidRDefault="007059EA" w:rsidP="007C3AAA">
      <w:pPr>
        <w:rPr>
          <w:lang w:val="en-GB"/>
        </w:rPr>
      </w:pPr>
      <w:proofErr w:type="spellStart"/>
      <w:r w:rsidRPr="00F66012">
        <w:rPr>
          <w:lang w:val="en-GB"/>
        </w:rPr>
        <w:t>SPEEDUP_amdhal</w:t>
      </w:r>
      <w:proofErr w:type="spellEnd"/>
      <w:r w:rsidRPr="00F66012">
        <w:rPr>
          <w:lang w:val="en-GB"/>
        </w:rPr>
        <w:t>=1/</w:t>
      </w:r>
      <w:r w:rsidR="00F66012">
        <w:rPr>
          <w:lang w:val="en-GB"/>
        </w:rPr>
        <w:t>(</w:t>
      </w:r>
      <w:r w:rsidR="00F66012" w:rsidRPr="00F66012">
        <w:rPr>
          <w:lang w:val="en-GB"/>
        </w:rPr>
        <w:t>1-FRACTION_e</w:t>
      </w:r>
      <w:r w:rsidR="00F66012">
        <w:rPr>
          <w:lang w:val="en-GB"/>
        </w:rPr>
        <w:t xml:space="preserve">nhanced) + </w:t>
      </w:r>
      <w:proofErr w:type="spellStart"/>
      <w:r w:rsidR="00F66012" w:rsidRPr="00F66012">
        <w:rPr>
          <w:lang w:val="en-GB"/>
        </w:rPr>
        <w:t>FRACTION_e</w:t>
      </w:r>
      <w:r w:rsidR="00F66012">
        <w:rPr>
          <w:lang w:val="en-GB"/>
        </w:rPr>
        <w:t>nhanced</w:t>
      </w:r>
      <w:proofErr w:type="spellEnd"/>
      <w:r w:rsidR="003168EE">
        <w:rPr>
          <w:lang w:val="en-GB"/>
        </w:rPr>
        <w:t>/</w:t>
      </w:r>
      <w:proofErr w:type="spellStart"/>
      <w:r w:rsidR="003168EE">
        <w:rPr>
          <w:lang w:val="en-GB"/>
        </w:rPr>
        <w:t>SPEEDUP_enhanced</w:t>
      </w:r>
      <w:proofErr w:type="spellEnd"/>
      <w:r w:rsidR="003168EE">
        <w:rPr>
          <w:lang w:val="en-GB"/>
        </w:rPr>
        <w:t xml:space="preserve"> = 1/(</w:t>
      </w:r>
      <w:r w:rsidR="004622E8">
        <w:rPr>
          <w:lang w:val="en-GB"/>
        </w:rPr>
        <w:t>1-</w:t>
      </w:r>
      <w:r w:rsidR="00F1407C">
        <w:rPr>
          <w:lang w:val="en-GB"/>
        </w:rPr>
        <w:t>0.79</w:t>
      </w:r>
      <w:r w:rsidR="003168EE">
        <w:rPr>
          <w:lang w:val="en-GB"/>
        </w:rPr>
        <w:t>)</w:t>
      </w:r>
      <w:r w:rsidR="00F1407C">
        <w:rPr>
          <w:lang w:val="en-GB"/>
        </w:rPr>
        <w:t>+0.79/1.44=</w:t>
      </w:r>
      <w:r w:rsidR="008304AA">
        <w:rPr>
          <w:lang w:val="en-GB"/>
        </w:rPr>
        <w:t>1</w:t>
      </w:r>
      <w:r w:rsidR="00CA3572">
        <w:rPr>
          <w:lang w:val="en-GB"/>
        </w:rPr>
        <w:t>.32</w:t>
      </w:r>
    </w:p>
    <w:sectPr w:rsidR="007059EA" w:rsidRPr="00F66012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CE47F" w14:textId="77777777" w:rsidR="006800DE" w:rsidRDefault="006800DE" w:rsidP="00B7466F">
      <w:r>
        <w:separator/>
      </w:r>
    </w:p>
  </w:endnote>
  <w:endnote w:type="continuationSeparator" w:id="0">
    <w:p w14:paraId="1DACE480" w14:textId="77777777" w:rsidR="006800DE" w:rsidRDefault="006800D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CE484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DACE485" w14:textId="77777777" w:rsidR="00216541" w:rsidRDefault="00216541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CE486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CE47D" w14:textId="77777777" w:rsidR="006800DE" w:rsidRDefault="006800DE" w:rsidP="00B7466F">
      <w:r>
        <w:separator/>
      </w:r>
    </w:p>
  </w:footnote>
  <w:footnote w:type="continuationSeparator" w:id="0">
    <w:p w14:paraId="1DACE47E" w14:textId="77777777" w:rsidR="006800DE" w:rsidRDefault="006800D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CE481" w14:textId="77777777" w:rsidR="00216541" w:rsidRPr="003053B1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DACE487" wp14:editId="1DACE488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ACE489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1DACE482" w14:textId="77777777" w:rsidR="00216541" w:rsidRPr="00757D8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1DACE483" w14:textId="77777777" w:rsidR="00216541" w:rsidRDefault="002165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465280">
    <w:abstractNumId w:val="1"/>
  </w:num>
  <w:num w:numId="2" w16cid:durableId="897667679">
    <w:abstractNumId w:val="2"/>
  </w:num>
  <w:num w:numId="3" w16cid:durableId="1900283788">
    <w:abstractNumId w:val="3"/>
  </w:num>
  <w:num w:numId="4" w16cid:durableId="1693333919">
    <w:abstractNumId w:val="11"/>
  </w:num>
  <w:num w:numId="5" w16cid:durableId="1091656684">
    <w:abstractNumId w:val="4"/>
  </w:num>
  <w:num w:numId="6" w16cid:durableId="716515663">
    <w:abstractNumId w:val="14"/>
  </w:num>
  <w:num w:numId="7" w16cid:durableId="1385329125">
    <w:abstractNumId w:val="5"/>
  </w:num>
  <w:num w:numId="8" w16cid:durableId="1393500746">
    <w:abstractNumId w:val="12"/>
  </w:num>
  <w:num w:numId="9" w16cid:durableId="1827553438">
    <w:abstractNumId w:val="7"/>
  </w:num>
  <w:num w:numId="10" w16cid:durableId="220943542">
    <w:abstractNumId w:val="10"/>
  </w:num>
  <w:num w:numId="11" w16cid:durableId="1773622115">
    <w:abstractNumId w:val="9"/>
  </w:num>
  <w:num w:numId="12" w16cid:durableId="1024328619">
    <w:abstractNumId w:val="18"/>
  </w:num>
  <w:num w:numId="13" w16cid:durableId="1760055985">
    <w:abstractNumId w:val="8"/>
  </w:num>
  <w:num w:numId="14" w16cid:durableId="1872958778">
    <w:abstractNumId w:val="0"/>
  </w:num>
  <w:num w:numId="15" w16cid:durableId="686635838">
    <w:abstractNumId w:val="1"/>
  </w:num>
  <w:num w:numId="16" w16cid:durableId="1087075423">
    <w:abstractNumId w:val="6"/>
  </w:num>
  <w:num w:numId="17" w16cid:durableId="1355813786">
    <w:abstractNumId w:val="17"/>
  </w:num>
  <w:num w:numId="18" w16cid:durableId="1599564082">
    <w:abstractNumId w:val="13"/>
  </w:num>
  <w:num w:numId="19" w16cid:durableId="1397897660">
    <w:abstractNumId w:val="16"/>
  </w:num>
  <w:num w:numId="20" w16cid:durableId="4174067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55C66"/>
    <w:rsid w:val="000647AC"/>
    <w:rsid w:val="0009746B"/>
    <w:rsid w:val="000D7A12"/>
    <w:rsid w:val="000E2BDA"/>
    <w:rsid w:val="00103836"/>
    <w:rsid w:val="001259DA"/>
    <w:rsid w:val="00132E84"/>
    <w:rsid w:val="00136919"/>
    <w:rsid w:val="00156D65"/>
    <w:rsid w:val="001641B7"/>
    <w:rsid w:val="001A0DEB"/>
    <w:rsid w:val="001D4746"/>
    <w:rsid w:val="001F08EB"/>
    <w:rsid w:val="00207552"/>
    <w:rsid w:val="002134B1"/>
    <w:rsid w:val="002148B6"/>
    <w:rsid w:val="00216541"/>
    <w:rsid w:val="0022131E"/>
    <w:rsid w:val="002228B7"/>
    <w:rsid w:val="002924AD"/>
    <w:rsid w:val="002A0196"/>
    <w:rsid w:val="002A704D"/>
    <w:rsid w:val="002B1FE7"/>
    <w:rsid w:val="002E43D4"/>
    <w:rsid w:val="002F4464"/>
    <w:rsid w:val="003053B1"/>
    <w:rsid w:val="003168EE"/>
    <w:rsid w:val="00321374"/>
    <w:rsid w:val="00335BF9"/>
    <w:rsid w:val="00344DDE"/>
    <w:rsid w:val="0035763C"/>
    <w:rsid w:val="00360DF5"/>
    <w:rsid w:val="003A0C70"/>
    <w:rsid w:val="003D56C4"/>
    <w:rsid w:val="00404EE7"/>
    <w:rsid w:val="00425F0C"/>
    <w:rsid w:val="00432840"/>
    <w:rsid w:val="0044445A"/>
    <w:rsid w:val="00460D59"/>
    <w:rsid w:val="004622E8"/>
    <w:rsid w:val="00476C9D"/>
    <w:rsid w:val="00480521"/>
    <w:rsid w:val="004A1BB0"/>
    <w:rsid w:val="004B1623"/>
    <w:rsid w:val="004B5217"/>
    <w:rsid w:val="004B7BA5"/>
    <w:rsid w:val="004C3B5C"/>
    <w:rsid w:val="004D6000"/>
    <w:rsid w:val="004F2F74"/>
    <w:rsid w:val="004F52ED"/>
    <w:rsid w:val="005313C9"/>
    <w:rsid w:val="005342EF"/>
    <w:rsid w:val="00551D2E"/>
    <w:rsid w:val="005805F2"/>
    <w:rsid w:val="005A41C2"/>
    <w:rsid w:val="005B27BB"/>
    <w:rsid w:val="005B5A26"/>
    <w:rsid w:val="005D5B2C"/>
    <w:rsid w:val="005E3BB9"/>
    <w:rsid w:val="005F2DB0"/>
    <w:rsid w:val="005F508F"/>
    <w:rsid w:val="00601C7C"/>
    <w:rsid w:val="00610E3E"/>
    <w:rsid w:val="0061325E"/>
    <w:rsid w:val="006413E2"/>
    <w:rsid w:val="006602F5"/>
    <w:rsid w:val="006800DE"/>
    <w:rsid w:val="006A61FC"/>
    <w:rsid w:val="006C5007"/>
    <w:rsid w:val="006C6324"/>
    <w:rsid w:val="006D105B"/>
    <w:rsid w:val="006D50AE"/>
    <w:rsid w:val="006F341A"/>
    <w:rsid w:val="006F7B5D"/>
    <w:rsid w:val="007059EA"/>
    <w:rsid w:val="007117EC"/>
    <w:rsid w:val="00733987"/>
    <w:rsid w:val="00735BB9"/>
    <w:rsid w:val="0074300A"/>
    <w:rsid w:val="00755612"/>
    <w:rsid w:val="00757D80"/>
    <w:rsid w:val="00775DAD"/>
    <w:rsid w:val="00782D45"/>
    <w:rsid w:val="007C3AAA"/>
    <w:rsid w:val="007C4B6E"/>
    <w:rsid w:val="007E5F25"/>
    <w:rsid w:val="008304AA"/>
    <w:rsid w:val="00852A17"/>
    <w:rsid w:val="0086343E"/>
    <w:rsid w:val="00885DCA"/>
    <w:rsid w:val="00902E80"/>
    <w:rsid w:val="009141B4"/>
    <w:rsid w:val="00922B44"/>
    <w:rsid w:val="00955733"/>
    <w:rsid w:val="00977E8C"/>
    <w:rsid w:val="00995A30"/>
    <w:rsid w:val="009B4230"/>
    <w:rsid w:val="009B7D03"/>
    <w:rsid w:val="009D59ED"/>
    <w:rsid w:val="00A11877"/>
    <w:rsid w:val="00A20572"/>
    <w:rsid w:val="00A61060"/>
    <w:rsid w:val="00A90C76"/>
    <w:rsid w:val="00AA6F98"/>
    <w:rsid w:val="00AD1AD5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70C7E"/>
    <w:rsid w:val="00C808C0"/>
    <w:rsid w:val="00C938AB"/>
    <w:rsid w:val="00C94CF4"/>
    <w:rsid w:val="00CA316C"/>
    <w:rsid w:val="00CA3572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D729DE"/>
    <w:rsid w:val="00D803BD"/>
    <w:rsid w:val="00D849FE"/>
    <w:rsid w:val="00D969DF"/>
    <w:rsid w:val="00DC1594"/>
    <w:rsid w:val="00E332D4"/>
    <w:rsid w:val="00E62E3D"/>
    <w:rsid w:val="00ED6E6F"/>
    <w:rsid w:val="00F139F5"/>
    <w:rsid w:val="00F1407C"/>
    <w:rsid w:val="00F220C7"/>
    <w:rsid w:val="00F3123F"/>
    <w:rsid w:val="00F40DA8"/>
    <w:rsid w:val="00F44E2B"/>
    <w:rsid w:val="00F51891"/>
    <w:rsid w:val="00F66012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ACDC2B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Gonnella  Luigi</cp:lastModifiedBy>
  <cp:revision>44</cp:revision>
  <cp:lastPrinted>2020-10-20T05:16:00Z</cp:lastPrinted>
  <dcterms:created xsi:type="dcterms:W3CDTF">2020-10-20T07:46:00Z</dcterms:created>
  <dcterms:modified xsi:type="dcterms:W3CDTF">2025-01-14T11:52:00Z</dcterms:modified>
</cp:coreProperties>
</file>