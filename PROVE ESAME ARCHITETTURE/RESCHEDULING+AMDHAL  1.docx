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22DBE08" w14:textId="77777777" w:rsidR="00CA39D5" w:rsidRPr="007C3AAA" w:rsidRDefault="00CA39D5" w:rsidP="00CA39D5">
      <w:pPr>
        <w:rPr>
          <w:lang w:val="it-IT"/>
        </w:rPr>
      </w:pPr>
      <w:r w:rsidRPr="007C3AAA">
        <w:rPr>
          <w:lang w:val="it-IT"/>
        </w:rPr>
        <w:t>Considerare la seguente architectura MIPS64: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AB0083" w14:paraId="522DBE12" w14:textId="77777777" w:rsidTr="00757D80">
        <w:tc>
          <w:tcPr>
            <w:tcW w:w="3544" w:type="dxa"/>
          </w:tcPr>
          <w:p w14:paraId="522DBE09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522DBE0A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522DBE0B" w14:textId="77777777" w:rsidR="00757D80" w:rsidRPr="004A1BB0" w:rsidRDefault="00757D80" w:rsidP="00CB12BF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CB12BF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522DBE0C" w14:textId="77777777" w:rsidR="00757D80" w:rsidRPr="00CB12BF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CB12BF" w:rsidRPr="00CB12BF">
              <w:t>2</w:t>
            </w:r>
            <w:r w:rsidRPr="00CB12BF">
              <w:t xml:space="preserve"> stages</w:t>
            </w:r>
          </w:p>
          <w:p w14:paraId="522DBE0D" w14:textId="77777777"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CB12BF">
              <w:t xml:space="preserve">8 </w:t>
            </w:r>
            <w:r w:rsidRPr="004A1BB0">
              <w:t>clock cycles</w:t>
            </w:r>
          </w:p>
          <w:p w14:paraId="522DBE0E" w14:textId="77777777"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14:paraId="522DBE0F" w14:textId="77777777" w:rsidR="00CA39D5" w:rsidRPr="00CB12BF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 xml:space="preserve">forwarding </w:t>
            </w:r>
            <w:r w:rsidR="004A1BB0" w:rsidRPr="00CB12BF">
              <w:t>enabled</w:t>
            </w:r>
          </w:p>
          <w:p w14:paraId="522DBE10" w14:textId="77777777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>è possibile completare lo stage EXE di una istruzion in modo out-of-order.</w:t>
            </w:r>
          </w:p>
          <w:p w14:paraId="522DBE11" w14:textId="77777777" w:rsidR="00757D80" w:rsidRPr="007C3AAA" w:rsidRDefault="00757D80">
            <w:pPr>
              <w:rPr>
                <w:lang w:val="it-IT"/>
              </w:rPr>
            </w:pPr>
          </w:p>
        </w:tc>
      </w:tr>
    </w:tbl>
    <w:p w14:paraId="522DBE13" w14:textId="77777777"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>Facendo riferimento al frammento di codice riportato, si mostrino le tempistiche relative all’esecuzione ciascuna istruzione e si calcoli il numero totale di clock cycles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14:paraId="522DBE14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14:paraId="522DBE15" w14:textId="77777777" w:rsidR="00CB12BF" w:rsidRDefault="006C6324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r w:rsidR="00CB12BF" w:rsidRPr="007C3AAA">
        <w:rPr>
          <w:rFonts w:ascii="Courier" w:hAnsi="Courier"/>
          <w:sz w:val="24"/>
          <w:szCs w:val="24"/>
          <w:lang w:val="it-IT"/>
        </w:rPr>
        <w:t>v</w:t>
      </w:r>
      <w:r w:rsidR="00CB12BF">
        <w:rPr>
          <w:rFonts w:ascii="Courier" w:hAnsi="Courier"/>
          <w:sz w:val="24"/>
          <w:szCs w:val="24"/>
          <w:lang w:val="it-IT"/>
        </w:rPr>
        <w:t>5</w:t>
      </w:r>
      <w:r w:rsidR="00CB12BF" w:rsidRPr="007C3AAA">
        <w:rPr>
          <w:rFonts w:ascii="Courier" w:hAnsi="Courier"/>
          <w:sz w:val="24"/>
          <w:szCs w:val="24"/>
          <w:lang w:val="it-IT"/>
        </w:rPr>
        <w:t>[i] = ((v1[i]</w:t>
      </w:r>
      <w:r w:rsidR="00CB12BF">
        <w:rPr>
          <w:rFonts w:ascii="Courier" w:hAnsi="Courier"/>
          <w:sz w:val="24"/>
          <w:szCs w:val="24"/>
          <w:lang w:val="it-IT"/>
        </w:rPr>
        <w:t>/</w:t>
      </w:r>
      <w:r w:rsidR="00CB12BF" w:rsidRPr="007C3AAA">
        <w:rPr>
          <w:rFonts w:ascii="Courier" w:hAnsi="Courier"/>
          <w:sz w:val="24"/>
          <w:szCs w:val="24"/>
          <w:lang w:val="it-IT"/>
        </w:rPr>
        <w:t xml:space="preserve">v2[i]) </w:t>
      </w:r>
      <w:r w:rsidR="00CB12BF">
        <w:rPr>
          <w:rFonts w:ascii="Courier" w:hAnsi="Courier"/>
          <w:sz w:val="24"/>
          <w:szCs w:val="24"/>
          <w:lang w:val="it-IT"/>
        </w:rPr>
        <w:t xml:space="preserve">+ </w:t>
      </w:r>
      <w:r w:rsidR="00CB12BF" w:rsidRPr="007C3AAA">
        <w:rPr>
          <w:rFonts w:ascii="Courier" w:hAnsi="Courier"/>
          <w:sz w:val="24"/>
          <w:szCs w:val="24"/>
          <w:lang w:val="it-IT"/>
        </w:rPr>
        <w:t>v3[i]);</w:t>
      </w:r>
    </w:p>
    <w:p w14:paraId="522DBE16" w14:textId="77777777" w:rsidR="00CB12BF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6</w:t>
      </w:r>
      <w:r w:rsidRPr="007C3AAA">
        <w:rPr>
          <w:rFonts w:ascii="Courier" w:hAnsi="Courier"/>
          <w:sz w:val="24"/>
          <w:szCs w:val="24"/>
          <w:lang w:val="it-IT"/>
        </w:rPr>
        <w:t>[i] = ((v</w:t>
      </w:r>
      <w:r>
        <w:rPr>
          <w:rFonts w:ascii="Courier" w:hAnsi="Courier"/>
          <w:sz w:val="24"/>
          <w:szCs w:val="24"/>
          <w:lang w:val="it-IT"/>
        </w:rPr>
        <w:t>3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/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4</w:t>
      </w:r>
      <w:r w:rsidRPr="007C3AAA">
        <w:rPr>
          <w:rFonts w:ascii="Courier" w:hAnsi="Courier"/>
          <w:sz w:val="24"/>
          <w:szCs w:val="24"/>
          <w:lang w:val="it-IT"/>
        </w:rPr>
        <w:t xml:space="preserve">[i]) </w:t>
      </w:r>
      <w:r>
        <w:rPr>
          <w:rFonts w:ascii="Courier" w:hAnsi="Courier"/>
          <w:sz w:val="24"/>
          <w:szCs w:val="24"/>
          <w:lang w:val="it-IT"/>
        </w:rPr>
        <w:t>+</w:t>
      </w:r>
      <w:r w:rsidRPr="007C3AAA">
        <w:rPr>
          <w:rFonts w:ascii="Courier" w:hAnsi="Courier"/>
          <w:sz w:val="24"/>
          <w:szCs w:val="24"/>
          <w:lang w:val="it-IT"/>
        </w:rPr>
        <w:t xml:space="preserve"> v</w:t>
      </w:r>
      <w:r>
        <w:rPr>
          <w:rFonts w:ascii="Courier" w:hAnsi="Courier"/>
          <w:sz w:val="24"/>
          <w:szCs w:val="24"/>
          <w:lang w:val="it-IT"/>
        </w:rPr>
        <w:t>1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*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2</w:t>
      </w:r>
      <w:r w:rsidRPr="007C3AAA">
        <w:rPr>
          <w:rFonts w:ascii="Courier" w:hAnsi="Courier"/>
          <w:sz w:val="24"/>
          <w:szCs w:val="24"/>
          <w:lang w:val="it-IT"/>
        </w:rPr>
        <w:t>[i]);</w:t>
      </w:r>
    </w:p>
    <w:p w14:paraId="522DBE17" w14:textId="77777777" w:rsidR="005805F2" w:rsidRPr="007C3AAA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 w:rsidR="006C6324"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dTable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AB0083" w:rsidRPr="007C3AAA" w14:paraId="522DBE42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E1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522DBE19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522DBE1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1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1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1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1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1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A" w14:textId="77777777" w:rsidR="009B7D03" w:rsidRPr="007C3AAA" w:rsidRDefault="009B7D03" w:rsidP="00CD59F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2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2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3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3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4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E4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B12BF" w:rsidRPr="007C3AAA" w14:paraId="522DBE6C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E4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values”</w:t>
            </w:r>
          </w:p>
        </w:tc>
        <w:tc>
          <w:tcPr>
            <w:tcW w:w="283" w:type="dxa"/>
            <w:shd w:val="clear" w:color="auto" w:fill="auto"/>
          </w:tcPr>
          <w:p w14:paraId="522DBE4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4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4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0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5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5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0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6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6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E6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AB0083" w:rsidRPr="007C3AAA" w14:paraId="522DBE96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E6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522DBE6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6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7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7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8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8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9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9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9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9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9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E9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522DBEC2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E97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  .double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14:paraId="522DBE98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522DBE99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14:paraId="522DBE9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9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9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9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9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9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2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8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A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A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2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8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B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B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BEC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EC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AB0083" w:rsidRPr="007C3AAA" w14:paraId="522DBEE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EC3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14:paraId="522DBEC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C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C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D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D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EE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EE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EE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522DBF16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EED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  <w:shd w:val="clear" w:color="auto" w:fill="auto"/>
          </w:tcPr>
          <w:p w14:paraId="522DBEE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E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EF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EF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0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0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1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1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1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1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1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F1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AB0083" w:rsidRPr="007C3AAA" w14:paraId="522DBF4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F17" w14:textId="77777777" w:rsidR="009B7D03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3" w:type="dxa"/>
          </w:tcPr>
          <w:p w14:paraId="522DBF1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1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1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1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1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1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1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1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2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2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3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3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F3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522DBF6A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F4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522DBF4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4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4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4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4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5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5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6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6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4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6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6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6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F6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AB0083" w:rsidRPr="007C3AAA" w14:paraId="522DBF9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F6B" w14:textId="77777777" w:rsidR="009B7D03" w:rsidRPr="004B6AC5" w:rsidRDefault="009B7D03" w:rsidP="009B7D03">
            <w:pPr>
              <w:rPr>
                <w:sz w:val="18"/>
                <w:szCs w:val="18"/>
                <w:highlight w:val="yellow"/>
                <w:lang w:val="it-IT"/>
              </w:rPr>
            </w:pPr>
            <w:r w:rsidRPr="004B6AC5">
              <w:rPr>
                <w:sz w:val="18"/>
                <w:szCs w:val="18"/>
                <w:highlight w:val="yellow"/>
                <w:lang w:val="it-IT"/>
              </w:rPr>
              <w:t xml:space="preserve">main: </w:t>
            </w:r>
            <w:r w:rsidRPr="004B6AC5">
              <w:rPr>
                <w:sz w:val="18"/>
                <w:szCs w:val="18"/>
                <w:highlight w:val="yellow"/>
                <w:lang w:val="it-IT"/>
              </w:rPr>
              <w:tab/>
            </w:r>
            <w:r w:rsidR="006C6324" w:rsidRPr="004B6AC5">
              <w:rPr>
                <w:sz w:val="18"/>
                <w:szCs w:val="18"/>
                <w:highlight w:val="yellow"/>
                <w:lang w:val="it-IT"/>
              </w:rPr>
              <w:t>daddui    r1,r0,0</w:t>
            </w:r>
          </w:p>
        </w:tc>
        <w:tc>
          <w:tcPr>
            <w:tcW w:w="283" w:type="dxa"/>
          </w:tcPr>
          <w:p w14:paraId="522DBF6C" w14:textId="201F6C81" w:rsidR="009B7D03" w:rsidRPr="007C3AAA" w:rsidRDefault="00AB008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6D" w14:textId="70925F03" w:rsidR="009B7D03" w:rsidRPr="007C3AAA" w:rsidRDefault="00AB008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BF6E" w14:textId="3A53E13D" w:rsidR="009B7D03" w:rsidRPr="007C3AAA" w:rsidRDefault="00AB008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6F" w14:textId="461F9FFB" w:rsidR="009B7D03" w:rsidRPr="007C3AAA" w:rsidRDefault="00AB008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BF70" w14:textId="53D56DDE" w:rsidR="009B7D03" w:rsidRPr="007C3AAA" w:rsidRDefault="00AB008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2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4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6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8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A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C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7E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7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0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2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4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6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8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A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C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8E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8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90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9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92" w14:textId="77777777"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F93" w14:textId="767B3E00" w:rsidR="009B7D03" w:rsidRPr="007C3AAA" w:rsidRDefault="007D3F77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AB0083" w:rsidRPr="007C3AAA" w14:paraId="522DBFB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F95" w14:textId="77777777" w:rsidR="00AB0083" w:rsidRPr="004B6AC5" w:rsidRDefault="00AB0083" w:rsidP="00AB0083">
            <w:pPr>
              <w:rPr>
                <w:sz w:val="18"/>
                <w:szCs w:val="18"/>
                <w:highlight w:val="yellow"/>
                <w:lang w:val="it-IT"/>
              </w:rPr>
            </w:pPr>
            <w:r w:rsidRPr="004B6AC5">
              <w:rPr>
                <w:sz w:val="18"/>
                <w:szCs w:val="18"/>
                <w:highlight w:val="yellow"/>
                <w:lang w:val="it-IT"/>
              </w:rPr>
              <w:t xml:space="preserve">                daddui    r2,r0,100</w:t>
            </w:r>
          </w:p>
        </w:tc>
        <w:tc>
          <w:tcPr>
            <w:tcW w:w="283" w:type="dxa"/>
            <w:shd w:val="clear" w:color="auto" w:fill="auto"/>
          </w:tcPr>
          <w:p w14:paraId="522DBF96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7" w14:textId="43140F2C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BF98" w14:textId="7396E26C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9" w14:textId="7E794876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BF9A" w14:textId="0DDDC132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B" w14:textId="0F49450D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BF9C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D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9E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9F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0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1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2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3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4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5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6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7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8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9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A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C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D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AE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AF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0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1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2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3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4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5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6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7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8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9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A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B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BC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BFBD" w14:textId="710681EE" w:rsidR="00AB0083" w:rsidRPr="007C3AAA" w:rsidRDefault="007D3F77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B0083" w:rsidRPr="007C3AAA" w14:paraId="522DBFE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BFBF" w14:textId="77777777" w:rsidR="00AB0083" w:rsidRPr="004B6AC5" w:rsidRDefault="00AB0083" w:rsidP="00AB0083">
            <w:pPr>
              <w:rPr>
                <w:sz w:val="18"/>
                <w:szCs w:val="18"/>
                <w:highlight w:val="yellow"/>
                <w:lang w:val="it-IT"/>
              </w:rPr>
            </w:pPr>
            <w:r w:rsidRPr="004B6AC5">
              <w:rPr>
                <w:sz w:val="18"/>
                <w:szCs w:val="18"/>
                <w:highlight w:val="yellow"/>
                <w:lang w:val="it-IT"/>
              </w:rPr>
              <w:t>loop:</w:t>
            </w:r>
            <w:r w:rsidRPr="004B6AC5">
              <w:rPr>
                <w:sz w:val="18"/>
                <w:szCs w:val="18"/>
                <w:highlight w:val="yellow"/>
                <w:lang w:val="it-IT"/>
              </w:rPr>
              <w:tab/>
              <w:t>l.d  f1,v1(r1)</w:t>
            </w:r>
          </w:p>
        </w:tc>
        <w:tc>
          <w:tcPr>
            <w:tcW w:w="283" w:type="dxa"/>
          </w:tcPr>
          <w:p w14:paraId="522DBFC0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1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2" w14:textId="283E7472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3" w14:textId="7F0600F8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BFC4" w14:textId="246015D8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5" w14:textId="1532BABD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BFC6" w14:textId="5632B223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7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8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9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A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C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D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CE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CF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0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1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2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3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4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5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6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7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8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9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A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C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D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DE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DF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E0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E1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E2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E3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E4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BFE5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BFE6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BFE7" w14:textId="21B37216" w:rsidR="00AB0083" w:rsidRPr="007C3AAA" w:rsidRDefault="007D3F77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B0083" w:rsidRPr="007C3AAA" w14:paraId="522DC012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BFE9" w14:textId="77777777" w:rsidR="00AB0083" w:rsidRPr="004B6AC5" w:rsidRDefault="00AB0083" w:rsidP="00AB0083">
            <w:pPr>
              <w:rPr>
                <w:sz w:val="18"/>
                <w:szCs w:val="18"/>
                <w:highlight w:val="yellow"/>
                <w:lang w:val="it-IT"/>
              </w:rPr>
            </w:pPr>
            <w:r w:rsidRPr="004B6AC5">
              <w:rPr>
                <w:sz w:val="18"/>
                <w:szCs w:val="18"/>
                <w:highlight w:val="yellow"/>
                <w:lang w:val="it-IT"/>
              </w:rPr>
              <w:tab/>
              <w:t>l.d  f2,v2(r1)</w:t>
            </w:r>
          </w:p>
        </w:tc>
        <w:tc>
          <w:tcPr>
            <w:tcW w:w="283" w:type="dxa"/>
            <w:shd w:val="clear" w:color="auto" w:fill="auto"/>
          </w:tcPr>
          <w:p w14:paraId="522DBFEA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E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EC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ED" w14:textId="18D2CC78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BFEE" w14:textId="69FAD183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EF" w14:textId="56447816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BFF0" w14:textId="1BBFDA9B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1" w14:textId="2A323464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BFF2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3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4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5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6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7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8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9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A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C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D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BFFE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BFFF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0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1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2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3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4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5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6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7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8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9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A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C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D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0E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0F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10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011" w14:textId="7C2C7BBF" w:rsidR="00AB0083" w:rsidRPr="007C3AAA" w:rsidRDefault="007D3F77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B0083" w:rsidRPr="007C3AAA" w14:paraId="522DC03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013" w14:textId="77777777" w:rsidR="00AB0083" w:rsidRPr="007C3AAA" w:rsidRDefault="00AB0083" w:rsidP="00AB008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4B6AC5">
              <w:rPr>
                <w:sz w:val="18"/>
                <w:szCs w:val="18"/>
                <w:highlight w:val="yellow"/>
                <w:lang w:val="it-IT"/>
              </w:rPr>
              <w:t>div.d  f5,f1,f2</w:t>
            </w:r>
          </w:p>
        </w:tc>
        <w:tc>
          <w:tcPr>
            <w:tcW w:w="283" w:type="dxa"/>
          </w:tcPr>
          <w:p w14:paraId="522DC014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5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16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7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18" w14:textId="2692DD82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9" w14:textId="6B489D1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01A" w14:textId="5BBF658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B" w14:textId="58A6D4B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1C" w14:textId="133B672C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D" w14:textId="68F1ABAB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1E" w14:textId="1A53B12A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1F" w14:textId="17C05D45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20" w14:textId="49C6DEB5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1" w14:textId="6D5A99E5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22" w14:textId="47CEE5B8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3" w14:textId="674FA3AD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024" w14:textId="754709E6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5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6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7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8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9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A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C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D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2E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2F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0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1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2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3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4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5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6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7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8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39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3A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03B" w14:textId="519452B6" w:rsidR="00AB0083" w:rsidRPr="007C3AAA" w:rsidRDefault="007D3F77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AB0083" w:rsidRPr="007C3AAA" w14:paraId="522DC066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03D" w14:textId="77777777" w:rsidR="00AB0083" w:rsidRPr="007C3AAA" w:rsidRDefault="00AB0083" w:rsidP="00AB008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4B6AC5">
              <w:rPr>
                <w:sz w:val="18"/>
                <w:szCs w:val="18"/>
                <w:highlight w:val="yellow"/>
                <w:lang w:val="it-IT"/>
              </w:rPr>
              <w:t>l.d  f3,v3(r1)</w:t>
            </w:r>
          </w:p>
        </w:tc>
        <w:tc>
          <w:tcPr>
            <w:tcW w:w="283" w:type="dxa"/>
            <w:shd w:val="clear" w:color="auto" w:fill="auto"/>
          </w:tcPr>
          <w:p w14:paraId="522DC03E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3F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0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1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2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3" w14:textId="4153A588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044" w14:textId="41021851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5" w14:textId="086BA0F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046" w14:textId="240AC66D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7" w14:textId="4C6AFAE5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048" w14:textId="3F27FEFB" w:rsidR="00AB0083" w:rsidRPr="007C3AAA" w:rsidRDefault="00AB0083" w:rsidP="00AB008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9" w14:textId="0C396692" w:rsidR="00AB0083" w:rsidRPr="007C3AAA" w:rsidRDefault="00AB0083" w:rsidP="00AB008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A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C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D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4E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4F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0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1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2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3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4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5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6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7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8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9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A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C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D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5E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5F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60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61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62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63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64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065" w14:textId="4235E190" w:rsidR="00AB0083" w:rsidRPr="007C3AAA" w:rsidRDefault="007D3F77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AB0083" w:rsidRPr="007C3AAA" w14:paraId="522DC09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067" w14:textId="77777777" w:rsidR="00AB0083" w:rsidRPr="004B6AC5" w:rsidRDefault="00AB0083" w:rsidP="00AB0083">
            <w:pPr>
              <w:rPr>
                <w:sz w:val="18"/>
                <w:szCs w:val="18"/>
                <w:highlight w:val="yellow"/>
                <w:lang w:val="it-IT"/>
              </w:rPr>
            </w:pPr>
            <w:r w:rsidRPr="004B6AC5">
              <w:rPr>
                <w:sz w:val="18"/>
                <w:szCs w:val="18"/>
                <w:highlight w:val="yellow"/>
                <w:lang w:val="it-IT"/>
              </w:rPr>
              <w:tab/>
              <w:t>add.d  f5, f5,f3</w:t>
            </w:r>
          </w:p>
        </w:tc>
        <w:tc>
          <w:tcPr>
            <w:tcW w:w="283" w:type="dxa"/>
          </w:tcPr>
          <w:p w14:paraId="522DC068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69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6A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6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6C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6D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6E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6F" w14:textId="7C6DAA36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070" w14:textId="1627E151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1" w14:textId="12FB921B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072" w14:textId="5820D9B1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3" w14:textId="7F4C4ADE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074" w14:textId="2CE1123F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5" w14:textId="5185CE6E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076" w14:textId="154D401C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7" w14:textId="4FA12619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522DC078" w14:textId="743F6233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9" w14:textId="3EA7258E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07A" w14:textId="2D588923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7C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D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7E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7F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0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1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2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3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4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5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6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7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8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9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A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C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8D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8E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08F" w14:textId="281B3C29" w:rsidR="00AB0083" w:rsidRPr="007C3AAA" w:rsidRDefault="007D3F77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AB0083" w:rsidRPr="007C3AAA" w14:paraId="522DC0BA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091" w14:textId="77777777" w:rsidR="00AB0083" w:rsidRPr="007C3AAA" w:rsidRDefault="00AB0083" w:rsidP="00AB0083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r w:rsidRPr="004B6AC5">
              <w:rPr>
                <w:sz w:val="18"/>
                <w:szCs w:val="18"/>
                <w:highlight w:val="yellow"/>
                <w:lang w:val="it-IT"/>
              </w:rPr>
              <w:t>l.d f4, v4(r1)</w:t>
            </w:r>
          </w:p>
        </w:tc>
        <w:tc>
          <w:tcPr>
            <w:tcW w:w="283" w:type="dxa"/>
            <w:shd w:val="clear" w:color="auto" w:fill="auto"/>
          </w:tcPr>
          <w:p w14:paraId="522DC092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3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4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5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6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7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8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9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9A" w14:textId="3891C14F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B" w14:textId="4AB1B303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09C" w14:textId="1E2D669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D" w14:textId="4EC562EE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09E" w14:textId="05712785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9F" w14:textId="6105D1BC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0A0" w14:textId="374C10E2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1" w14:textId="7C30840A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0A2" w14:textId="6C4680F2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3" w14:textId="779015B0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0A4" w14:textId="6D9CF05A" w:rsidR="00AB0083" w:rsidRPr="007C3AAA" w:rsidRDefault="00AB0083" w:rsidP="00AB008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5" w14:textId="38BDB0CB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0A6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7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8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9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A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C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D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AE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AF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0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B1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2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B3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4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B5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6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B7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B8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0B9" w14:textId="37DFCB7C" w:rsidR="00AB0083" w:rsidRPr="007C3AAA" w:rsidRDefault="007D3F77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B0083" w:rsidRPr="007C3AAA" w14:paraId="522DC0E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0BB" w14:textId="77777777" w:rsidR="00AB0083" w:rsidRPr="007C3AAA" w:rsidRDefault="00AB0083" w:rsidP="00AB008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4B6AC5">
              <w:rPr>
                <w:sz w:val="18"/>
                <w:szCs w:val="18"/>
                <w:highlight w:val="yellow"/>
                <w:lang w:val="it-IT"/>
              </w:rPr>
              <w:t>div.d  f6,f3,f4</w:t>
            </w:r>
          </w:p>
        </w:tc>
        <w:tc>
          <w:tcPr>
            <w:tcW w:w="283" w:type="dxa"/>
          </w:tcPr>
          <w:p w14:paraId="522DC0BC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BD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BE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BF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0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1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2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3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4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5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6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7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8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9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CA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B" w14:textId="60343E93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0CC" w14:textId="4F517DA5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D" w14:textId="044E0088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0CE" w14:textId="3F770FDD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CF" w14:textId="55A85C70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D0" w14:textId="36EF15A5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1" w14:textId="0D1E366F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D2" w14:textId="5B1AEB7B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3" w14:textId="32C8BF80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D4" w14:textId="5A6767F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5" w14:textId="4C0C6019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0D6" w14:textId="11CF721B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7" w14:textId="5E59332C" w:rsidR="00AB0083" w:rsidRPr="007C3AAA" w:rsidRDefault="00AB0083" w:rsidP="00AB0083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0D8" w14:textId="1F0D161F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9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DA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DC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D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DE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DF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E0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0E1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0E2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0E3" w14:textId="1F8E1EAE" w:rsidR="00AB0083" w:rsidRPr="007C3AAA" w:rsidRDefault="007D3F77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AB0083" w:rsidRPr="007C3AAA" w14:paraId="522DC10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0E5" w14:textId="77777777" w:rsidR="00AB0083" w:rsidRPr="007C3AAA" w:rsidRDefault="00AB0083" w:rsidP="00AB008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4B6AC5">
              <w:rPr>
                <w:sz w:val="18"/>
                <w:szCs w:val="18"/>
                <w:highlight w:val="yellow"/>
                <w:lang w:val="it-IT"/>
              </w:rPr>
              <w:t>mul.d  f1,f1,f2</w:t>
            </w:r>
          </w:p>
        </w:tc>
        <w:tc>
          <w:tcPr>
            <w:tcW w:w="283" w:type="dxa"/>
            <w:shd w:val="clear" w:color="auto" w:fill="auto"/>
          </w:tcPr>
          <w:p w14:paraId="522DC0E6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7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E8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9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EA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EC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D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EE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EF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0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1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2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3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4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5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0F6" w14:textId="541675C2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7" w14:textId="1D914950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0F8" w14:textId="69B654A2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9" w14:textId="12D9AB23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0FA" w14:textId="438720DA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B" w14:textId="55EF53EF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522DC0FC" w14:textId="5973E2D2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D" w14:textId="4DD17AD0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522DC0FE" w14:textId="7861664F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0FF" w14:textId="4B9EE25B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522DC100" w14:textId="295E8810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1" w14:textId="2A96A0D6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102" w14:textId="6FA4EF1B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3" w14:textId="2575D5F2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104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5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6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7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8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9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A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0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0C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10D" w14:textId="2A3BA964" w:rsidR="00AB0083" w:rsidRPr="007C3AAA" w:rsidRDefault="007D3F77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B0083" w:rsidRPr="007C3AAA" w14:paraId="522DC13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10F" w14:textId="77777777" w:rsidR="00AB0083" w:rsidRPr="00CB12BF" w:rsidRDefault="00AB0083" w:rsidP="00AB0083">
            <w:pPr>
              <w:rPr>
                <w:sz w:val="18"/>
                <w:szCs w:val="18"/>
              </w:rPr>
            </w:pPr>
            <w:r w:rsidRPr="00CB12BF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a</w:t>
            </w:r>
            <w:r w:rsidRPr="00CB12BF">
              <w:rPr>
                <w:sz w:val="18"/>
                <w:szCs w:val="18"/>
              </w:rPr>
              <w:t xml:space="preserve">dd.d </w:t>
            </w:r>
            <w:r>
              <w:rPr>
                <w:sz w:val="18"/>
                <w:szCs w:val="18"/>
              </w:rPr>
              <w:t>f6,f6,f1</w:t>
            </w:r>
          </w:p>
        </w:tc>
        <w:tc>
          <w:tcPr>
            <w:tcW w:w="283" w:type="dxa"/>
          </w:tcPr>
          <w:p w14:paraId="522DC110" w14:textId="77777777" w:rsidR="00AB0083" w:rsidRPr="00CB12BF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1" w14:textId="77777777" w:rsidR="00AB0083" w:rsidRPr="00CB12BF" w:rsidRDefault="00AB0083" w:rsidP="00AB008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2" w14:textId="77777777" w:rsidR="00AB0083" w:rsidRPr="00CB12BF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3" w14:textId="77777777" w:rsidR="00AB0083" w:rsidRPr="00CB12BF" w:rsidRDefault="00AB0083" w:rsidP="00AB008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4" w14:textId="77777777" w:rsidR="00AB0083" w:rsidRPr="00CB12BF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5" w14:textId="77777777" w:rsidR="00AB0083" w:rsidRPr="00CB12BF" w:rsidRDefault="00AB0083" w:rsidP="00AB008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6" w14:textId="77777777" w:rsidR="00AB0083" w:rsidRPr="00CB12BF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7" w14:textId="77777777" w:rsidR="00AB0083" w:rsidRPr="00CB12BF" w:rsidRDefault="00AB0083" w:rsidP="00AB008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8" w14:textId="77777777" w:rsidR="00AB0083" w:rsidRPr="00CB12BF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9" w14:textId="77777777" w:rsidR="00AB0083" w:rsidRPr="00CB12BF" w:rsidRDefault="00AB0083" w:rsidP="00AB008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A" w14:textId="77777777" w:rsidR="00AB0083" w:rsidRPr="00CB12BF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B" w14:textId="77777777" w:rsidR="00AB0083" w:rsidRPr="00CB12BF" w:rsidRDefault="00AB0083" w:rsidP="00AB008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C" w14:textId="77777777" w:rsidR="00AB0083" w:rsidRPr="00CB12BF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D" w14:textId="77777777" w:rsidR="00AB0083" w:rsidRPr="00CB12BF" w:rsidRDefault="00AB0083" w:rsidP="00AB008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1E" w14:textId="77777777" w:rsidR="00AB0083" w:rsidRPr="00CB12BF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1F" w14:textId="77777777" w:rsidR="00AB0083" w:rsidRPr="00CB12BF" w:rsidRDefault="00AB0083" w:rsidP="00AB008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20" w14:textId="77777777" w:rsidR="00AB0083" w:rsidRPr="00CB12BF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1" w14:textId="77777777" w:rsidR="00AB0083" w:rsidRPr="00CB12BF" w:rsidRDefault="00AB0083" w:rsidP="00AB008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22" w14:textId="77777777" w:rsidR="00AB0083" w:rsidRPr="00CB12BF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3" w14:textId="349D7790" w:rsidR="00AB0083" w:rsidRPr="00CB12BF" w:rsidRDefault="00AB0083" w:rsidP="00AB008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522DC124" w14:textId="18009034" w:rsidR="00AB0083" w:rsidRPr="00CB12BF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5" w14:textId="68A8D9E7" w:rsidR="00AB0083" w:rsidRPr="00CB12BF" w:rsidRDefault="00AB0083" w:rsidP="00AB008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22DC126" w14:textId="30BC69E8" w:rsidR="00AB0083" w:rsidRPr="00CB12BF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7" w14:textId="4737ADD7" w:rsidR="00AB0083" w:rsidRPr="00CB12BF" w:rsidRDefault="00AB0083" w:rsidP="00AB008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22DC128" w14:textId="3E14F2AA" w:rsidR="00AB0083" w:rsidRPr="00CB12BF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9" w14:textId="44AE2A44" w:rsidR="00AB0083" w:rsidRPr="00CB12BF" w:rsidRDefault="00AB0083" w:rsidP="00AB008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22DC12A" w14:textId="6898499E" w:rsidR="00AB0083" w:rsidRPr="00CB12BF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B" w14:textId="354D2736" w:rsidR="00AB0083" w:rsidRPr="00C94CF4" w:rsidRDefault="00AB0083" w:rsidP="00AB008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22DC12C" w14:textId="6BE62346" w:rsidR="00AB0083" w:rsidRPr="00CB12BF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D" w14:textId="76E41A67" w:rsidR="00AB0083" w:rsidRPr="00CB12BF" w:rsidRDefault="00AB0083" w:rsidP="00AB008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522DC12E" w14:textId="27D5E9DD" w:rsidR="00AB0083" w:rsidRPr="00CB12BF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2F" w14:textId="54799448" w:rsidR="00AB0083" w:rsidRPr="00CB12BF" w:rsidRDefault="00AB0083" w:rsidP="00AB008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522DC130" w14:textId="77777777" w:rsidR="00AB0083" w:rsidRPr="00CB12BF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31" w14:textId="77777777" w:rsidR="00AB0083" w:rsidRPr="00CB12BF" w:rsidRDefault="00AB0083" w:rsidP="00AB008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32" w14:textId="77777777" w:rsidR="00AB0083" w:rsidRPr="00CB12BF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33" w14:textId="77777777" w:rsidR="00AB0083" w:rsidRPr="00CB12BF" w:rsidRDefault="00AB0083" w:rsidP="00AB008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34" w14:textId="77777777" w:rsidR="00AB0083" w:rsidRPr="00CB12BF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35" w14:textId="77777777" w:rsidR="00AB0083" w:rsidRPr="00CB12BF" w:rsidRDefault="00AB0083" w:rsidP="00AB008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136" w14:textId="77777777" w:rsidR="00AB0083" w:rsidRPr="00CB12BF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137" w14:textId="4DDE334D" w:rsidR="00AB0083" w:rsidRPr="00CB12BF" w:rsidRDefault="007D3F77" w:rsidP="00AB008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AB0083" w:rsidRPr="007C3AAA" w14:paraId="522DC162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139" w14:textId="77777777" w:rsidR="00AB0083" w:rsidRPr="007C3AAA" w:rsidRDefault="00AB0083" w:rsidP="00AB008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s.d    f</w:t>
            </w:r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,v5(r1)</w:t>
            </w:r>
          </w:p>
        </w:tc>
        <w:tc>
          <w:tcPr>
            <w:tcW w:w="283" w:type="dxa"/>
            <w:shd w:val="clear" w:color="auto" w:fill="auto"/>
          </w:tcPr>
          <w:p w14:paraId="522DC13A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3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3C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3D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3E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3F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0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1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2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3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4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5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6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7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8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9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A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C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D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4E" w14:textId="573A758E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4F" w14:textId="78BCBBE6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150" w14:textId="7B81554C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1" w14:textId="2BB2306F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152" w14:textId="6DF8D47C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3" w14:textId="7DFC81CB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154" w14:textId="5B0C468D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5" w14:textId="00FB682B" w:rsidR="00AB0083" w:rsidRPr="00C94CF4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156" w14:textId="47D7DE09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7" w14:textId="3F6DE3C0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C158" w14:textId="75C711F1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9" w14:textId="7108388B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15A" w14:textId="0D6337F9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5C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D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5E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5F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60" w14:textId="77777777" w:rsidR="00AB0083" w:rsidRPr="007C3AAA" w:rsidRDefault="00AB0083" w:rsidP="00AB008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161" w14:textId="6062DFDF" w:rsidR="00AB0083" w:rsidRPr="007C3AAA" w:rsidRDefault="007D3F77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B0083" w:rsidRPr="007C3AAA" w14:paraId="522DC18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163" w14:textId="77777777" w:rsidR="00AB0083" w:rsidRPr="007C3AAA" w:rsidRDefault="00AB0083" w:rsidP="00AB008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s.d    f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>v6</w:t>
            </w:r>
            <w:r w:rsidRPr="007C3AAA">
              <w:rPr>
                <w:sz w:val="18"/>
                <w:szCs w:val="18"/>
                <w:lang w:val="it-IT"/>
              </w:rPr>
              <w:t>(r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</w:tcPr>
          <w:p w14:paraId="522DC164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5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6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7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8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9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A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C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D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6E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6F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0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1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2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3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4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5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6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7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8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9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A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B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C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D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7E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7F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80" w14:textId="3266F87D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1" w14:textId="3357B39F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182" w14:textId="0B8C4F82" w:rsidR="00AB0083" w:rsidRPr="007C3AAA" w:rsidRDefault="006B5B75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3" w14:textId="53D09795" w:rsidR="00AB0083" w:rsidRPr="007C3AAA" w:rsidRDefault="006B5B75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22DC184" w14:textId="2636ABC9" w:rsidR="00AB0083" w:rsidRPr="007C3AAA" w:rsidRDefault="006B5B75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5" w14:textId="1A690A60" w:rsidR="00AB0083" w:rsidRPr="007C3AAA" w:rsidRDefault="006B5B75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22DC186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7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88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89" w14:textId="77777777" w:rsidR="00AB0083" w:rsidRPr="007C3AAA" w:rsidRDefault="00AB0083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8A" w14:textId="77777777" w:rsidR="00AB0083" w:rsidRPr="007C3AAA" w:rsidRDefault="00AB0083" w:rsidP="00AB008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18B" w14:textId="4E42E2F1" w:rsidR="00AB0083" w:rsidRPr="007C3AAA" w:rsidRDefault="006B5B75" w:rsidP="00AB008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B5B75" w:rsidRPr="007C3AAA" w14:paraId="522DC1B6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18D" w14:textId="77777777" w:rsidR="006B5B75" w:rsidRPr="007C3AAA" w:rsidRDefault="006B5B75" w:rsidP="006B5B75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daddui  r1,r1,8</w:t>
            </w:r>
          </w:p>
        </w:tc>
        <w:tc>
          <w:tcPr>
            <w:tcW w:w="283" w:type="dxa"/>
            <w:shd w:val="clear" w:color="auto" w:fill="auto"/>
          </w:tcPr>
          <w:p w14:paraId="522DC18E" w14:textId="77777777" w:rsidR="006B5B75" w:rsidRPr="007C3AA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8F" w14:textId="77777777" w:rsidR="006B5B75" w:rsidRPr="007C3AA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0" w14:textId="77777777" w:rsidR="006B5B75" w:rsidRPr="007C3AA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1" w14:textId="77777777" w:rsidR="006B5B75" w:rsidRPr="007C3AA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2" w14:textId="77777777" w:rsidR="006B5B75" w:rsidRPr="007C3AA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3" w14:textId="77777777" w:rsidR="006B5B75" w:rsidRPr="007C3AA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4" w14:textId="77777777" w:rsidR="006B5B75" w:rsidRPr="007C3AA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5" w14:textId="77777777" w:rsidR="006B5B75" w:rsidRPr="007C3AA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6" w14:textId="77777777" w:rsidR="006B5B75" w:rsidRPr="007C3AA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7" w14:textId="77777777" w:rsidR="006B5B75" w:rsidRPr="007C3AA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8" w14:textId="77777777" w:rsidR="006B5B75" w:rsidRPr="007C3AA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9" w14:textId="77777777" w:rsidR="006B5B75" w:rsidRPr="007C3AA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A" w14:textId="77777777" w:rsidR="006B5B75" w:rsidRPr="007C3AA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B" w14:textId="77777777" w:rsidR="006B5B75" w:rsidRPr="007C3AA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C" w14:textId="77777777" w:rsidR="006B5B75" w:rsidRPr="007C3AA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D" w14:textId="77777777" w:rsidR="006B5B75" w:rsidRPr="007C3AA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9E" w14:textId="77777777" w:rsidR="006B5B75" w:rsidRPr="007C3AA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9F" w14:textId="77777777" w:rsidR="006B5B75" w:rsidRPr="007C3AA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0" w14:textId="77777777" w:rsidR="006B5B75" w:rsidRPr="007C3AA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1" w14:textId="77777777" w:rsidR="006B5B75" w:rsidRPr="007C3AA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2" w14:textId="77777777" w:rsidR="006B5B75" w:rsidRPr="007C3AA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3" w14:textId="77777777" w:rsidR="006B5B75" w:rsidRPr="007C3AA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4" w14:textId="77777777" w:rsidR="006B5B75" w:rsidRPr="007C3AA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5" w14:textId="77777777" w:rsidR="006B5B75" w:rsidRPr="007C3AA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6" w14:textId="77777777" w:rsidR="006B5B75" w:rsidRPr="007C3AA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7" w14:textId="77777777" w:rsidR="006B5B75" w:rsidRPr="007C3AA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8" w14:textId="77777777" w:rsidR="006B5B75" w:rsidRPr="007C3AA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9" w14:textId="77777777" w:rsidR="006B5B75" w:rsidRPr="007C3AA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AA" w14:textId="77777777" w:rsidR="006B5B75" w:rsidRPr="007C3AA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B" w14:textId="1DBE62D7" w:rsidR="006B5B75" w:rsidRPr="007C3AA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1AC" w14:textId="2BE28E33" w:rsidR="006B5B75" w:rsidRPr="007C3AA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D" w14:textId="2D7607EE" w:rsidR="006B5B75" w:rsidRPr="007C3AA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1AE" w14:textId="241B014A" w:rsidR="006B5B75" w:rsidRPr="007C3AA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AF" w14:textId="3B0D46D4" w:rsidR="006B5B75" w:rsidRPr="007C3AA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1B0" w14:textId="07630FC8" w:rsidR="006B5B75" w:rsidRPr="007C3AA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B1" w14:textId="77777777" w:rsidR="006B5B75" w:rsidRPr="007C3AA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B2" w14:textId="77777777" w:rsidR="006B5B75" w:rsidRPr="007C3AA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B3" w14:textId="77777777" w:rsidR="006B5B75" w:rsidRPr="007C3AA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B4" w14:textId="77777777" w:rsidR="006B5B75" w:rsidRPr="007C3AA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1B5" w14:textId="67E21626" w:rsidR="006B5B75" w:rsidRPr="007C3AA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B5B75" w:rsidRPr="007C3AAA" w14:paraId="522DC1E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1B7" w14:textId="77777777" w:rsidR="006B5B75" w:rsidRPr="007C3AAA" w:rsidRDefault="006B5B75" w:rsidP="006B5B75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daddi  r2,r2,-1</w:t>
            </w:r>
          </w:p>
        </w:tc>
        <w:tc>
          <w:tcPr>
            <w:tcW w:w="283" w:type="dxa"/>
          </w:tcPr>
          <w:p w14:paraId="522DC1B8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B9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BA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BB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BC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BD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BE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BF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0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1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2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3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4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5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6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7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8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9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A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B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C" w14:textId="77777777" w:rsidR="006B5B75" w:rsidRPr="0044445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D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CE" w14:textId="77777777" w:rsidR="006B5B75" w:rsidRPr="0044445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CF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0" w14:textId="77777777" w:rsidR="006B5B75" w:rsidRPr="0044445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1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2" w14:textId="77777777" w:rsidR="006B5B75" w:rsidRPr="0044445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3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4" w14:textId="77777777" w:rsidR="006B5B75" w:rsidRPr="0044445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5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6" w14:textId="0F057728" w:rsidR="006B5B75" w:rsidRPr="0044445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7" w14:textId="7E611A2F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1D8" w14:textId="6E36758E" w:rsidR="006B5B75" w:rsidRPr="0044445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9" w14:textId="3A48CBC9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22DC1DA" w14:textId="15BEB9F6" w:rsidR="006B5B75" w:rsidRPr="0044445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B" w14:textId="50F0C0F9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22DC1DC" w14:textId="77777777" w:rsidR="006B5B75" w:rsidRPr="0044445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1DD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1DE" w14:textId="77777777" w:rsidR="006B5B75" w:rsidRPr="0044445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1DF" w14:textId="6778940F" w:rsidR="006B5B75" w:rsidRPr="00F40DA8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B5B75" w:rsidRPr="007C3AAA" w14:paraId="522DC20A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1E1" w14:textId="77777777" w:rsidR="006B5B75" w:rsidRPr="007C3AAA" w:rsidRDefault="006B5B75" w:rsidP="006B5B75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bnez  r2,loop  </w:t>
            </w:r>
          </w:p>
        </w:tc>
        <w:tc>
          <w:tcPr>
            <w:tcW w:w="283" w:type="dxa"/>
            <w:shd w:val="clear" w:color="auto" w:fill="auto"/>
          </w:tcPr>
          <w:p w14:paraId="522DC1E2" w14:textId="77777777" w:rsidR="006B5B75" w:rsidRPr="0044445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3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4" w14:textId="77777777" w:rsidR="006B5B75" w:rsidRPr="0044445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5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6" w14:textId="77777777" w:rsidR="006B5B75" w:rsidRPr="0044445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7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8" w14:textId="77777777" w:rsidR="006B5B75" w:rsidRPr="0044445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9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A" w14:textId="77777777" w:rsidR="006B5B75" w:rsidRPr="0044445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B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C" w14:textId="77777777" w:rsidR="006B5B75" w:rsidRPr="0044445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D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EE" w14:textId="77777777" w:rsidR="006B5B75" w:rsidRPr="0044445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EF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0" w14:textId="77777777" w:rsidR="006B5B75" w:rsidRPr="0044445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1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2" w14:textId="77777777" w:rsidR="006B5B75" w:rsidRPr="0044445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3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4" w14:textId="77777777" w:rsidR="006B5B75" w:rsidRPr="0044445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5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6" w14:textId="77777777" w:rsidR="006B5B75" w:rsidRPr="0044445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7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8" w14:textId="77777777" w:rsidR="006B5B75" w:rsidRPr="0044445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9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A" w14:textId="77777777" w:rsidR="006B5B75" w:rsidRPr="0044445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B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C" w14:textId="77777777" w:rsidR="006B5B75" w:rsidRPr="0044445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D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1FE" w14:textId="77777777" w:rsidR="006B5B75" w:rsidRPr="0044445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1FF" w14:textId="77777777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00" w14:textId="77777777" w:rsidR="006B5B75" w:rsidRPr="0044445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01" w14:textId="08960C4B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02" w14:textId="3F27E98C" w:rsidR="006B5B75" w:rsidRPr="0044445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03" w14:textId="79377892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204" w14:textId="60197BA3" w:rsidR="006B5B75" w:rsidRPr="0044445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05" w14:textId="4CA90D22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C206" w14:textId="0C69A0EE" w:rsidR="006B5B75" w:rsidRPr="0044445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07" w14:textId="4B4F7A31" w:rsidR="006B5B75" w:rsidRPr="0044445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208" w14:textId="77777777" w:rsidR="006B5B75" w:rsidRPr="0044445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209" w14:textId="17D4DEA4" w:rsidR="006B5B75" w:rsidRPr="00F40DA8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6B5B75" w:rsidRPr="007C3AAA" w14:paraId="522DC23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20B" w14:textId="77777777" w:rsidR="006B5B75" w:rsidRPr="007C3AAA" w:rsidRDefault="006B5B75" w:rsidP="006B5B75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halt</w:t>
            </w:r>
          </w:p>
        </w:tc>
        <w:tc>
          <w:tcPr>
            <w:tcW w:w="283" w:type="dxa"/>
          </w:tcPr>
          <w:p w14:paraId="522DC20C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0D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0E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0F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0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1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2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3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4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5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6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7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8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9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A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B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C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D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1E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1F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0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1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2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3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4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5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6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7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8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9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A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B" w14:textId="7777777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C" w14:textId="77777777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D" w14:textId="30FE102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2E" w14:textId="430F7853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2F" w14:textId="4387EFC7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522DC230" w14:textId="51068726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31" w14:textId="027B9F31" w:rsidR="006B5B75" w:rsidRPr="007C3AAA" w:rsidRDefault="006B5B75" w:rsidP="006B5B7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</w:tcPr>
          <w:p w14:paraId="522DC232" w14:textId="5B96BADE" w:rsidR="006B5B75" w:rsidRPr="007C3AAA" w:rsidRDefault="006B5B75" w:rsidP="006B5B7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233" w14:textId="5C6DEF3A" w:rsidR="006B5B75" w:rsidRPr="00F40DA8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6B5B75" w:rsidRPr="007C3AAA" w14:paraId="522DC238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235" w14:textId="77777777" w:rsidR="006B5B75" w:rsidRPr="007C3AAA" w:rsidRDefault="006B5B75" w:rsidP="006B5B75">
            <w:pPr>
              <w:jc w:val="right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522DC236" w14:textId="084E8430" w:rsidR="006B5B75" w:rsidRPr="007C3AAA" w:rsidRDefault="006B5B75" w:rsidP="006B5B7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237" w14:textId="50F09B54" w:rsidR="006B5B75" w:rsidRPr="007C3AAA" w:rsidRDefault="006B5B75" w:rsidP="006B5B7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3306</w:t>
            </w:r>
          </w:p>
        </w:tc>
      </w:tr>
      <w:bookmarkEnd w:id="0"/>
    </w:tbl>
    <w:p w14:paraId="522DC239" w14:textId="77777777"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522DC23A" w14:textId="77777777" w:rsidR="00CB12BF" w:rsidRDefault="007C3AAA" w:rsidP="00CB12BF">
      <w:pPr>
        <w:rPr>
          <w:lang w:val="it-IT"/>
        </w:rPr>
      </w:pPr>
      <w:r>
        <w:rPr>
          <w:lang w:val="it-IT"/>
        </w:rPr>
        <w:lastRenderedPageBreak/>
        <w:t>Con</w:t>
      </w:r>
      <w:r w:rsidR="00CB12BF">
        <w:rPr>
          <w:lang w:val="it-IT"/>
        </w:rPr>
        <w:t>s</w:t>
      </w:r>
      <w:r>
        <w:rPr>
          <w:lang w:val="it-IT"/>
        </w:rPr>
        <w:t>iderando</w:t>
      </w:r>
      <w:r w:rsidR="00CA39D5" w:rsidRPr="007C3AAA">
        <w:rPr>
          <w:lang w:val="it-IT"/>
        </w:rPr>
        <w:t xml:space="preserve"> </w:t>
      </w:r>
      <w:r w:rsidR="00CB12BF">
        <w:rPr>
          <w:lang w:val="it-IT"/>
        </w:rPr>
        <w:t xml:space="preserve">il </w:t>
      </w:r>
      <w:r w:rsidR="00CA39D5" w:rsidRPr="007C3AAA">
        <w:rPr>
          <w:lang w:val="it-IT"/>
        </w:rPr>
        <w:t xml:space="preserve">programma </w:t>
      </w:r>
      <w:r w:rsidR="00CB12BF">
        <w:rPr>
          <w:lang w:val="it-IT"/>
        </w:rPr>
        <w:t xml:space="preserve">precedente, lo si ottimizzi in modo da eliminare per quanto possibile gli stalli del programma usando le tecniche note come </w:t>
      </w:r>
      <w:r w:rsidR="00CB12BF" w:rsidRPr="00CB12BF">
        <w:rPr>
          <w:lang w:val="it-IT"/>
        </w:rPr>
        <w:t>resche</w:t>
      </w:r>
      <w:r w:rsidR="00CB12BF">
        <w:rPr>
          <w:lang w:val="it-IT"/>
        </w:rPr>
        <w:t xml:space="preserve">duling </w:t>
      </w:r>
      <w:r w:rsidR="00CB12BF" w:rsidRPr="00CB12BF">
        <w:rPr>
          <w:lang w:val="it-IT"/>
        </w:rPr>
        <w:t>e register renaming.</w:t>
      </w:r>
      <w:r w:rsidR="00CB12BF">
        <w:rPr>
          <w:lang w:val="it-IT"/>
        </w:rPr>
        <w:t xml:space="preserve"> Si calcoli il tempo di esecuzione del nuovo programma nella stessa architettura evidenziando il miglioramento ottenuto. </w:t>
      </w:r>
    </w:p>
    <w:tbl>
      <w:tblPr>
        <w:tblStyle w:val="GridTable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AB0083" w:rsidRPr="00216541" w14:paraId="522DC26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23B" w14:textId="77777777" w:rsidR="00CB12BF" w:rsidRPr="00216541" w:rsidRDefault="00CB12BF" w:rsidP="00B34ADE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23C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3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3E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3F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0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1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2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3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4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6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7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8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A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B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C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4E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4F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0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1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2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3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4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5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6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7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8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9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A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B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C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D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5E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5F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60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61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62" w14:textId="77777777"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263" w14:textId="77777777"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Clock </w:t>
            </w:r>
            <w:r w:rsidRPr="00216541">
              <w:rPr>
                <w:b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4B6AC5" w:rsidRPr="00216541" w14:paraId="522DC28E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265" w14:textId="0AC7B08E" w:rsidR="004B6AC5" w:rsidRPr="00216541" w:rsidRDefault="004B6AC5" w:rsidP="004B6AC5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main: </w:t>
            </w:r>
            <w:r w:rsidRPr="007C3AAA">
              <w:rPr>
                <w:sz w:val="18"/>
                <w:szCs w:val="18"/>
                <w:lang w:val="it-IT"/>
              </w:rPr>
              <w:tab/>
              <w:t>daddui    r1,r0,0</w:t>
            </w:r>
          </w:p>
        </w:tc>
        <w:tc>
          <w:tcPr>
            <w:tcW w:w="283" w:type="dxa"/>
            <w:shd w:val="clear" w:color="auto" w:fill="auto"/>
          </w:tcPr>
          <w:p w14:paraId="522DC266" w14:textId="24A5D825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7" w14:textId="0961BE7D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268" w14:textId="05D579FC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9" w14:textId="69B5715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26A" w14:textId="70CA0AAB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6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6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6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6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8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7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7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6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8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8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28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28D" w14:textId="4C5A9C2C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5</w:t>
            </w:r>
          </w:p>
        </w:tc>
      </w:tr>
      <w:tr w:rsidR="004B6AC5" w:rsidRPr="00216541" w14:paraId="522DC2B8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28F" w14:textId="29CCFC99" w:rsidR="004B6AC5" w:rsidRPr="00216541" w:rsidRDefault="004B6AC5" w:rsidP="004B6AC5">
            <w:pPr>
              <w:snapToGrid w:val="0"/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daddui    r2,r0,100</w:t>
            </w:r>
          </w:p>
        </w:tc>
        <w:tc>
          <w:tcPr>
            <w:tcW w:w="283" w:type="dxa"/>
          </w:tcPr>
          <w:p w14:paraId="522DC290" w14:textId="4E88D59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1" w14:textId="3DA32363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292" w14:textId="36916455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3" w14:textId="02C2E2C8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22DC294" w14:textId="0982B43A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5" w14:textId="7648D6EE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22DC29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8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A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C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9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9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4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8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A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C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A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A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B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B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B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B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B4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B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B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2B7" w14:textId="4B2634D3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4B6AC5" w:rsidRPr="00216541" w14:paraId="522DC2E2" w14:textId="77777777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2B9" w14:textId="38033839" w:rsidR="004B6AC5" w:rsidRPr="00216541" w:rsidRDefault="004B6AC5" w:rsidP="004B6AC5">
            <w:pPr>
              <w:rPr>
                <w:b/>
                <w:sz w:val="18"/>
                <w:szCs w:val="18"/>
              </w:rPr>
            </w:pPr>
            <w:r w:rsidRPr="007C3AAA">
              <w:rPr>
                <w:sz w:val="18"/>
                <w:szCs w:val="18"/>
                <w:lang w:val="it-IT"/>
              </w:rPr>
              <w:t>loop:</w:t>
            </w:r>
            <w:r w:rsidRPr="007C3AAA">
              <w:rPr>
                <w:sz w:val="18"/>
                <w:szCs w:val="18"/>
                <w:lang w:val="it-IT"/>
              </w:rPr>
              <w:tab/>
              <w:t>l.d  f1,v1(r1)</w:t>
            </w:r>
          </w:p>
        </w:tc>
        <w:tc>
          <w:tcPr>
            <w:tcW w:w="283" w:type="dxa"/>
            <w:shd w:val="clear" w:color="auto" w:fill="auto"/>
          </w:tcPr>
          <w:p w14:paraId="522DC2B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BB" w14:textId="2FAA1419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BC" w14:textId="194D4758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BD" w14:textId="44B6BF8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2BE" w14:textId="31DE7F9A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BF" w14:textId="3FD1FD74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2C0" w14:textId="75F5220E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6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8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C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C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6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8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D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2D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2E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2E1" w14:textId="13C571A0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4B6AC5" w:rsidRPr="00216541" w14:paraId="522DC30C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2E3" w14:textId="6E90B6D9" w:rsidR="004B6AC5" w:rsidRPr="00296842" w:rsidRDefault="004B6AC5" w:rsidP="004B6AC5">
            <w:pPr>
              <w:rPr>
                <w:b/>
                <w:sz w:val="18"/>
                <w:szCs w:val="18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f2,v2(r1)</w:t>
            </w:r>
          </w:p>
        </w:tc>
        <w:tc>
          <w:tcPr>
            <w:tcW w:w="283" w:type="dxa"/>
          </w:tcPr>
          <w:p w14:paraId="522DC2E4" w14:textId="04CCC788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5" w14:textId="7739F083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2E6" w14:textId="4FDE636F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7" w14:textId="36F895FA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2E8" w14:textId="799E6C30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9" w14:textId="4DA95B82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22DC2EA" w14:textId="75285D9E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B" w14:textId="289C7CF9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22DC2EC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E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E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4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8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A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C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2F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2F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4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8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0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0A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30B" w14:textId="18A4BAFA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4B6AC5" w:rsidRPr="00216541" w14:paraId="522DC336" w14:textId="77777777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30D" w14:textId="6454B973" w:rsidR="004B6AC5" w:rsidRPr="00216541" w:rsidRDefault="004B6AC5" w:rsidP="004B6AC5">
            <w:pPr>
              <w:ind w:firstLine="720"/>
              <w:rPr>
                <w:b/>
                <w:sz w:val="18"/>
                <w:szCs w:val="18"/>
                <w:lang w:val="it-IT"/>
              </w:rPr>
            </w:pPr>
            <w:r w:rsidRPr="00E32388">
              <w:rPr>
                <w:sz w:val="18"/>
                <w:szCs w:val="18"/>
                <w:lang w:val="it-IT"/>
              </w:rPr>
              <w:t>l.d  f3,v3(r1)</w:t>
            </w:r>
          </w:p>
        </w:tc>
        <w:tc>
          <w:tcPr>
            <w:tcW w:w="283" w:type="dxa"/>
            <w:shd w:val="clear" w:color="auto" w:fill="auto"/>
          </w:tcPr>
          <w:p w14:paraId="522DC30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0F" w14:textId="2A8D227F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0" w14:textId="1559A149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1" w14:textId="7F8DF5D3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2" w14:textId="79CF739E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3" w14:textId="2693766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314" w14:textId="02320698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5" w14:textId="54339909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22DC316" w14:textId="5A82C15E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7" w14:textId="5D2498AB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8" w14:textId="61B7A43D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9" w14:textId="3A441A74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A" w14:textId="61349BA6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B" w14:textId="1DFF2B80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C" w14:textId="1E3CCFDE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D" w14:textId="4A3CEC29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1E" w14:textId="0DF34F7B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1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6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8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2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2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3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3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3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3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3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335" w14:textId="7BEC400B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0-&gt;1</w:t>
            </w:r>
          </w:p>
        </w:tc>
      </w:tr>
      <w:tr w:rsidR="004B6AC5" w:rsidRPr="00216541" w14:paraId="522DC360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337" w14:textId="215B5C3A" w:rsidR="004B6AC5" w:rsidRPr="00296842" w:rsidRDefault="004B6AC5" w:rsidP="004B6AC5">
            <w:pPr>
              <w:rPr>
                <w:b/>
                <w:sz w:val="18"/>
                <w:szCs w:val="18"/>
              </w:rPr>
            </w:pPr>
            <w:r w:rsidRPr="00E32388">
              <w:rPr>
                <w:sz w:val="18"/>
                <w:szCs w:val="18"/>
                <w:lang w:val="it-IT"/>
              </w:rPr>
              <w:t>l.d f4, v4(r1)</w:t>
            </w:r>
          </w:p>
        </w:tc>
        <w:tc>
          <w:tcPr>
            <w:tcW w:w="283" w:type="dxa"/>
          </w:tcPr>
          <w:p w14:paraId="522DC338" w14:textId="77777777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39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3A" w14:textId="24126AF6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3B" w14:textId="6555B520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3C" w14:textId="62AEDD7A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3D" w14:textId="62CDBFE9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33E" w14:textId="0A483D84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3F" w14:textId="106CABB3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22DC340" w14:textId="3403B517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1" w14:textId="0D46FCA4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22DC342" w14:textId="07852E4E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3" w14:textId="671764DC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4" w14:textId="50083CF5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5" w14:textId="3BE80B5A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6" w14:textId="709C6BFF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7" w14:textId="5289194C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8" w14:textId="613F400D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9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A" w14:textId="77777777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B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C" w14:textId="77777777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D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4E" w14:textId="77777777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4F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0" w14:textId="77777777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1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2" w14:textId="77777777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3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4" w14:textId="77777777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5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6" w14:textId="77777777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7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8" w14:textId="77777777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9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A" w14:textId="77777777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B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C" w14:textId="77777777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5D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35E" w14:textId="77777777" w:rsidR="004B6AC5" w:rsidRPr="00296842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35F" w14:textId="2F34D33E" w:rsidR="004B6AC5" w:rsidRPr="00296842" w:rsidRDefault="00D805AE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4B6AC5" w:rsidRPr="00216541" w14:paraId="522DC38A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361" w14:textId="2D7985B1" w:rsidR="004B6AC5" w:rsidRPr="00296842" w:rsidRDefault="004B6AC5" w:rsidP="004B6AC5">
            <w:pPr>
              <w:snapToGrid w:val="0"/>
              <w:rPr>
                <w:b/>
                <w:sz w:val="18"/>
                <w:szCs w:val="18"/>
              </w:rPr>
            </w:pPr>
            <w:r w:rsidRPr="009201A9">
              <w:rPr>
                <w:sz w:val="18"/>
                <w:szCs w:val="18"/>
                <w:lang w:val="it-IT"/>
              </w:rPr>
              <w:t>div.d  f5,f1,f2</w:t>
            </w:r>
          </w:p>
        </w:tc>
        <w:tc>
          <w:tcPr>
            <w:tcW w:w="283" w:type="dxa"/>
            <w:shd w:val="clear" w:color="auto" w:fill="auto"/>
          </w:tcPr>
          <w:p w14:paraId="522DC362" w14:textId="77777777" w:rsidR="004B6AC5" w:rsidRPr="00296842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3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64" w14:textId="77777777" w:rsidR="004B6AC5" w:rsidRPr="00296842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5" w14:textId="10DC135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66" w14:textId="07C44D74" w:rsidR="004B6AC5" w:rsidRPr="00296842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7" w14:textId="3DF9F426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68" w14:textId="7756C56A" w:rsidR="004B6AC5" w:rsidRPr="00296842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9" w14:textId="56E0694B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36A" w14:textId="7A3450C3" w:rsidR="004B6AC5" w:rsidRPr="00296842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B" w14:textId="440B45F8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2DC36C" w14:textId="7F88221E" w:rsidR="004B6AC5" w:rsidRPr="00296842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D" w14:textId="2491CFBD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2DC36E" w14:textId="08DB3C70" w:rsidR="004B6AC5" w:rsidRPr="00296842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6F" w14:textId="5DAA3FB2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2DC370" w14:textId="675A738B" w:rsidR="004B6AC5" w:rsidRPr="00296842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1" w14:textId="140F7A35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2DC372" w14:textId="30D00D82" w:rsidR="004B6AC5" w:rsidRPr="00296842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3" w14:textId="38A30E4B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374" w14:textId="77777777" w:rsidR="004B6AC5" w:rsidRPr="00296842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5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6" w14:textId="77777777" w:rsidR="004B6AC5" w:rsidRPr="00296842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7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8" w14:textId="77777777" w:rsidR="004B6AC5" w:rsidRPr="00296842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9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A" w14:textId="77777777" w:rsidR="004B6AC5" w:rsidRPr="00296842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B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C" w14:textId="77777777" w:rsidR="004B6AC5" w:rsidRPr="00296842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D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7E" w14:textId="77777777" w:rsidR="004B6AC5" w:rsidRPr="00296842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7F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0" w14:textId="77777777" w:rsidR="004B6AC5" w:rsidRPr="00296842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81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2" w14:textId="77777777" w:rsidR="004B6AC5" w:rsidRPr="00296842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83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4" w14:textId="77777777" w:rsidR="004B6AC5" w:rsidRPr="00296842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85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6" w14:textId="77777777" w:rsidR="004B6AC5" w:rsidRPr="00296842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87" w14:textId="77777777" w:rsidR="004B6AC5" w:rsidRPr="00296842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2DC388" w14:textId="77777777" w:rsidR="004B6AC5" w:rsidRPr="00296842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389" w14:textId="2F444873" w:rsidR="004B6AC5" w:rsidRPr="00296842" w:rsidRDefault="00D805AE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9-&gt;8</w:t>
            </w:r>
          </w:p>
        </w:tc>
      </w:tr>
      <w:tr w:rsidR="004B6AC5" w:rsidRPr="00216541" w14:paraId="522DC3B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38B" w14:textId="2A0AB45D" w:rsidR="004B6AC5" w:rsidRPr="00216541" w:rsidRDefault="004B6AC5" w:rsidP="004B6AC5">
            <w:pPr>
              <w:rPr>
                <w:b/>
                <w:sz w:val="18"/>
                <w:szCs w:val="18"/>
                <w:lang w:val="it-IT"/>
              </w:rPr>
            </w:pPr>
            <w:r w:rsidRPr="009201A9">
              <w:rPr>
                <w:sz w:val="18"/>
                <w:szCs w:val="18"/>
                <w:lang w:val="it-IT"/>
              </w:rPr>
              <w:t>mul.d  f1,f1,f2</w:t>
            </w:r>
          </w:p>
        </w:tc>
        <w:tc>
          <w:tcPr>
            <w:tcW w:w="283" w:type="dxa"/>
          </w:tcPr>
          <w:p w14:paraId="522DC38C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8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8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8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9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1" w14:textId="725FFC62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92" w14:textId="0232CFF1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3" w14:textId="62681375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394" w14:textId="4DBF62E5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5" w14:textId="4241BA8A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522DC396" w14:textId="6E9E27AE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7" w14:textId="44653F76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522DC398" w14:textId="7B407871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9" w14:textId="73597A70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522DC39A" w14:textId="4ABB1066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B" w14:textId="057100AF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522DC39C" w14:textId="5B33F511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D" w14:textId="734D6F8E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39E" w14:textId="7CBD8761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9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4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8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A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C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A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A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B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B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B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3B3" w14:textId="3748E846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4B6AC5" w:rsidRPr="00216541" w14:paraId="522DC3DE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3B5" w14:textId="06E5FDE2" w:rsidR="004B6AC5" w:rsidRPr="00216541" w:rsidRDefault="004B6AC5" w:rsidP="004B6AC5">
            <w:pPr>
              <w:rPr>
                <w:b/>
                <w:sz w:val="18"/>
                <w:szCs w:val="18"/>
                <w:lang w:val="it-IT"/>
              </w:rPr>
            </w:pPr>
            <w:r w:rsidRPr="004746CB">
              <w:rPr>
                <w:sz w:val="18"/>
                <w:szCs w:val="18"/>
                <w:lang w:val="it-IT"/>
              </w:rPr>
              <w:t>add.d  f5, f5,f3</w:t>
            </w:r>
          </w:p>
        </w:tc>
        <w:tc>
          <w:tcPr>
            <w:tcW w:w="283" w:type="dxa"/>
            <w:shd w:val="clear" w:color="auto" w:fill="auto"/>
          </w:tcPr>
          <w:p w14:paraId="522DC3B6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B8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B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BC" w14:textId="60D0C0C9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D" w14:textId="36FB469D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BE" w14:textId="267EB835" w:rsidR="004B6AC5" w:rsidRPr="00216541" w:rsidRDefault="00D805AE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BF" w14:textId="666D9335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3C0" w14:textId="14B53CD0" w:rsidR="004B6AC5" w:rsidRPr="00216541" w:rsidRDefault="00D805AE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1" w14:textId="07EAA1E7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3C2" w14:textId="4F51C015" w:rsidR="004B6AC5" w:rsidRPr="00216541" w:rsidRDefault="00D805AE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3" w14:textId="0E42C311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3C4" w14:textId="32422A0F" w:rsidR="004B6AC5" w:rsidRPr="00216541" w:rsidRDefault="00D805AE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5" w14:textId="2F5454D9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3C6" w14:textId="447FE29C" w:rsidR="004B6AC5" w:rsidRPr="00216541" w:rsidRDefault="00D805AE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7" w14:textId="79254260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auto"/>
          </w:tcPr>
          <w:p w14:paraId="522DC3C8" w14:textId="2570568F" w:rsidR="004B6AC5" w:rsidRPr="00216541" w:rsidRDefault="00D805AE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9" w14:textId="61B58530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3CA" w14:textId="57FF43A0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C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C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C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6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8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3D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3D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3DD" w14:textId="6B12402C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2-&gt;1</w:t>
            </w:r>
          </w:p>
        </w:tc>
      </w:tr>
      <w:tr w:rsidR="004B6AC5" w:rsidRPr="00216541" w14:paraId="522DC408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3DF" w14:textId="404987BA" w:rsidR="004B6AC5" w:rsidRPr="00216541" w:rsidRDefault="004B6AC5" w:rsidP="004B6AC5">
            <w:pPr>
              <w:rPr>
                <w:b/>
                <w:sz w:val="18"/>
                <w:szCs w:val="18"/>
                <w:lang w:val="it-IT"/>
              </w:rPr>
            </w:pPr>
            <w:r w:rsidRPr="004746CB">
              <w:rPr>
                <w:sz w:val="18"/>
                <w:szCs w:val="18"/>
                <w:lang w:val="it-IT"/>
              </w:rPr>
              <w:t>div.d  f6,f3,f4</w:t>
            </w:r>
          </w:p>
        </w:tc>
        <w:tc>
          <w:tcPr>
            <w:tcW w:w="283" w:type="dxa"/>
          </w:tcPr>
          <w:p w14:paraId="522DC3E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4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7" w14:textId="51291B31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E8" w14:textId="07AB4956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9" w14:textId="0BC36918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3EA" w14:textId="16C311C4" w:rsidR="004B6AC5" w:rsidRPr="00216541" w:rsidRDefault="00D805AE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B" w14:textId="479413A9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3EC" w14:textId="548D37BC" w:rsidR="004B6AC5" w:rsidRPr="00216541" w:rsidRDefault="00D805AE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D" w14:textId="48A01597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3EE" w14:textId="40692A15" w:rsidR="004B6AC5" w:rsidRPr="00216541" w:rsidRDefault="00D805AE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EF" w14:textId="1D803482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3F0" w14:textId="5A6B20A3" w:rsidR="004B6AC5" w:rsidRPr="00216541" w:rsidRDefault="00D805AE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1" w14:textId="5ACFFD02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3F2" w14:textId="782A0FDD" w:rsidR="004B6AC5" w:rsidRPr="00216541" w:rsidRDefault="00D805AE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3" w14:textId="00AF7ED6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3F4" w14:textId="67A17A6F" w:rsidR="004B6AC5" w:rsidRPr="00216541" w:rsidRDefault="00D805AE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5" w14:textId="38E2D1FD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3F6" w14:textId="709E97CC" w:rsidR="004B6AC5" w:rsidRPr="00216541" w:rsidRDefault="00D805AE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7" w14:textId="0F32527E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22DC3F8" w14:textId="1893561C" w:rsidR="004B6AC5" w:rsidRPr="00216541" w:rsidRDefault="00D805AE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9" w14:textId="675B3BB3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3FA" w14:textId="320E1F77" w:rsidR="004B6AC5" w:rsidRPr="00216541" w:rsidRDefault="00D805AE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FC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3F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3F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0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0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0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0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04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0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0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407" w14:textId="32E7C2C2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9-&gt;7</w:t>
            </w:r>
          </w:p>
        </w:tc>
      </w:tr>
      <w:tr w:rsidR="004B6AC5" w:rsidRPr="00216541" w14:paraId="522DC432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409" w14:textId="0D2D5FA5" w:rsidR="004B6AC5" w:rsidRPr="00216541" w:rsidRDefault="004B6AC5" w:rsidP="004B6AC5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s.d    f</w:t>
            </w:r>
            <w:r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,v5(r1)</w:t>
            </w:r>
          </w:p>
        </w:tc>
        <w:tc>
          <w:tcPr>
            <w:tcW w:w="283" w:type="dxa"/>
            <w:shd w:val="clear" w:color="auto" w:fill="auto"/>
          </w:tcPr>
          <w:p w14:paraId="522DC40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0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0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0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0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0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2" w14:textId="16A7E244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3" w14:textId="2F8B8631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4" w14:textId="31640D4E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5" w14:textId="377C2A00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6" w14:textId="60D71CE3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7" w14:textId="4B28371C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8" w14:textId="170C3A60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9" w14:textId="3C7D5EE2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1A" w14:textId="62D9DF1C" w:rsidR="004B6AC5" w:rsidRPr="00216541" w:rsidRDefault="00D805AE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B" w14:textId="5B512EEE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41C" w14:textId="548240AB" w:rsidR="004B6AC5" w:rsidRPr="00216541" w:rsidRDefault="00D805AE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D" w14:textId="23F7C2A7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C41E" w14:textId="72F35509" w:rsidR="004B6AC5" w:rsidRPr="00216541" w:rsidRDefault="00D805AE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1F" w14:textId="7C122856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42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6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8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2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2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3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431" w14:textId="12944B70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1-&gt;0</w:t>
            </w:r>
          </w:p>
        </w:tc>
      </w:tr>
      <w:tr w:rsidR="004B6AC5" w:rsidRPr="00216541" w14:paraId="522DC45C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433" w14:textId="02D032C8" w:rsidR="004B6AC5" w:rsidRPr="00216541" w:rsidRDefault="004B6AC5" w:rsidP="004B6AC5">
            <w:pPr>
              <w:rPr>
                <w:b/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</w:rPr>
              <w:t>a</w:t>
            </w:r>
            <w:r w:rsidRPr="00CB12BF">
              <w:rPr>
                <w:sz w:val="18"/>
                <w:szCs w:val="18"/>
              </w:rPr>
              <w:t xml:space="preserve">dd.d </w:t>
            </w:r>
            <w:r>
              <w:rPr>
                <w:sz w:val="18"/>
                <w:szCs w:val="18"/>
              </w:rPr>
              <w:t>f6,f6,f1</w:t>
            </w:r>
          </w:p>
        </w:tc>
        <w:tc>
          <w:tcPr>
            <w:tcW w:w="283" w:type="dxa"/>
          </w:tcPr>
          <w:p w14:paraId="522DC434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3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38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3A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3C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3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3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4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1" w14:textId="4A3DF2D8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42" w14:textId="4AFC405C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3" w14:textId="711EBB29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44" w14:textId="602B4679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5" w14:textId="5FA26500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446" w14:textId="74099148" w:rsidR="004B6AC5" w:rsidRPr="00216541" w:rsidRDefault="00D805AE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7" w14:textId="2E1760A8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448" w14:textId="51E3DD47" w:rsidR="004B6AC5" w:rsidRPr="00216541" w:rsidRDefault="00D805AE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9" w14:textId="2DACDB3D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44A" w14:textId="5B6382F5" w:rsidR="004B6AC5" w:rsidRPr="00216541" w:rsidRDefault="00D805AE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B" w14:textId="13A3DC01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44C" w14:textId="103BD487" w:rsidR="004B6AC5" w:rsidRPr="00216541" w:rsidRDefault="00D805AE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D" w14:textId="6255016D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522DC44E" w14:textId="7224B040" w:rsidR="004B6AC5" w:rsidRPr="00216541" w:rsidRDefault="00D805AE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4F" w14:textId="048A788C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450" w14:textId="4F3F388C" w:rsidR="004B6AC5" w:rsidRPr="00216541" w:rsidRDefault="00D805AE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5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5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4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5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5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8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5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5A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45B" w14:textId="5D52E98C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2</w:t>
            </w:r>
          </w:p>
        </w:tc>
      </w:tr>
      <w:tr w:rsidR="004B6AC5" w:rsidRPr="00216541" w14:paraId="522DC486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45D" w14:textId="0D3D0F35" w:rsidR="004B6AC5" w:rsidRPr="00216541" w:rsidRDefault="004B6AC5" w:rsidP="004B6AC5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daddi  r2,r2,-1</w:t>
            </w:r>
          </w:p>
        </w:tc>
        <w:tc>
          <w:tcPr>
            <w:tcW w:w="283" w:type="dxa"/>
            <w:shd w:val="clear" w:color="auto" w:fill="auto"/>
          </w:tcPr>
          <w:p w14:paraId="522DC45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5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6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8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C" w14:textId="41F5C4F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D" w14:textId="1EB2871A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6E" w14:textId="114B921C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6F" w14:textId="226FECB2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70" w14:textId="6371DE74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1" w14:textId="47693AB6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472" w14:textId="2AFE2884" w:rsidR="004B6AC5" w:rsidRPr="00216541" w:rsidRDefault="00D805AE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3" w14:textId="736525F8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474" w14:textId="0A6E8904" w:rsidR="004B6AC5" w:rsidRPr="00216541" w:rsidRDefault="00D805AE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5" w14:textId="4D8B23E9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476" w14:textId="6DED8A18" w:rsidR="004B6AC5" w:rsidRPr="00216541" w:rsidRDefault="00D805AE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7" w14:textId="4CD79C80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22DC478" w14:textId="069BB5FE" w:rsidR="004B6AC5" w:rsidRPr="00216541" w:rsidRDefault="00D805AE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9" w14:textId="1EA17C6F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47A" w14:textId="342F79C7" w:rsidR="004B6AC5" w:rsidRPr="00216541" w:rsidRDefault="00D805AE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B" w14:textId="1C5F9DC3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47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7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7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8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8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8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8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8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485" w14:textId="50D694D2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4B6AC5" w:rsidRPr="00216541" w14:paraId="522DC4B0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487" w14:textId="2FBFBFB0" w:rsidR="004B6AC5" w:rsidRPr="00216541" w:rsidRDefault="004B6AC5" w:rsidP="004B6AC5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s.d    f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>
              <w:rPr>
                <w:sz w:val="18"/>
                <w:szCs w:val="18"/>
                <w:lang w:val="it-IT"/>
              </w:rPr>
              <w:t>v6</w:t>
            </w:r>
            <w:r w:rsidRPr="007C3AAA">
              <w:rPr>
                <w:sz w:val="18"/>
                <w:szCs w:val="18"/>
                <w:lang w:val="it-IT"/>
              </w:rPr>
              <w:t>(r</w:t>
            </w:r>
            <w:r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</w:tcPr>
          <w:p w14:paraId="522DC488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8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8A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8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8C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8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8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8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4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8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A" w14:textId="6B9EB249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B" w14:textId="4B9699FF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C" w14:textId="2FBEF3AA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D" w14:textId="09BCEC39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9E" w14:textId="0E3B085F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9F" w14:textId="521BC400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0" w14:textId="1C5A5FD9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1" w14:textId="1B340CD8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22DC4A2" w14:textId="36DD8D7D" w:rsidR="004B6AC5" w:rsidRPr="00216541" w:rsidRDefault="00D805AE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3" w14:textId="495B56D7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22DC4A4" w14:textId="501F5D6E" w:rsidR="004B6AC5" w:rsidRPr="00216541" w:rsidRDefault="00D805AE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5" w14:textId="5E50314E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4A6" w14:textId="45807033" w:rsidR="004B6AC5" w:rsidRPr="00216541" w:rsidRDefault="00D805AE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8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A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C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A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A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4AF" w14:textId="53182AE2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4B6AC5" w:rsidRPr="00216541" w14:paraId="522DC4DA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4B1" w14:textId="6A299548" w:rsidR="004B6AC5" w:rsidRPr="00216541" w:rsidRDefault="004B6AC5" w:rsidP="004B6AC5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daddui  r1,r1,8</w:t>
            </w:r>
          </w:p>
        </w:tc>
        <w:tc>
          <w:tcPr>
            <w:tcW w:w="283" w:type="dxa"/>
            <w:shd w:val="clear" w:color="auto" w:fill="auto"/>
          </w:tcPr>
          <w:p w14:paraId="522DC4B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6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8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B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B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6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8" w14:textId="2079210E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9" w14:textId="67FAED93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A" w14:textId="55E32B2B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B" w14:textId="02A382F2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CC" w14:textId="6B5D3FD3" w:rsidR="004B6AC5" w:rsidRPr="00216541" w:rsidRDefault="00D805AE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D" w14:textId="73665FAF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22DC4CE" w14:textId="3971BB47" w:rsidR="004B6AC5" w:rsidRPr="00216541" w:rsidRDefault="00D805AE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CF" w14:textId="5B2A72A0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2DC4D0" w14:textId="067C4A2E" w:rsidR="004B6AC5" w:rsidRPr="00216541" w:rsidRDefault="00D805AE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D1" w14:textId="69368952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22DC4D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D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D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D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D6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4D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4D8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4D9" w14:textId="6131FDD6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4B6AC5" w:rsidRPr="00216541" w14:paraId="522DC50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4DB" w14:textId="739AC871" w:rsidR="004B6AC5" w:rsidRPr="00216541" w:rsidRDefault="004B6AC5" w:rsidP="004B6AC5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bnez  r2,loop  </w:t>
            </w:r>
          </w:p>
        </w:tc>
        <w:tc>
          <w:tcPr>
            <w:tcW w:w="283" w:type="dxa"/>
          </w:tcPr>
          <w:p w14:paraId="522DC4DC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D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D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D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4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8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A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C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E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E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4" w14:textId="183089F1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5" w14:textId="34640203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6" w14:textId="0B4014A0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7" w14:textId="2A4A9B99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8" w14:textId="6C3EFAFC" w:rsidR="004B6AC5" w:rsidRPr="00216541" w:rsidRDefault="00D805AE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9" w14:textId="472F7A7A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22DC4FA" w14:textId="037A6793" w:rsidR="004B6AC5" w:rsidRPr="00216541" w:rsidRDefault="00D805AE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B" w14:textId="09E4304C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22DC4FC" w14:textId="121D8870" w:rsidR="004B6AC5" w:rsidRPr="00216541" w:rsidRDefault="00D805AE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4F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4F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0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0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0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503" w14:textId="649046F6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2-&gt;1</w:t>
            </w:r>
          </w:p>
        </w:tc>
      </w:tr>
      <w:tr w:rsidR="004B6AC5" w:rsidRPr="00216541" w14:paraId="522DC52E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505" w14:textId="14087CBB" w:rsidR="004B6AC5" w:rsidRPr="00216541" w:rsidRDefault="004B6AC5" w:rsidP="004B6AC5">
            <w:pPr>
              <w:rPr>
                <w:b/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halt</w:t>
            </w:r>
          </w:p>
        </w:tc>
        <w:tc>
          <w:tcPr>
            <w:tcW w:w="283" w:type="dxa"/>
            <w:shd w:val="clear" w:color="auto" w:fill="auto"/>
          </w:tcPr>
          <w:p w14:paraId="522DC506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08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0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0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0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0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6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8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1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1F" w14:textId="3C80E173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0" w14:textId="29AF133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1" w14:textId="05A5221D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2" w14:textId="0376F51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3" w14:textId="1207E657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22DC524" w14:textId="541C4D2E" w:rsidR="004B6AC5" w:rsidRPr="00216541" w:rsidRDefault="00D805AE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5" w14:textId="5CC9B2AE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522DC526" w14:textId="40D8964D" w:rsidR="004B6AC5" w:rsidRPr="00216541" w:rsidRDefault="00D805AE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7" w14:textId="500AE0B0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522DC528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2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2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52D" w14:textId="21B53A6A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4B6AC5" w:rsidRPr="00216541" w14:paraId="522DC558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52F" w14:textId="21A03589" w:rsidR="004B6AC5" w:rsidRPr="00216541" w:rsidRDefault="004B6AC5" w:rsidP="004B6AC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53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4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8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A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C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3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3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4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8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A" w14:textId="440FA218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B" w14:textId="39210D7F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C" w14:textId="715BFC8F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D" w14:textId="64858569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4E" w14:textId="7136F5ED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4F" w14:textId="0DB844E0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50" w14:textId="00F33802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5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5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5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54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5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14:paraId="522DC55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557" w14:textId="66406F10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4B6AC5" w:rsidRPr="00216541" w14:paraId="522DC582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559" w14:textId="537FB016" w:rsidR="004B6AC5" w:rsidRPr="00216541" w:rsidRDefault="004B6AC5" w:rsidP="004B6AC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55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5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5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5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5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5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6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8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6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6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6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8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7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7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8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58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4B6AC5" w:rsidRPr="00216541" w14:paraId="522DC5AC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583" w14:textId="12921052" w:rsidR="004B6AC5" w:rsidRPr="00216541" w:rsidRDefault="004B6AC5" w:rsidP="004B6AC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584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8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A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C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8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8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4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8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A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C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9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9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4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8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A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AA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5A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4B6AC5" w:rsidRPr="00216541" w14:paraId="522DC5D6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5AD" w14:textId="0888C3FA" w:rsidR="004B6AC5" w:rsidRPr="00216541" w:rsidRDefault="004B6AC5" w:rsidP="004B6AC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5A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A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6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8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B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B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6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8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C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C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D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D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D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5D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5D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5D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4B6AC5" w:rsidRPr="00216541" w14:paraId="522DC600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5D7" w14:textId="77777777" w:rsidR="004B6AC5" w:rsidRPr="00216541" w:rsidRDefault="004B6AC5" w:rsidP="004B6AC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5D8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D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DA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D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DC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D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D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D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4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8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A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C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E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E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4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8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A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C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5F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5F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5F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4B6AC5" w:rsidRPr="00216541" w14:paraId="522DC62A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601" w14:textId="77777777" w:rsidR="004B6AC5" w:rsidRPr="00216541" w:rsidRDefault="004B6AC5" w:rsidP="004B6AC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22DC60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6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8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0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0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6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8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A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C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1E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1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0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2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2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2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4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2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6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DC62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DC628" w14:textId="77777777" w:rsidR="004B6AC5" w:rsidRPr="00216541" w:rsidRDefault="004B6AC5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62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4B6AC5" w:rsidRPr="00216541" w14:paraId="522DC654" w14:textId="77777777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22DC62B" w14:textId="77777777" w:rsidR="004B6AC5" w:rsidRPr="00216541" w:rsidRDefault="004B6AC5" w:rsidP="004B6AC5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DC62C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2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2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2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4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8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A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C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3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3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4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5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6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7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8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9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A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B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C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D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4E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4F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50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DC651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DC652" w14:textId="77777777" w:rsidR="004B6AC5" w:rsidRPr="00216541" w:rsidRDefault="004B6AC5" w:rsidP="004B6AC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22DC653" w14:textId="77777777" w:rsidR="004B6AC5" w:rsidRPr="00216541" w:rsidRDefault="004B6AC5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4B6AC5" w:rsidRPr="00216541" w14:paraId="522DC658" w14:textId="77777777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22DC655" w14:textId="77777777" w:rsidR="004B6AC5" w:rsidRPr="00216541" w:rsidRDefault="004B6AC5" w:rsidP="004B6AC5">
            <w:pPr>
              <w:jc w:val="right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522DC656" w14:textId="4003FA7A" w:rsidR="004B6AC5" w:rsidRPr="00216541" w:rsidRDefault="00D805AE" w:rsidP="004B6AC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2800+6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22DC657" w14:textId="6D81B882" w:rsidR="004B6AC5" w:rsidRPr="00216541" w:rsidRDefault="00D805AE" w:rsidP="004B6AC5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2806</w:t>
            </w:r>
          </w:p>
        </w:tc>
      </w:tr>
    </w:tbl>
    <w:p w14:paraId="522DC659" w14:textId="77777777" w:rsidR="00C70C7E" w:rsidRDefault="00C70C7E" w:rsidP="007C3AAA">
      <w:pPr>
        <w:rPr>
          <w:lang w:val="it-IT"/>
        </w:rPr>
      </w:pPr>
    </w:p>
    <w:p w14:paraId="5F8DF716" w14:textId="77777777" w:rsidR="00CB3742" w:rsidRDefault="00CB3742" w:rsidP="007C3AAA">
      <w:pPr>
        <w:rPr>
          <w:lang w:val="it-IT"/>
        </w:rPr>
      </w:pPr>
    </w:p>
    <w:p w14:paraId="467A0B35" w14:textId="0F2EC7DC" w:rsidR="00ED6904" w:rsidRPr="00D805AE" w:rsidRDefault="00D805AE" w:rsidP="007C3AA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speedu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reale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3306</m:t>
              </m:r>
            </m:num>
            <m:den>
              <m:r>
                <w:rPr>
                  <w:rFonts w:ascii="Cambria Math" w:hAnsi="Cambria Math"/>
                  <w:lang w:val="en-GB"/>
                </w:rPr>
                <m:t>2806</m:t>
              </m:r>
            </m:den>
          </m:f>
          <m:r>
            <w:rPr>
              <w:rFonts w:ascii="Cambria Math" w:hAnsi="Cambria Math"/>
              <w:lang w:val="en-GB"/>
            </w:rPr>
            <m:t>=1.178</m:t>
          </m:r>
        </m:oMath>
      </m:oMathPara>
    </w:p>
    <w:p w14:paraId="7267D03E" w14:textId="3D48B14E" w:rsidR="00D805AE" w:rsidRPr="00D805AE" w:rsidRDefault="00D805AE" w:rsidP="007C3AA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speedu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enh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23</m:t>
              </m:r>
            </m:num>
            <m:den>
              <m:r>
                <w:rPr>
                  <w:rFonts w:ascii="Cambria Math" w:hAnsi="Cambria Math"/>
                  <w:lang w:val="en-GB"/>
                </w:rPr>
                <m:t>18</m:t>
              </m:r>
            </m:den>
          </m:f>
          <m:r>
            <w:rPr>
              <w:rFonts w:ascii="Cambria Math" w:hAnsi="Cambria Math"/>
              <w:lang w:val="en-GB"/>
            </w:rPr>
            <m:t>=1.27</m:t>
          </m:r>
        </m:oMath>
      </m:oMathPara>
    </w:p>
    <w:p w14:paraId="49CB906C" w14:textId="77777777" w:rsidR="00D805AE" w:rsidRDefault="00D805AE" w:rsidP="007C3AAA">
      <w:pPr>
        <w:rPr>
          <w:lang w:val="en-GB"/>
        </w:rPr>
      </w:pPr>
    </w:p>
    <w:p w14:paraId="68AF389A" w14:textId="263BD4D7" w:rsidR="00D805AE" w:rsidRPr="00D805AE" w:rsidRDefault="00D805AE" w:rsidP="007C3AA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fractio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enh</m:t>
              </m:r>
            </m:sub>
          </m:sSub>
          <m:r>
            <w:rPr>
              <w:rFonts w:ascii="Cambria Math" w:hAnsi="Cambria Math"/>
              <w:lang w:val="en-GB"/>
            </w:rPr>
            <m:t>=100*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23</m:t>
              </m:r>
            </m:num>
            <m:den>
              <m:r>
                <w:rPr>
                  <w:rFonts w:ascii="Cambria Math" w:hAnsi="Cambria Math"/>
                  <w:lang w:val="en-GB"/>
                </w:rPr>
                <m:t>3306</m:t>
              </m:r>
            </m:den>
          </m:f>
          <m:r>
            <w:rPr>
              <w:rFonts w:ascii="Cambria Math" w:hAnsi="Cambria Math"/>
              <w:lang w:val="en-GB"/>
            </w:rPr>
            <m:t>=0.696</m:t>
          </m:r>
        </m:oMath>
      </m:oMathPara>
    </w:p>
    <w:p w14:paraId="0A5B1333" w14:textId="77777777" w:rsidR="00D805AE" w:rsidRDefault="00D805AE" w:rsidP="007C3AAA">
      <w:pPr>
        <w:rPr>
          <w:lang w:val="en-GB"/>
        </w:rPr>
      </w:pPr>
    </w:p>
    <w:p w14:paraId="7047C214" w14:textId="46B22DA3" w:rsidR="00D805AE" w:rsidRPr="00D805AE" w:rsidRDefault="00D805AE" w:rsidP="007C3AAA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w:lastRenderedPageBreak/>
            <m:t>speedu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amhdal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fe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0.304+0.548</m:t>
              </m:r>
            </m:den>
          </m:f>
          <m:r>
            <w:rPr>
              <w:rFonts w:ascii="Cambria Math" w:hAnsi="Cambria Math"/>
              <w:lang w:val="en-GB"/>
            </w:rPr>
            <m:t>=1.178</m:t>
          </m:r>
        </m:oMath>
      </m:oMathPara>
    </w:p>
    <w:sectPr w:rsidR="00D805AE" w:rsidRPr="00D805AE" w:rsidSect="00CB12BF">
      <w:footnotePr>
        <w:pos w:val="beneathText"/>
      </w:footnotePr>
      <w:pgSz w:w="16837" w:h="11905" w:orient="landscape"/>
      <w:pgMar w:top="1418" w:right="1440" w:bottom="28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93BD2" w14:textId="77777777" w:rsidR="006524BE" w:rsidRDefault="006524BE" w:rsidP="00B7466F">
      <w:r>
        <w:separator/>
      </w:r>
    </w:p>
  </w:endnote>
  <w:endnote w:type="continuationSeparator" w:id="0">
    <w:p w14:paraId="1FB41AA8" w14:textId="77777777" w:rsidR="006524BE" w:rsidRDefault="006524BE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DC661" w14:textId="77777777" w:rsidR="00216541" w:rsidRDefault="00216541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2DC662" w14:textId="77777777" w:rsidR="00216541" w:rsidRDefault="00216541" w:rsidP="004F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DC663" w14:textId="77777777" w:rsidR="00216541" w:rsidRDefault="00216541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20C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D1765" w14:textId="77777777" w:rsidR="006524BE" w:rsidRDefault="006524BE" w:rsidP="00B7466F">
      <w:r>
        <w:separator/>
      </w:r>
    </w:p>
  </w:footnote>
  <w:footnote w:type="continuationSeparator" w:id="0">
    <w:p w14:paraId="52AE5D23" w14:textId="77777777" w:rsidR="006524BE" w:rsidRDefault="006524BE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DC65E" w14:textId="77777777" w:rsidR="00216541" w:rsidRPr="003053B1" w:rsidRDefault="00216541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22DC664" wp14:editId="522DC665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2DC666" w14:textId="77777777" w:rsidR="00216541" w:rsidRPr="005313C9" w:rsidRDefault="00216541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2DC6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">
              <v:textbox>
                <w:txbxContent>
                  <w:p w14:paraId="522DC666" w14:textId="77777777" w:rsidR="00216541" w:rsidRPr="005313C9" w:rsidRDefault="00216541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>16</w:t>
    </w:r>
    <w:r w:rsidRPr="003053B1">
      <w:rPr>
        <w:rFonts w:ascii="Verdana" w:hAnsi="Verdana"/>
        <w:sz w:val="28"/>
        <w:szCs w:val="28"/>
        <w:lang w:val="it-IT"/>
      </w:rPr>
      <w:t xml:space="preserve"> </w:t>
    </w:r>
    <w:r>
      <w:rPr>
        <w:rFonts w:ascii="Verdana" w:hAnsi="Verdana"/>
        <w:sz w:val="28"/>
        <w:szCs w:val="28"/>
        <w:lang w:val="it-IT"/>
      </w:rPr>
      <w:t xml:space="preserve">Settembre </w:t>
    </w:r>
    <w:r w:rsidRPr="003053B1">
      <w:rPr>
        <w:rFonts w:ascii="Verdana" w:hAnsi="Verdana"/>
        <w:sz w:val="28"/>
        <w:szCs w:val="28"/>
        <w:lang w:val="it-IT"/>
      </w:rPr>
      <w:t>2020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522DC65F" w14:textId="77777777" w:rsidR="00216541" w:rsidRPr="00757D80" w:rsidRDefault="00216541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</w:t>
    </w:r>
    <w:r>
      <w:rPr>
        <w:sz w:val="24"/>
        <w:szCs w:val="24"/>
      </w:rPr>
      <w:t>sanchez</w:t>
    </w:r>
    <w:r w:rsidRPr="00B7466F">
      <w:rPr>
        <w:sz w:val="24"/>
        <w:szCs w:val="24"/>
      </w:rPr>
      <w:t>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522DC660" w14:textId="77777777" w:rsidR="00216541" w:rsidRDefault="002165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0698610">
    <w:abstractNumId w:val="1"/>
  </w:num>
  <w:num w:numId="2" w16cid:durableId="1903714125">
    <w:abstractNumId w:val="2"/>
  </w:num>
  <w:num w:numId="3" w16cid:durableId="919142789">
    <w:abstractNumId w:val="3"/>
  </w:num>
  <w:num w:numId="4" w16cid:durableId="91437888">
    <w:abstractNumId w:val="11"/>
  </w:num>
  <w:num w:numId="5" w16cid:durableId="1107851928">
    <w:abstractNumId w:val="4"/>
  </w:num>
  <w:num w:numId="6" w16cid:durableId="6567995">
    <w:abstractNumId w:val="14"/>
  </w:num>
  <w:num w:numId="7" w16cid:durableId="79838295">
    <w:abstractNumId w:val="5"/>
  </w:num>
  <w:num w:numId="8" w16cid:durableId="267662670">
    <w:abstractNumId w:val="12"/>
  </w:num>
  <w:num w:numId="9" w16cid:durableId="1349869305">
    <w:abstractNumId w:val="7"/>
  </w:num>
  <w:num w:numId="10" w16cid:durableId="1838382076">
    <w:abstractNumId w:val="10"/>
  </w:num>
  <w:num w:numId="11" w16cid:durableId="524439870">
    <w:abstractNumId w:val="9"/>
  </w:num>
  <w:num w:numId="12" w16cid:durableId="2144960344">
    <w:abstractNumId w:val="18"/>
  </w:num>
  <w:num w:numId="13" w16cid:durableId="890729602">
    <w:abstractNumId w:val="8"/>
  </w:num>
  <w:num w:numId="14" w16cid:durableId="1344746745">
    <w:abstractNumId w:val="0"/>
  </w:num>
  <w:num w:numId="15" w16cid:durableId="751388049">
    <w:abstractNumId w:val="1"/>
  </w:num>
  <w:num w:numId="16" w16cid:durableId="91560986">
    <w:abstractNumId w:val="6"/>
  </w:num>
  <w:num w:numId="17" w16cid:durableId="164830473">
    <w:abstractNumId w:val="17"/>
  </w:num>
  <w:num w:numId="18" w16cid:durableId="1920942057">
    <w:abstractNumId w:val="13"/>
  </w:num>
  <w:num w:numId="19" w16cid:durableId="756287552">
    <w:abstractNumId w:val="16"/>
  </w:num>
  <w:num w:numId="20" w16cid:durableId="19638796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40E02"/>
    <w:rsid w:val="00055C66"/>
    <w:rsid w:val="000647AC"/>
    <w:rsid w:val="000837FF"/>
    <w:rsid w:val="000A1A1F"/>
    <w:rsid w:val="000A3C4D"/>
    <w:rsid w:val="000A60BA"/>
    <w:rsid w:val="000C4094"/>
    <w:rsid w:val="000D6D3A"/>
    <w:rsid w:val="000D7A12"/>
    <w:rsid w:val="000E0EAC"/>
    <w:rsid w:val="000F099E"/>
    <w:rsid w:val="001259DA"/>
    <w:rsid w:val="00132E84"/>
    <w:rsid w:val="00136919"/>
    <w:rsid w:val="00142B84"/>
    <w:rsid w:val="001510F7"/>
    <w:rsid w:val="00156D65"/>
    <w:rsid w:val="00191D02"/>
    <w:rsid w:val="001A195F"/>
    <w:rsid w:val="001A77ED"/>
    <w:rsid w:val="001D4746"/>
    <w:rsid w:val="00207552"/>
    <w:rsid w:val="00210608"/>
    <w:rsid w:val="002134B1"/>
    <w:rsid w:val="00214613"/>
    <w:rsid w:val="002148B6"/>
    <w:rsid w:val="00216541"/>
    <w:rsid w:val="002228B7"/>
    <w:rsid w:val="00222B65"/>
    <w:rsid w:val="00275270"/>
    <w:rsid w:val="002924AD"/>
    <w:rsid w:val="00294803"/>
    <w:rsid w:val="00296842"/>
    <w:rsid w:val="002A0196"/>
    <w:rsid w:val="002A704D"/>
    <w:rsid w:val="002B1FE7"/>
    <w:rsid w:val="002B30DF"/>
    <w:rsid w:val="002E43D4"/>
    <w:rsid w:val="002F4464"/>
    <w:rsid w:val="003053B1"/>
    <w:rsid w:val="00307988"/>
    <w:rsid w:val="00321374"/>
    <w:rsid w:val="00343609"/>
    <w:rsid w:val="00344DDE"/>
    <w:rsid w:val="00345A45"/>
    <w:rsid w:val="00347365"/>
    <w:rsid w:val="003524B6"/>
    <w:rsid w:val="0035763C"/>
    <w:rsid w:val="00364594"/>
    <w:rsid w:val="00370856"/>
    <w:rsid w:val="003A5DE0"/>
    <w:rsid w:val="003B497E"/>
    <w:rsid w:val="00404EE7"/>
    <w:rsid w:val="00425F0C"/>
    <w:rsid w:val="00432840"/>
    <w:rsid w:val="0044445A"/>
    <w:rsid w:val="0045488C"/>
    <w:rsid w:val="0047268E"/>
    <w:rsid w:val="00476C9D"/>
    <w:rsid w:val="00480521"/>
    <w:rsid w:val="004A1BB0"/>
    <w:rsid w:val="004A3AF0"/>
    <w:rsid w:val="004B3016"/>
    <w:rsid w:val="004B5217"/>
    <w:rsid w:val="004B6AC5"/>
    <w:rsid w:val="004B7BA5"/>
    <w:rsid w:val="004C0582"/>
    <w:rsid w:val="004D6000"/>
    <w:rsid w:val="004F2F74"/>
    <w:rsid w:val="004F52ED"/>
    <w:rsid w:val="00521199"/>
    <w:rsid w:val="005313C9"/>
    <w:rsid w:val="005342EF"/>
    <w:rsid w:val="005461E5"/>
    <w:rsid w:val="00547067"/>
    <w:rsid w:val="00551D2E"/>
    <w:rsid w:val="0055349B"/>
    <w:rsid w:val="00577192"/>
    <w:rsid w:val="005805F2"/>
    <w:rsid w:val="005A41C2"/>
    <w:rsid w:val="005B27BB"/>
    <w:rsid w:val="005B4057"/>
    <w:rsid w:val="005C6A1C"/>
    <w:rsid w:val="005D5B2C"/>
    <w:rsid w:val="005E3BB9"/>
    <w:rsid w:val="005F2DB0"/>
    <w:rsid w:val="00601C7C"/>
    <w:rsid w:val="00616567"/>
    <w:rsid w:val="006244D2"/>
    <w:rsid w:val="006524BE"/>
    <w:rsid w:val="006602F5"/>
    <w:rsid w:val="0067680C"/>
    <w:rsid w:val="006800DE"/>
    <w:rsid w:val="006A61FC"/>
    <w:rsid w:val="006B5B75"/>
    <w:rsid w:val="006C5007"/>
    <w:rsid w:val="006C6324"/>
    <w:rsid w:val="006D105B"/>
    <w:rsid w:val="006D50AE"/>
    <w:rsid w:val="006E06D1"/>
    <w:rsid w:val="006E59F7"/>
    <w:rsid w:val="006F341A"/>
    <w:rsid w:val="007117EC"/>
    <w:rsid w:val="00723814"/>
    <w:rsid w:val="00727783"/>
    <w:rsid w:val="00733987"/>
    <w:rsid w:val="00735BB9"/>
    <w:rsid w:val="0074300A"/>
    <w:rsid w:val="0075334B"/>
    <w:rsid w:val="00755612"/>
    <w:rsid w:val="00757D80"/>
    <w:rsid w:val="00775DAD"/>
    <w:rsid w:val="00775FCB"/>
    <w:rsid w:val="007C3AAA"/>
    <w:rsid w:val="007C4224"/>
    <w:rsid w:val="007C4B6E"/>
    <w:rsid w:val="007D1D71"/>
    <w:rsid w:val="007D3F77"/>
    <w:rsid w:val="007E5F25"/>
    <w:rsid w:val="007E679F"/>
    <w:rsid w:val="0080743E"/>
    <w:rsid w:val="008476B2"/>
    <w:rsid w:val="0086343E"/>
    <w:rsid w:val="00881E08"/>
    <w:rsid w:val="00885DCA"/>
    <w:rsid w:val="008948A3"/>
    <w:rsid w:val="008E1E3E"/>
    <w:rsid w:val="008F13C0"/>
    <w:rsid w:val="008F7C13"/>
    <w:rsid w:val="00902E80"/>
    <w:rsid w:val="009141B4"/>
    <w:rsid w:val="00922B44"/>
    <w:rsid w:val="00931B4E"/>
    <w:rsid w:val="00955733"/>
    <w:rsid w:val="00982EF3"/>
    <w:rsid w:val="00995A30"/>
    <w:rsid w:val="009B7D03"/>
    <w:rsid w:val="009D59ED"/>
    <w:rsid w:val="009E53F6"/>
    <w:rsid w:val="009E7D9B"/>
    <w:rsid w:val="00A04EDD"/>
    <w:rsid w:val="00A21072"/>
    <w:rsid w:val="00A21181"/>
    <w:rsid w:val="00A61060"/>
    <w:rsid w:val="00A90C76"/>
    <w:rsid w:val="00A93966"/>
    <w:rsid w:val="00A96DA8"/>
    <w:rsid w:val="00AA6F98"/>
    <w:rsid w:val="00AB0083"/>
    <w:rsid w:val="00AB476C"/>
    <w:rsid w:val="00AD38A9"/>
    <w:rsid w:val="00AE044D"/>
    <w:rsid w:val="00AF3B41"/>
    <w:rsid w:val="00B3442C"/>
    <w:rsid w:val="00B34ADE"/>
    <w:rsid w:val="00B40252"/>
    <w:rsid w:val="00B60226"/>
    <w:rsid w:val="00B6362D"/>
    <w:rsid w:val="00B639BA"/>
    <w:rsid w:val="00B67B4D"/>
    <w:rsid w:val="00B70481"/>
    <w:rsid w:val="00B7466F"/>
    <w:rsid w:val="00B817BD"/>
    <w:rsid w:val="00B83B34"/>
    <w:rsid w:val="00B85655"/>
    <w:rsid w:val="00B921DD"/>
    <w:rsid w:val="00B93762"/>
    <w:rsid w:val="00B95877"/>
    <w:rsid w:val="00BA7961"/>
    <w:rsid w:val="00BB072E"/>
    <w:rsid w:val="00BB6527"/>
    <w:rsid w:val="00BC1F83"/>
    <w:rsid w:val="00BC7740"/>
    <w:rsid w:val="00BD0924"/>
    <w:rsid w:val="00BD37CC"/>
    <w:rsid w:val="00BD5125"/>
    <w:rsid w:val="00BE2040"/>
    <w:rsid w:val="00BF0F88"/>
    <w:rsid w:val="00BF2CE5"/>
    <w:rsid w:val="00BF5150"/>
    <w:rsid w:val="00BF5F00"/>
    <w:rsid w:val="00C016B4"/>
    <w:rsid w:val="00C04F68"/>
    <w:rsid w:val="00C2056B"/>
    <w:rsid w:val="00C504D8"/>
    <w:rsid w:val="00C70C7E"/>
    <w:rsid w:val="00C710C2"/>
    <w:rsid w:val="00C808C0"/>
    <w:rsid w:val="00C94CF4"/>
    <w:rsid w:val="00CA316C"/>
    <w:rsid w:val="00CA39D5"/>
    <w:rsid w:val="00CB12BF"/>
    <w:rsid w:val="00CB3742"/>
    <w:rsid w:val="00CC4429"/>
    <w:rsid w:val="00CC7962"/>
    <w:rsid w:val="00CD59F5"/>
    <w:rsid w:val="00CD7913"/>
    <w:rsid w:val="00CF5234"/>
    <w:rsid w:val="00D13905"/>
    <w:rsid w:val="00D20AF2"/>
    <w:rsid w:val="00D36705"/>
    <w:rsid w:val="00D408A6"/>
    <w:rsid w:val="00D632A3"/>
    <w:rsid w:val="00D6540A"/>
    <w:rsid w:val="00D71C96"/>
    <w:rsid w:val="00D805AE"/>
    <w:rsid w:val="00D862C6"/>
    <w:rsid w:val="00D902FF"/>
    <w:rsid w:val="00DC0F58"/>
    <w:rsid w:val="00DE771E"/>
    <w:rsid w:val="00E62E3D"/>
    <w:rsid w:val="00E94CCA"/>
    <w:rsid w:val="00EA3CB7"/>
    <w:rsid w:val="00EC1E6B"/>
    <w:rsid w:val="00ED6904"/>
    <w:rsid w:val="00ED6E6F"/>
    <w:rsid w:val="00F14005"/>
    <w:rsid w:val="00F220C7"/>
    <w:rsid w:val="00F257A0"/>
    <w:rsid w:val="00F40DA8"/>
    <w:rsid w:val="00F41997"/>
    <w:rsid w:val="00F44E2B"/>
    <w:rsid w:val="00F51891"/>
    <w:rsid w:val="00F7162F"/>
    <w:rsid w:val="00F875E4"/>
    <w:rsid w:val="00FA15D2"/>
    <w:rsid w:val="00FB781C"/>
    <w:rsid w:val="00FC61AB"/>
    <w:rsid w:val="00FE1FDE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DBE08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7466F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7466F"/>
    <w:rPr>
      <w:lang w:val="en-US" w:eastAsia="ar-SA"/>
    </w:rPr>
  </w:style>
  <w:style w:type="character" w:styleId="PageNumber">
    <w:name w:val="page number"/>
    <w:uiPriority w:val="99"/>
    <w:semiHidden/>
    <w:unhideWhenUsed/>
    <w:rsid w:val="004F52ED"/>
  </w:style>
  <w:style w:type="table" w:styleId="TableGrid">
    <w:name w:val="Table Grid"/>
    <w:basedOn w:val="TableNormal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dTable3">
    <w:name w:val="Grid Table 3"/>
    <w:basedOn w:val="TableNormal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805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706</Words>
  <Characters>4026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Monaco  Dorotea</cp:lastModifiedBy>
  <cp:revision>108</cp:revision>
  <cp:lastPrinted>2020-10-20T05:16:00Z</cp:lastPrinted>
  <dcterms:created xsi:type="dcterms:W3CDTF">2020-10-20T07:46:00Z</dcterms:created>
  <dcterms:modified xsi:type="dcterms:W3CDTF">2025-02-11T09:32:00Z</dcterms:modified>
</cp:coreProperties>
</file>